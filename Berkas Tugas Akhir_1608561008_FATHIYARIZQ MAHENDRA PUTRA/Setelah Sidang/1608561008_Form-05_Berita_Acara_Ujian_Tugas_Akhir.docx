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36F" w:rsidRDefault="007B6613">
      <w:pPr>
        <w:spacing w:before="75" w:line="243" w:lineRule="auto"/>
        <w:ind w:left="1957" w:right="2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3F366C">
        <w:rPr>
          <w:sz w:val="27"/>
          <w:szCs w:val="27"/>
        </w:rPr>
        <w:t xml:space="preserve"> UNIVERSITAS UDAYANA</w:t>
      </w:r>
    </w:p>
    <w:p w:rsidR="009F736F" w:rsidRDefault="003F366C">
      <w:pPr>
        <w:spacing w:before="13" w:line="263" w:lineRule="auto"/>
        <w:ind w:left="2476" w:right="7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9F736F" w:rsidRDefault="0035198B">
      <w:pPr>
        <w:spacing w:before="11" w:line="200" w:lineRule="exact"/>
        <w:ind w:left="2591" w:right="852"/>
        <w:jc w:val="center"/>
        <w:rPr>
          <w:sz w:val="18"/>
          <w:szCs w:val="18"/>
        </w:rPr>
      </w:pPr>
      <w:hyperlink r:id="rId5">
        <w:r w:rsidR="003F366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9F736F" w:rsidRDefault="009F736F">
      <w:pPr>
        <w:spacing w:before="9" w:line="160" w:lineRule="exact"/>
        <w:rPr>
          <w:sz w:val="17"/>
          <w:szCs w:val="17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3F366C" w:rsidRDefault="003F366C">
      <w:pPr>
        <w:spacing w:before="33"/>
        <w:ind w:left="114" w:right="-55"/>
        <w:rPr>
          <w:w w:val="101"/>
          <w:sz w:val="23"/>
          <w:szCs w:val="23"/>
        </w:rPr>
      </w:pPr>
    </w:p>
    <w:p w:rsidR="009F736F" w:rsidRDefault="003F36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en-GB" w:eastAsia="ja-JP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101"/>
          <w:sz w:val="23"/>
          <w:szCs w:val="23"/>
        </w:rPr>
        <w:t>Form-05</w:t>
      </w:r>
    </w:p>
    <w:p w:rsidR="009F736F" w:rsidRDefault="003F366C">
      <w:pPr>
        <w:spacing w:before="6" w:line="120" w:lineRule="exact"/>
        <w:rPr>
          <w:sz w:val="12"/>
          <w:szCs w:val="12"/>
        </w:rPr>
      </w:pPr>
      <w:r>
        <w:br w:type="column"/>
      </w:r>
    </w:p>
    <w:p w:rsidR="009F736F" w:rsidRDefault="009F736F">
      <w:pPr>
        <w:spacing w:line="200" w:lineRule="exact"/>
      </w:pPr>
    </w:p>
    <w:p w:rsidR="003F366C" w:rsidRDefault="003F366C">
      <w:pPr>
        <w:spacing w:line="300" w:lineRule="exact"/>
        <w:rPr>
          <w:b/>
          <w:position w:val="-1"/>
          <w:sz w:val="27"/>
          <w:szCs w:val="27"/>
        </w:rPr>
      </w:pPr>
    </w:p>
    <w:p w:rsidR="009F736F" w:rsidRDefault="003F366C">
      <w:pPr>
        <w:spacing w:line="300" w:lineRule="exact"/>
        <w:rPr>
          <w:sz w:val="27"/>
          <w:szCs w:val="27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933" w:space="1655"/>
            <w:col w:w="7312"/>
          </w:cols>
        </w:sectPr>
      </w:pPr>
      <w:r>
        <w:rPr>
          <w:b/>
          <w:position w:val="-1"/>
          <w:sz w:val="27"/>
          <w:szCs w:val="27"/>
        </w:rPr>
        <w:t>BERITA</w:t>
      </w:r>
      <w:r>
        <w:rPr>
          <w:b/>
          <w:spacing w:val="11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ACARA</w:t>
      </w:r>
      <w:r>
        <w:rPr>
          <w:b/>
          <w:spacing w:val="11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UJIAN</w:t>
      </w:r>
      <w:r>
        <w:rPr>
          <w:b/>
          <w:spacing w:val="9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TUGAS</w:t>
      </w:r>
      <w:r>
        <w:rPr>
          <w:b/>
          <w:spacing w:val="10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AKHIR</w:t>
      </w:r>
    </w:p>
    <w:p w:rsidR="009F736F" w:rsidRDefault="009F736F">
      <w:pPr>
        <w:spacing w:before="15" w:line="280" w:lineRule="exact"/>
        <w:rPr>
          <w:sz w:val="28"/>
          <w:szCs w:val="28"/>
        </w:rPr>
      </w:pPr>
    </w:p>
    <w:p w:rsidR="009F736F" w:rsidRPr="00AC699E" w:rsidRDefault="003F366C">
      <w:pPr>
        <w:spacing w:before="33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   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AC699E">
        <w:rPr>
          <w:spacing w:val="5"/>
          <w:sz w:val="23"/>
          <w:szCs w:val="23"/>
          <w:lang w:val="id-ID"/>
        </w:rPr>
        <w:t>Fathiyarizq Mahendra Putra</w:t>
      </w:r>
    </w:p>
    <w:p w:rsidR="009F736F" w:rsidRPr="00AC699E" w:rsidRDefault="003F366C" w:rsidP="003F366C">
      <w:pPr>
        <w:spacing w:before="28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 xml:space="preserve">NIM                             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AC699E">
        <w:rPr>
          <w:spacing w:val="5"/>
          <w:sz w:val="23"/>
          <w:szCs w:val="23"/>
          <w:lang w:val="id-ID"/>
        </w:rPr>
        <w:t>1608561008</w:t>
      </w:r>
    </w:p>
    <w:p w:rsidR="003F366C" w:rsidRDefault="003F366C" w:rsidP="003F366C">
      <w:pPr>
        <w:spacing w:before="28"/>
        <w:ind w:left="114"/>
        <w:rPr>
          <w:w w:val="101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  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 </w:t>
      </w:r>
      <w:r w:rsidR="00AC699E">
        <w:rPr>
          <w:spacing w:val="5"/>
          <w:sz w:val="23"/>
          <w:szCs w:val="23"/>
          <w:lang w:val="id-ID"/>
        </w:rPr>
        <w:t>Sebaran Lokasi Pengguna Twitter Bedasarkan Sentimen Terhadap Opini Pemindahan Ibukota Republik Indonesia</w:t>
      </w:r>
    </w:p>
    <w:p w:rsidR="003F366C" w:rsidRDefault="003F366C" w:rsidP="003F366C">
      <w:pPr>
        <w:spacing w:before="28"/>
        <w:ind w:left="114"/>
        <w:rPr>
          <w:w w:val="101"/>
          <w:sz w:val="23"/>
          <w:szCs w:val="23"/>
        </w:rPr>
      </w:pPr>
    </w:p>
    <w:p w:rsidR="009F736F" w:rsidRDefault="003F366C" w:rsidP="003F366C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     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AC699E" w:rsidRPr="001C0DC1">
        <w:rPr>
          <w:spacing w:val="5"/>
          <w:sz w:val="23"/>
          <w:szCs w:val="23"/>
        </w:rPr>
        <w:t>Drs. I Wayan Santiyasa,M.Si.</w:t>
      </w:r>
    </w:p>
    <w:p w:rsidR="003F366C" w:rsidRDefault="003F366C" w:rsidP="00AC699E">
      <w:pPr>
        <w:spacing w:before="1" w:line="796" w:lineRule="auto"/>
        <w:ind w:left="114" w:right="2812"/>
        <w:rPr>
          <w:w w:val="101"/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     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AC699E" w:rsidRPr="001C0DC1">
        <w:rPr>
          <w:spacing w:val="5"/>
          <w:sz w:val="23"/>
          <w:szCs w:val="23"/>
        </w:rPr>
        <w:t>Ida</w:t>
      </w:r>
      <w:r w:rsidR="00AC699E">
        <w:rPr>
          <w:spacing w:val="5"/>
          <w:sz w:val="23"/>
          <w:szCs w:val="23"/>
        </w:rPr>
        <w:t xml:space="preserve"> Bagus Gede Dwidasmara, S.Kom., M.Cs</w:t>
      </w:r>
    </w:p>
    <w:p w:rsidR="009F736F" w:rsidRDefault="003F366C">
      <w:pPr>
        <w:spacing w:before="1" w:line="796" w:lineRule="auto"/>
        <w:ind w:left="114" w:right="3048"/>
        <w:rPr>
          <w:sz w:val="23"/>
          <w:szCs w:val="23"/>
        </w:rPr>
      </w:pPr>
      <w:r>
        <w:rPr>
          <w:sz w:val="23"/>
          <w:szCs w:val="23"/>
        </w:rPr>
        <w:t>Dengan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Tim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Penguji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terdiri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dari</w:t>
      </w:r>
      <w:r>
        <w:rPr>
          <w:spacing w:val="5"/>
          <w:sz w:val="23"/>
          <w:szCs w:val="23"/>
        </w:rPr>
        <w:t xml:space="preserve"> </w:t>
      </w:r>
      <w:r>
        <w:rPr>
          <w:w w:val="102"/>
          <w:sz w:val="23"/>
          <w:szCs w:val="23"/>
        </w:rPr>
        <w:t>:</w:t>
      </w:r>
    </w:p>
    <w:p w:rsidR="009F736F" w:rsidRPr="00AC699E" w:rsidRDefault="003F366C" w:rsidP="00AC699E">
      <w:pPr>
        <w:spacing w:before="22"/>
        <w:ind w:left="418"/>
        <w:rPr>
          <w:spacing w:val="5"/>
          <w:sz w:val="23"/>
          <w:szCs w:val="23"/>
        </w:rPr>
      </w:pPr>
      <w:r>
        <w:rPr>
          <w:sz w:val="23"/>
          <w:szCs w:val="23"/>
        </w:rPr>
        <w:t>1.</w:t>
      </w:r>
      <w:r>
        <w:rPr>
          <w:spacing w:val="5"/>
          <w:sz w:val="23"/>
          <w:szCs w:val="23"/>
        </w:rPr>
        <w:t xml:space="preserve"> </w:t>
      </w:r>
      <w:r w:rsidR="00AC699E" w:rsidRPr="00AC699E">
        <w:rPr>
          <w:spacing w:val="5"/>
          <w:sz w:val="23"/>
          <w:szCs w:val="23"/>
        </w:rPr>
        <w:t>Dr. Ir. I Ketut Gede Suhartana, S.Kom, M.Kom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pacing w:val="5"/>
          <w:sz w:val="23"/>
          <w:szCs w:val="23"/>
        </w:rPr>
        <w:t xml:space="preserve"> </w:t>
      </w:r>
      <w:r w:rsidR="00AC699E" w:rsidRPr="00AC699E">
        <w:rPr>
          <w:spacing w:val="5"/>
          <w:sz w:val="23"/>
          <w:szCs w:val="23"/>
        </w:rPr>
        <w:t>I Komang Ari Mogi, S.Kom., M.Kom.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pacing w:val="5"/>
          <w:sz w:val="23"/>
          <w:szCs w:val="23"/>
        </w:rPr>
        <w:t xml:space="preserve"> </w:t>
      </w:r>
      <w:r w:rsidR="0035198B" w:rsidRPr="0035198B">
        <w:rPr>
          <w:spacing w:val="5"/>
          <w:sz w:val="23"/>
          <w:szCs w:val="23"/>
        </w:rPr>
        <w:t>Cokorda Rai Adi Pramartha,ST.MM.PhD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pacing w:val="5"/>
          <w:sz w:val="23"/>
          <w:szCs w:val="23"/>
        </w:rPr>
        <w:t xml:space="preserve"> </w:t>
      </w:r>
      <w:r w:rsidR="00AC699E" w:rsidRPr="00AC699E">
        <w:rPr>
          <w:spacing w:val="5"/>
          <w:sz w:val="23"/>
          <w:szCs w:val="23"/>
        </w:rPr>
        <w:t>Drs. I Wayan Santiyasa,M.Si.</w:t>
      </w:r>
    </w:p>
    <w:p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pacing w:val="5"/>
          <w:sz w:val="23"/>
          <w:szCs w:val="23"/>
        </w:rPr>
        <w:t xml:space="preserve"> </w:t>
      </w:r>
      <w:r w:rsidR="00AC699E" w:rsidRPr="00AC699E">
        <w:rPr>
          <w:spacing w:val="5"/>
          <w:sz w:val="23"/>
          <w:szCs w:val="23"/>
        </w:rPr>
        <w:t>Ida Bagus Gede Dwidasmara, S.Kom., M.Cs.</w:t>
      </w:r>
    </w:p>
    <w:p w:rsidR="009F736F" w:rsidRDefault="009F736F">
      <w:pPr>
        <w:spacing w:before="15" w:line="280" w:lineRule="exact"/>
        <w:rPr>
          <w:sz w:val="28"/>
          <w:szCs w:val="28"/>
        </w:rPr>
      </w:pPr>
    </w:p>
    <w:p w:rsidR="009F736F" w:rsidRDefault="003F366C">
      <w:pPr>
        <w:spacing w:line="280" w:lineRule="atLeast"/>
        <w:ind w:left="114" w:right="999"/>
        <w:rPr>
          <w:w w:val="101"/>
          <w:sz w:val="23"/>
          <w:szCs w:val="23"/>
        </w:rPr>
      </w:pPr>
      <w:r>
        <w:rPr>
          <w:sz w:val="23"/>
          <w:szCs w:val="23"/>
        </w:rPr>
        <w:t>Ujian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berjalan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dengan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lancar.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Demikian,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berita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acara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ini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dibuat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untuk</w:t>
      </w:r>
      <w:r>
        <w:rPr>
          <w:spacing w:val="6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digunakan </w:t>
      </w:r>
      <w:r>
        <w:rPr>
          <w:sz w:val="23"/>
          <w:szCs w:val="23"/>
        </w:rPr>
        <w:t>sebagaimana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mestinya.</w:t>
      </w:r>
    </w:p>
    <w:p w:rsidR="003F366C" w:rsidRDefault="003F366C">
      <w:pPr>
        <w:spacing w:line="280" w:lineRule="atLeast"/>
        <w:ind w:left="114" w:right="999"/>
        <w:rPr>
          <w:sz w:val="23"/>
          <w:szCs w:val="23"/>
        </w:rPr>
      </w:pPr>
    </w:p>
    <w:p w:rsidR="009F736F" w:rsidRDefault="003F366C">
      <w:pPr>
        <w:spacing w:before="28"/>
        <w:ind w:left="3382" w:right="3082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</w:p>
    <w:p w:rsidR="009F736F" w:rsidRDefault="003F366C">
      <w:pPr>
        <w:spacing w:before="28" w:line="260" w:lineRule="exact"/>
        <w:ind w:left="4481" w:right="4181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Tim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Penguji</w:t>
      </w:r>
    </w:p>
    <w:p w:rsidR="009F736F" w:rsidRDefault="009F736F">
      <w:pPr>
        <w:spacing w:before="8" w:line="160" w:lineRule="exact"/>
        <w:rPr>
          <w:sz w:val="16"/>
          <w:szCs w:val="16"/>
        </w:rPr>
      </w:pPr>
    </w:p>
    <w:p w:rsidR="009F736F" w:rsidRDefault="009F736F">
      <w:pPr>
        <w:spacing w:line="200" w:lineRule="exact"/>
      </w:pPr>
    </w:p>
    <w:p w:rsidR="003F366C" w:rsidRDefault="003F366C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  <w:sectPr w:rsidR="009F736F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AC699E" w:rsidRDefault="00AC699E" w:rsidP="00AC699E">
      <w:pPr>
        <w:spacing w:before="28" w:line="260" w:lineRule="exact"/>
        <w:ind w:left="1269" w:right="859"/>
        <w:jc w:val="center"/>
        <w:rPr>
          <w:sz w:val="23"/>
          <w:szCs w:val="23"/>
          <w:u w:val="single" w:color="000000"/>
        </w:rPr>
      </w:pPr>
      <w:r>
        <w:rPr>
          <w:sz w:val="23"/>
          <w:szCs w:val="23"/>
          <w:u w:val="single" w:color="000000"/>
          <w:lang w:val="id-ID"/>
        </w:rPr>
        <w:lastRenderedPageBreak/>
        <w:t xml:space="preserve">Dr. </w:t>
      </w:r>
      <w:r w:rsidRPr="00DF7C2E">
        <w:rPr>
          <w:sz w:val="23"/>
          <w:szCs w:val="23"/>
          <w:u w:val="single" w:color="000000"/>
        </w:rPr>
        <w:t xml:space="preserve">Ir. I Ketut Gede Suhartana, S.Kom, M.Kom </w:t>
      </w:r>
    </w:p>
    <w:p w:rsidR="00AC699E" w:rsidRDefault="00AC699E" w:rsidP="00AC699E">
      <w:pPr>
        <w:spacing w:before="28" w:line="260" w:lineRule="exact"/>
        <w:ind w:left="1269" w:right="859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NIP.</w:t>
      </w:r>
      <w:r w:rsidRPr="00DF7C2E">
        <w:rPr>
          <w:sz w:val="24"/>
          <w:szCs w:val="24"/>
        </w:rPr>
        <w:t xml:space="preserve"> </w:t>
      </w:r>
      <w:r w:rsidRPr="00BD03BF">
        <w:rPr>
          <w:sz w:val="24"/>
          <w:szCs w:val="24"/>
        </w:rPr>
        <w:t>197201102008121001</w:t>
      </w:r>
      <w:r>
        <w:rPr>
          <w:spacing w:val="5"/>
          <w:position w:val="-1"/>
          <w:sz w:val="23"/>
          <w:szCs w:val="23"/>
        </w:rPr>
        <w:t xml:space="preserve"> </w:t>
      </w:r>
    </w:p>
    <w:p w:rsidR="00AC699E" w:rsidRPr="00864C89" w:rsidRDefault="003F366C" w:rsidP="00AC699E">
      <w:pPr>
        <w:spacing w:before="33"/>
        <w:ind w:left="-38" w:right="167"/>
        <w:jc w:val="center"/>
        <w:rPr>
          <w:sz w:val="23"/>
          <w:szCs w:val="23"/>
          <w:u w:val="single"/>
        </w:rPr>
      </w:pPr>
      <w:r>
        <w:br w:type="column"/>
      </w:r>
      <w:r w:rsidR="00AC699E" w:rsidRPr="00864C89">
        <w:rPr>
          <w:sz w:val="24"/>
          <w:szCs w:val="24"/>
          <w:u w:val="single"/>
          <w:lang w:val="id-ID"/>
        </w:rPr>
        <w:lastRenderedPageBreak/>
        <w:t>I Komang Ari Mogi, S.Kom., M.Kom.</w:t>
      </w:r>
    </w:p>
    <w:p w:rsidR="00AC699E" w:rsidRDefault="00AC699E" w:rsidP="00AC699E">
      <w:pPr>
        <w:spacing w:before="28" w:line="260" w:lineRule="exact"/>
        <w:ind w:left="707" w:right="911"/>
        <w:jc w:val="center"/>
        <w:rPr>
          <w:sz w:val="23"/>
          <w:szCs w:val="23"/>
        </w:rPr>
        <w:sectPr w:rsidR="00AC699E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4804" w:space="686"/>
            <w:col w:w="4410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Pr="00BD03BF">
        <w:rPr>
          <w:sz w:val="24"/>
          <w:szCs w:val="24"/>
        </w:rPr>
        <w:t>198409242008011007</w:t>
      </w:r>
    </w:p>
    <w:p w:rsidR="009F736F" w:rsidRDefault="009F736F" w:rsidP="00AC699E">
      <w:pPr>
        <w:spacing w:before="33"/>
        <w:ind w:left="-38" w:right="167"/>
        <w:jc w:val="center"/>
        <w:rPr>
          <w:sz w:val="23"/>
          <w:szCs w:val="23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4804" w:space="686"/>
            <w:col w:w="4410"/>
          </w:cols>
        </w:sectPr>
      </w:pPr>
    </w:p>
    <w:p w:rsidR="009F736F" w:rsidRDefault="009F736F">
      <w:pPr>
        <w:spacing w:line="200" w:lineRule="exact"/>
      </w:pPr>
    </w:p>
    <w:p w:rsidR="00AC699E" w:rsidRDefault="00AC699E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</w:pPr>
    </w:p>
    <w:p w:rsidR="009F736F" w:rsidRDefault="009F736F">
      <w:pPr>
        <w:spacing w:line="200" w:lineRule="exact"/>
        <w:sectPr w:rsidR="009F736F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35198B" w:rsidRDefault="0035198B" w:rsidP="00AC699E">
      <w:pPr>
        <w:spacing w:before="28"/>
        <w:ind w:left="720"/>
        <w:rPr>
          <w:sz w:val="23"/>
          <w:szCs w:val="23"/>
          <w:u w:val="single" w:color="000000"/>
        </w:rPr>
      </w:pPr>
      <w:r w:rsidRPr="0035198B">
        <w:rPr>
          <w:sz w:val="23"/>
          <w:szCs w:val="23"/>
          <w:u w:val="single" w:color="000000"/>
        </w:rPr>
        <w:lastRenderedPageBreak/>
        <w:t>Cokorda Rai Adi Pramartha,ST.MM.PhD</w:t>
      </w:r>
    </w:p>
    <w:p w:rsidR="009F736F" w:rsidRPr="00AC699E" w:rsidRDefault="003F366C" w:rsidP="00AC699E">
      <w:pPr>
        <w:spacing w:before="28"/>
        <w:ind w:left="720"/>
        <w:rPr>
          <w:sz w:val="23"/>
          <w:szCs w:val="23"/>
          <w:u w:val="single" w:color="000000"/>
        </w:rPr>
      </w:pPr>
      <w:r>
        <w:rPr>
          <w:sz w:val="23"/>
          <w:szCs w:val="23"/>
        </w:rPr>
        <w:t>NIP.</w:t>
      </w:r>
      <w:bookmarkStart w:id="0" w:name="_GoBack"/>
      <w:bookmarkEnd w:id="0"/>
      <w:r w:rsidR="0035198B" w:rsidRPr="0035198B">
        <w:rPr>
          <w:spacing w:val="5"/>
          <w:sz w:val="23"/>
          <w:szCs w:val="23"/>
        </w:rPr>
        <w:t>197806212006041002</w:t>
      </w:r>
    </w:p>
    <w:p w:rsidR="00AC699E" w:rsidRPr="00864C89" w:rsidRDefault="003F366C" w:rsidP="00AC699E">
      <w:pPr>
        <w:spacing w:before="33"/>
        <w:ind w:left="-38" w:right="-38"/>
        <w:jc w:val="center"/>
        <w:rPr>
          <w:sz w:val="23"/>
          <w:szCs w:val="23"/>
          <w:u w:val="single"/>
        </w:rPr>
      </w:pPr>
      <w:r>
        <w:br w:type="column"/>
      </w:r>
      <w:r w:rsidR="00AC699E" w:rsidRPr="00864C89">
        <w:rPr>
          <w:sz w:val="24"/>
          <w:szCs w:val="24"/>
          <w:u w:val="single"/>
        </w:rPr>
        <w:lastRenderedPageBreak/>
        <w:t>Drs. I Wayan Santiyasa,M.Si.</w:t>
      </w:r>
    </w:p>
    <w:p w:rsidR="009F736F" w:rsidRDefault="003F366C" w:rsidP="00AC699E">
      <w:pPr>
        <w:spacing w:before="33"/>
        <w:ind w:left="-38" w:right="-38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AC699E" w:rsidRPr="00A73389">
        <w:rPr>
          <w:sz w:val="24"/>
          <w:szCs w:val="24"/>
        </w:rPr>
        <w:t>196704141992031002</w:t>
      </w:r>
    </w:p>
    <w:p w:rsidR="00AC699E" w:rsidRDefault="003F366C" w:rsidP="00AC699E">
      <w:pPr>
        <w:spacing w:before="33" w:line="265" w:lineRule="auto"/>
        <w:ind w:left="-20" w:right="92"/>
        <w:jc w:val="center"/>
        <w:rPr>
          <w:sz w:val="24"/>
          <w:szCs w:val="24"/>
          <w:u w:val="single"/>
        </w:rPr>
      </w:pPr>
      <w:r>
        <w:br w:type="column"/>
      </w:r>
      <w:r w:rsidR="00AC699E" w:rsidRPr="00864C89">
        <w:rPr>
          <w:sz w:val="24"/>
          <w:szCs w:val="24"/>
          <w:u w:val="single"/>
        </w:rPr>
        <w:lastRenderedPageBreak/>
        <w:t>Ida Bagus Gede Dwidasmara, S.Kom., M.Cs.</w:t>
      </w:r>
    </w:p>
    <w:p w:rsidR="009F736F" w:rsidRDefault="003F366C" w:rsidP="00AC699E">
      <w:pPr>
        <w:spacing w:before="33" w:line="265" w:lineRule="auto"/>
        <w:ind w:left="-20" w:right="92"/>
        <w:jc w:val="center"/>
        <w:rPr>
          <w:sz w:val="23"/>
          <w:szCs w:val="23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num="3" w:space="720" w:equalWidth="0">
            <w:col w:w="3154" w:space="333"/>
            <w:col w:w="3127" w:space="380"/>
            <w:col w:w="2906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="00AC699E" w:rsidRPr="00C53620">
        <w:rPr>
          <w:sz w:val="24"/>
          <w:szCs w:val="24"/>
          <w:lang w:val="en-GB"/>
        </w:rPr>
        <w:t>198503152010121007</w:t>
      </w:r>
    </w:p>
    <w:p w:rsidR="003F366C" w:rsidRPr="00AC699E" w:rsidRDefault="003F366C" w:rsidP="00AC699E">
      <w:pPr>
        <w:spacing w:before="11" w:line="280" w:lineRule="exact"/>
        <w:rPr>
          <w:sz w:val="28"/>
          <w:szCs w:val="28"/>
        </w:rPr>
      </w:pPr>
      <w:r>
        <w:rPr>
          <w:noProof/>
          <w:lang w:val="en-GB" w:eastAsia="ja-JP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1354455</wp:posOffset>
                </wp:positionV>
                <wp:extent cx="6332220" cy="0"/>
                <wp:effectExtent l="5715" t="11430" r="571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133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133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35D6B" id="Group 2" o:spid="_x0000_s1026" style="position:absolute;margin-left:56.7pt;margin-top:106.65pt;width:498.6pt;height:0;z-index:-251658240;mso-position-horizontal-relative:page;mso-position-vertical-relative:page" coordorigin="1134,2133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dRVQMAAOAHAAAOAAAAZHJzL2Uyb0RvYy54bWykVduO0zAQfUfiHyw/grq5NHS30XYR6mWF&#10;xE2ifIDrOBeR2MF2my6If2fGTrppAYGgD+kkM545c2Y8c/vy2NTkILSplFzQ6CqkREiuskoWC/pp&#10;u5ncUGIskxmrlRQL+iAMfXn39Mlt16YiVqWqM6EJOJEm7doFLa1t0yAwvBQNM1eqFRKUudINs/Cq&#10;iyDTrAPvTR3EYTgLOqWzVisujIGvK6+kd85/ngtu3+e5EZbUCwrYrHtq99zhM7i7ZWmhWVtWvIfB&#10;/gFFwyoJQU+uVswystfVT66aimtlVG6vuGoClecVFy4HyCYKL7K512rfulyKtCvaE01A7QVP/+yW&#10;vzt80KTKoHaUSNZAiVxUEiM1XVukYHGv24/tB+3zA/GN4p8NqINLPb4X3pjsurcqA3dsb5Wj5pjr&#10;Bl1A0uToKvBwqoA4WsLh42w6jeMYCsUfdbyEEuKJKJomlIAijqZTXzlervuT8/l1PDoWsNTHcxh7&#10;TJgQtJl5ZNL8H5MfS9YKVyCDPPVMAg7P5EYLga1LHFqMDUYDk2ZM40iDZgbY/iOBv6BjoPF3ZLCU&#10;7429F8oVgh3eGOsvQAaSK2/WQ99CDfKmhrvwfEJCgrHco78wJzPoGm/2LCDbkHTEhe6dDr6AkDNf&#10;UTj7pbPpYIfO4pEzqGYxQGTlgJofZQ8bJMJw4oSu01plsF+2AG5oI/AARpjib2wh9qWtP9OH0DBK&#10;LoeIpgSGyM5z0jKLyDAEiqRbUMcFfmjUQWyVU9mL3ocgj9pajq18FUeovBpOYAC4fl5wQRHrqLRS&#10;baq6dmWoJUK5jqdzx41RdZWhEtEYXeyWtSYHhuPR/TAZcHZmBmNIZs5ZKVi27mXLqtrLYF87bqH/&#10;egqwE938+zYP5+ub9U0ySeLZepKEq9Xk1WaZTGab6PrFarpaLlfRd4QWJWlZZZmQiG6YxVHydze0&#10;3wp+ip6m8VkWZ8lu3O/nZINzGI4LyGX491wPV9TPk53KHuC6auWXCyxDEEqlv1LSwWJZUPNlz7Sg&#10;pH4tYd7MoyTBTeRekhfXOO30WLMba5jk4GpBLYUGR3Fp/fbat7oqSogUubJK9QrmbF7hfYaRZ1KP&#10;qn+Bkeckt0ZcLv3Kwz01fndWj4v57gcAAAD//wMAUEsDBBQABgAIAAAAIQAzatkC3gAAAAwBAAAP&#10;AAAAZHJzL2Rvd25yZXYueG1sTI/BSsNAEIbvgu+wjODNbrbRIjGbUop6KoKtIN6m2WkSmp0N2W2S&#10;vr1bEOrxn/n455t8OdlWDNT7xrEGNUtAEJfONFxp+Nq9PTyD8AHZYOuYNJzJw7K4vckxM27kTxq2&#10;oRKxhH2GGuoQukxKX9Zk0c9cRxx3B9dbDDH2lTQ9jrHctnKeJAtpseF4ocaO1jWVx+3JangfcVyl&#10;6nXYHA/r88/u6eN7o0jr+7tp9QIi0BSuMFz0ozoU0WnvTmy8aGNW6WNENcxVmoK4EEolCxD7v5Es&#10;cvn/ieIXAAD//wMAUEsBAi0AFAAGAAgAAAAhALaDOJL+AAAA4QEAABMAAAAAAAAAAAAAAAAAAAAA&#10;AFtDb250ZW50X1R5cGVzXS54bWxQSwECLQAUAAYACAAAACEAOP0h/9YAAACUAQAACwAAAAAAAAAA&#10;AAAAAAAvAQAAX3JlbHMvLnJlbHNQSwECLQAUAAYACAAAACEAuaN3UVUDAADgBwAADgAAAAAAAAAA&#10;AAAAAAAuAgAAZHJzL2Uyb0RvYy54bWxQSwECLQAUAAYACAAAACEAM2rZAt4AAAAMAQAADwAAAAAA&#10;AAAAAAAAAACvBQAAZHJzL2Rvd25yZXYueG1sUEsFBgAAAAAEAAQA8wAAALoGAAAAAA==&#10;">
                <v:shape id="Freeform 3" o:spid="_x0000_s1027" style="position:absolute;left:1134;top:2133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 anchory="page"/>
              </v:group>
            </w:pict>
          </mc:Fallback>
        </mc:AlternateContent>
      </w:r>
    </w:p>
    <w:p w:rsidR="003F366C" w:rsidRDefault="003F366C">
      <w:pPr>
        <w:spacing w:before="33"/>
        <w:ind w:left="1569"/>
        <w:rPr>
          <w:sz w:val="23"/>
          <w:szCs w:val="23"/>
        </w:rPr>
      </w:pPr>
    </w:p>
    <w:p w:rsidR="009F736F" w:rsidRDefault="003F366C">
      <w:pPr>
        <w:spacing w:before="33"/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9F736F">
      <w:type w:val="continuous"/>
      <w:pgSz w:w="12240" w:h="15840"/>
      <w:pgMar w:top="42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F689A"/>
    <w:multiLevelType w:val="multilevel"/>
    <w:tmpl w:val="31F03D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6F"/>
    <w:rsid w:val="0035198B"/>
    <w:rsid w:val="003F366C"/>
    <w:rsid w:val="007B6613"/>
    <w:rsid w:val="009F736F"/>
    <w:rsid w:val="00A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249C"/>
  <w15:docId w15:val="{667A0A99-D8F1-4202-AA8D-FED6CD8A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Fathiyarizq Mahendra</cp:lastModifiedBy>
  <cp:revision>5</cp:revision>
  <dcterms:created xsi:type="dcterms:W3CDTF">2019-10-09T05:44:00Z</dcterms:created>
  <dcterms:modified xsi:type="dcterms:W3CDTF">2020-04-10T02:55:00Z</dcterms:modified>
</cp:coreProperties>
</file>