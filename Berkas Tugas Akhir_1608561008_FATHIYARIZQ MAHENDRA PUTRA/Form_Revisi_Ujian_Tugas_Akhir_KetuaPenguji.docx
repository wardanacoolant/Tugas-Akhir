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en-GB"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30FC2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E10D81" w:rsidRPr="00E10D81">
        <w:rPr>
          <w:sz w:val="27"/>
          <w:szCs w:val="27"/>
        </w:rPr>
        <w:t xml:space="preserve"> </w:t>
      </w:r>
      <w:r w:rsidR="00E10D81">
        <w:rPr>
          <w:sz w:val="27"/>
          <w:szCs w:val="27"/>
        </w:rPr>
        <w:t>KEMENTERIAN PENDIDIKAN DAN KEBUDAYAAN</w:t>
      </w:r>
      <w:r w:rsidR="00F30F76">
        <w:rPr>
          <w:sz w:val="27"/>
          <w:szCs w:val="27"/>
        </w:rPr>
        <w:t xml:space="preserve"> UNIVERSITAS UDAYANA</w:t>
      </w:r>
    </w:p>
    <w:p w:rsidR="001275F9" w:rsidRDefault="00F30F76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8F2976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F30F76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F30F76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F30F76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Pr="00CB0E67" w:rsidRDefault="00F30F76">
      <w:pPr>
        <w:spacing w:before="33"/>
        <w:ind w:left="107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 w:rsidR="00CB0E67">
        <w:rPr>
          <w:spacing w:val="-10"/>
          <w:sz w:val="23"/>
          <w:szCs w:val="23"/>
          <w:lang w:val="id-ID"/>
        </w:rPr>
        <w:t>Fathiyarizq Mahendra Putra</w:t>
      </w:r>
    </w:p>
    <w:p w:rsidR="001275F9" w:rsidRPr="00CB0E67" w:rsidRDefault="00F30F76" w:rsidP="00476EF7">
      <w:pPr>
        <w:spacing w:before="28"/>
        <w:ind w:left="107"/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NIM                          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 w:rsidR="00CB0E67">
        <w:rPr>
          <w:spacing w:val="-10"/>
          <w:sz w:val="23"/>
          <w:szCs w:val="23"/>
          <w:lang w:val="id-ID"/>
        </w:rPr>
        <w:t>1608561008</w:t>
      </w:r>
    </w:p>
    <w:p w:rsidR="00CB0E67" w:rsidRPr="001C0DC1" w:rsidRDefault="00F30F76" w:rsidP="00CB0E67">
      <w:pPr>
        <w:spacing w:before="28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 w:rsidR="00CB0E67">
        <w:rPr>
          <w:spacing w:val="5"/>
          <w:sz w:val="23"/>
          <w:szCs w:val="23"/>
          <w:lang w:val="id-ID"/>
        </w:rPr>
        <w:t>Sebaran Lokasi Pengguna Twitter Bedasarkan Sentimen Terhadap Opini Pemindahan Ibukota Republik Indonesia</w:t>
      </w:r>
    </w:p>
    <w:p w:rsidR="00476EF7" w:rsidRPr="00CB0E67" w:rsidRDefault="00476EF7" w:rsidP="00CB0E67">
      <w:pPr>
        <w:spacing w:before="28"/>
        <w:rPr>
          <w:sz w:val="23"/>
          <w:szCs w:val="23"/>
          <w:lang w:val="id-ID"/>
        </w:rPr>
      </w:pPr>
    </w:p>
    <w:p w:rsidR="001275F9" w:rsidRPr="008F2976" w:rsidRDefault="00F30F76" w:rsidP="00476EF7">
      <w:pPr>
        <w:spacing w:before="28" w:line="265" w:lineRule="auto"/>
        <w:ind w:right="4969" w:firstLine="107"/>
        <w:rPr>
          <w:sz w:val="23"/>
          <w:szCs w:val="23"/>
          <w:lang w:val="id-ID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 w:rsidR="008F2976">
        <w:rPr>
          <w:spacing w:val="-10"/>
          <w:sz w:val="23"/>
          <w:szCs w:val="23"/>
          <w:lang w:val="id-ID"/>
        </w:rPr>
        <w:t>17 April 2020</w:t>
      </w:r>
    </w:p>
    <w:p w:rsidR="001275F9" w:rsidRPr="008F2976" w:rsidRDefault="00F30F76">
      <w:pPr>
        <w:spacing w:before="1"/>
        <w:ind w:left="107"/>
        <w:rPr>
          <w:sz w:val="23"/>
          <w:szCs w:val="23"/>
          <w:lang w:val="id-ID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 w:rsidR="008F2976">
        <w:rPr>
          <w:spacing w:val="-10"/>
          <w:sz w:val="23"/>
          <w:szCs w:val="23"/>
          <w:lang w:val="id-ID"/>
        </w:rPr>
        <w:t>10.00 – 12.00</w:t>
      </w:r>
    </w:p>
    <w:p w:rsidR="00476EF7" w:rsidRPr="008F2976" w:rsidRDefault="00F30F76">
      <w:pPr>
        <w:spacing w:before="28" w:line="260" w:lineRule="exact"/>
        <w:ind w:left="107"/>
        <w:rPr>
          <w:position w:val="-1"/>
          <w:sz w:val="23"/>
          <w:szCs w:val="23"/>
          <w:lang w:val="id-ID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10"/>
          <w:position w:val="-1"/>
          <w:sz w:val="23"/>
          <w:szCs w:val="23"/>
        </w:rPr>
        <w:t xml:space="preserve"> </w:t>
      </w:r>
      <w:r w:rsidR="008F2976">
        <w:rPr>
          <w:spacing w:val="-10"/>
          <w:position w:val="-1"/>
          <w:sz w:val="23"/>
          <w:szCs w:val="23"/>
          <w:lang w:val="id-ID"/>
        </w:rPr>
        <w:t>Ruang Sidang II</w:t>
      </w:r>
    </w:p>
    <w:p w:rsidR="00CB0E67" w:rsidRDefault="00CB0E6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30F76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30F76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30F76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Pr="008F2976" w:rsidRDefault="00F30F76">
      <w:pPr>
        <w:spacing w:line="260" w:lineRule="exact"/>
        <w:ind w:left="6719" w:right="1166"/>
        <w:jc w:val="center"/>
        <w:rPr>
          <w:sz w:val="23"/>
          <w:szCs w:val="23"/>
          <w:lang w:val="id-ID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8F2976">
        <w:rPr>
          <w:spacing w:val="10"/>
          <w:sz w:val="23"/>
          <w:szCs w:val="23"/>
          <w:lang w:val="id-ID"/>
        </w:rPr>
        <w:t>17 April 2020</w:t>
      </w:r>
      <w:bookmarkStart w:id="0" w:name="_GoBack"/>
      <w:bookmarkEnd w:id="0"/>
    </w:p>
    <w:p w:rsidR="001275F9" w:rsidRDefault="00F30F76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Ketua Penguji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F30F76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</w:p>
    <w:p w:rsidR="001275F9" w:rsidRDefault="00F30F76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1275F9" w:rsidRDefault="00F30F76" w:rsidP="00F81EFB">
      <w:pPr>
        <w:spacing w:before="33"/>
        <w:ind w:left="-38" w:right="649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br w:type="column"/>
      </w:r>
      <w:r w:rsidR="00DD6BA5" w:rsidRPr="00DD6BA5">
        <w:rPr>
          <w:u w:val="single"/>
          <w:lang w:val="id-ID"/>
        </w:rPr>
        <w:lastRenderedPageBreak/>
        <w:t xml:space="preserve">Dr. </w:t>
      </w:r>
      <w:r w:rsidR="00F81EFB" w:rsidRPr="00DD6BA5">
        <w:rPr>
          <w:sz w:val="23"/>
          <w:szCs w:val="23"/>
          <w:u w:val="single" w:color="000000"/>
        </w:rPr>
        <w:t>Ir</w:t>
      </w:r>
      <w:r w:rsidR="00F81EFB" w:rsidRPr="00F81EFB">
        <w:rPr>
          <w:sz w:val="23"/>
          <w:szCs w:val="23"/>
          <w:u w:val="single" w:color="000000"/>
        </w:rPr>
        <w:t xml:space="preserve">. I Ketut Gede Suhartana, S.Kom, M.Kom </w:t>
      </w: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F81EFB" w:rsidRPr="00BD03BF">
        <w:rPr>
          <w:sz w:val="24"/>
          <w:szCs w:val="24"/>
        </w:rPr>
        <w:t>197201102008121001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F30F76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3835CC"/>
    <w:rsid w:val="00457EAA"/>
    <w:rsid w:val="00476EF7"/>
    <w:rsid w:val="008F2976"/>
    <w:rsid w:val="00CB0E67"/>
    <w:rsid w:val="00DD6BA5"/>
    <w:rsid w:val="00E10D81"/>
    <w:rsid w:val="00F30F76"/>
    <w:rsid w:val="00F8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13F4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8</cp:revision>
  <dcterms:created xsi:type="dcterms:W3CDTF">2019-10-09T05:32:00Z</dcterms:created>
  <dcterms:modified xsi:type="dcterms:W3CDTF">2020-04-10T02:45:00Z</dcterms:modified>
</cp:coreProperties>
</file>