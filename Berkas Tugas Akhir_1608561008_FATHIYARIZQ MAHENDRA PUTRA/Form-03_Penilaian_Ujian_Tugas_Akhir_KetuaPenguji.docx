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9F7922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B37E70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09433E" w:rsidRPr="002F4D95" w:rsidRDefault="0009433E" w:rsidP="0009433E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Fathiyarizq Mahendra Putra</w:t>
      </w:r>
    </w:p>
    <w:p w:rsidR="0009433E" w:rsidRPr="001C0DC1" w:rsidRDefault="0009433E" w:rsidP="0009433E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1608561008</w:t>
      </w:r>
    </w:p>
    <w:p w:rsidR="0009433E" w:rsidRDefault="0009433E" w:rsidP="0009433E">
      <w:pPr>
        <w:spacing w:before="28"/>
        <w:ind w:left="114"/>
        <w:rPr>
          <w:sz w:val="23"/>
          <w:szCs w:val="23"/>
        </w:rPr>
      </w:pPr>
    </w:p>
    <w:p w:rsidR="0009433E" w:rsidRDefault="0009433E" w:rsidP="0009433E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Pr="002F4D95">
        <w:t xml:space="preserve"> </w:t>
      </w:r>
      <w:r w:rsidRPr="002F4D95">
        <w:rPr>
          <w:sz w:val="23"/>
          <w:szCs w:val="23"/>
        </w:rPr>
        <w:t xml:space="preserve">Drs. I </w:t>
      </w:r>
      <w:proofErr w:type="spellStart"/>
      <w:r w:rsidRPr="002F4D95">
        <w:rPr>
          <w:sz w:val="23"/>
          <w:szCs w:val="23"/>
        </w:rPr>
        <w:t>Wayan</w:t>
      </w:r>
      <w:proofErr w:type="spellEnd"/>
      <w:r w:rsidRPr="002F4D95">
        <w:rPr>
          <w:sz w:val="23"/>
          <w:szCs w:val="23"/>
        </w:rPr>
        <w:t xml:space="preserve"> </w:t>
      </w:r>
      <w:proofErr w:type="spellStart"/>
      <w:proofErr w:type="gramStart"/>
      <w:r w:rsidRPr="002F4D95">
        <w:rPr>
          <w:sz w:val="23"/>
          <w:szCs w:val="23"/>
        </w:rPr>
        <w:t>Santiyasa,M</w:t>
      </w:r>
      <w:proofErr w:type="gramEnd"/>
      <w:r w:rsidRPr="002F4D95">
        <w:rPr>
          <w:sz w:val="23"/>
          <w:szCs w:val="23"/>
        </w:rPr>
        <w:t>.Si</w:t>
      </w:r>
      <w:proofErr w:type="spellEnd"/>
      <w:r w:rsidRPr="002F4D95">
        <w:rPr>
          <w:sz w:val="23"/>
          <w:szCs w:val="23"/>
        </w:rPr>
        <w:t>.</w:t>
      </w:r>
    </w:p>
    <w:p w:rsidR="0009433E" w:rsidRPr="002F4D95" w:rsidRDefault="0009433E" w:rsidP="0009433E">
      <w:pPr>
        <w:spacing w:before="28" w:line="265" w:lineRule="auto"/>
        <w:ind w:left="114" w:right="3658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  <w:lang w:val="id-ID"/>
        </w:rPr>
        <w:t xml:space="preserve"> </w:t>
      </w:r>
      <w:r w:rsidRPr="001C0DC1">
        <w:rPr>
          <w:spacing w:val="5"/>
          <w:sz w:val="23"/>
          <w:szCs w:val="23"/>
        </w:rPr>
        <w:t>Ida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Bagus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Gede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Dwidasmara</w:t>
      </w:r>
      <w:proofErr w:type="spellEnd"/>
      <w:r>
        <w:rPr>
          <w:spacing w:val="5"/>
          <w:sz w:val="23"/>
          <w:szCs w:val="23"/>
        </w:rPr>
        <w:t xml:space="preserve">, </w:t>
      </w:r>
      <w:proofErr w:type="spellStart"/>
      <w:r>
        <w:rPr>
          <w:spacing w:val="5"/>
          <w:sz w:val="23"/>
          <w:szCs w:val="23"/>
        </w:rPr>
        <w:t>S.Kom</w:t>
      </w:r>
      <w:proofErr w:type="spellEnd"/>
      <w:r>
        <w:rPr>
          <w:spacing w:val="5"/>
          <w:sz w:val="23"/>
          <w:szCs w:val="23"/>
        </w:rPr>
        <w:t xml:space="preserve">., </w:t>
      </w:r>
      <w:r w:rsidRPr="001C0DC1">
        <w:rPr>
          <w:spacing w:val="5"/>
          <w:sz w:val="23"/>
          <w:szCs w:val="23"/>
        </w:rPr>
        <w:t>M.Cs.</w:t>
      </w:r>
    </w:p>
    <w:p w:rsidR="0009433E" w:rsidRPr="001C0DC1" w:rsidRDefault="0009433E" w:rsidP="0009433E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F8546C" w:rsidRDefault="00F8546C" w:rsidP="0009433E">
      <w:pPr>
        <w:spacing w:before="28" w:line="265" w:lineRule="auto"/>
        <w:ind w:right="3126"/>
        <w:rPr>
          <w:sz w:val="23"/>
          <w:szCs w:val="23"/>
          <w:lang w:val="id-ID"/>
        </w:rPr>
      </w:pPr>
    </w:p>
    <w:p w:rsidR="0009433E" w:rsidRPr="0009433E" w:rsidRDefault="0009433E" w:rsidP="0009433E">
      <w:pPr>
        <w:spacing w:before="28" w:line="265" w:lineRule="auto"/>
        <w:ind w:right="3126"/>
        <w:rPr>
          <w:sz w:val="23"/>
          <w:szCs w:val="23"/>
          <w:lang w:val="id-ID"/>
        </w:rPr>
      </w:pPr>
    </w:p>
    <w:p w:rsidR="0009433E" w:rsidRPr="00B37E70" w:rsidRDefault="0009433E" w:rsidP="0009433E">
      <w:pPr>
        <w:spacing w:before="28" w:line="265" w:lineRule="auto"/>
        <w:ind w:right="3126" w:firstLine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37E70">
        <w:rPr>
          <w:spacing w:val="-22"/>
          <w:sz w:val="23"/>
          <w:szCs w:val="23"/>
          <w:lang w:val="id-ID"/>
        </w:rPr>
        <w:t>17 April 2020</w:t>
      </w:r>
    </w:p>
    <w:p w:rsidR="0009433E" w:rsidRPr="00B37E70" w:rsidRDefault="0009433E" w:rsidP="0009433E">
      <w:pPr>
        <w:spacing w:before="1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37E70">
        <w:rPr>
          <w:spacing w:val="-22"/>
          <w:sz w:val="23"/>
          <w:szCs w:val="23"/>
          <w:lang w:val="id-ID"/>
        </w:rPr>
        <w:t>10.00 – 12.00</w:t>
      </w:r>
    </w:p>
    <w:p w:rsidR="0009433E" w:rsidRPr="00B37E70" w:rsidRDefault="0009433E" w:rsidP="0009433E">
      <w:pPr>
        <w:spacing w:before="28" w:line="260" w:lineRule="exact"/>
        <w:ind w:left="114"/>
        <w:rPr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 w:rsidR="00B37E70">
        <w:rPr>
          <w:spacing w:val="-22"/>
          <w:position w:val="-1"/>
          <w:sz w:val="23"/>
          <w:szCs w:val="23"/>
          <w:lang w:val="id-ID"/>
        </w:rPr>
        <w:t>Ruang Sidang 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Pr="00B37E70" w:rsidRDefault="009F4B4C">
      <w:pPr>
        <w:spacing w:before="33"/>
        <w:ind w:left="5875" w:right="889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B37E70">
        <w:rPr>
          <w:spacing w:val="10"/>
          <w:sz w:val="23"/>
          <w:szCs w:val="23"/>
          <w:lang w:val="id-ID"/>
        </w:rPr>
        <w:t>17 April 2020</w:t>
      </w:r>
    </w:p>
    <w:p w:rsidR="0062553B" w:rsidRDefault="00D878BD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Ketua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  <w:bookmarkStart w:id="0" w:name="_GoBack"/>
      <w:bookmarkEnd w:id="0"/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Pr="0009433E" w:rsidRDefault="0009433E" w:rsidP="0009433E">
      <w:pPr>
        <w:ind w:left="5359" w:right="373"/>
        <w:jc w:val="center"/>
        <w:rPr>
          <w:sz w:val="23"/>
          <w:szCs w:val="23"/>
          <w:u w:val="single" w:color="000000"/>
        </w:rPr>
      </w:pPr>
      <w:r>
        <w:rPr>
          <w:sz w:val="23"/>
          <w:szCs w:val="23"/>
          <w:u w:val="single" w:color="000000"/>
          <w:lang w:val="id-ID"/>
        </w:rPr>
        <w:t xml:space="preserve">Dr. </w:t>
      </w:r>
      <w:r w:rsidRPr="0009433E">
        <w:rPr>
          <w:sz w:val="23"/>
          <w:szCs w:val="23"/>
          <w:u w:val="single" w:color="000000"/>
        </w:rPr>
        <w:t xml:space="preserve">Ir. I </w:t>
      </w:r>
      <w:proofErr w:type="spellStart"/>
      <w:r w:rsidRPr="0009433E">
        <w:rPr>
          <w:sz w:val="23"/>
          <w:szCs w:val="23"/>
          <w:u w:val="single" w:color="000000"/>
        </w:rPr>
        <w:t>Ketut</w:t>
      </w:r>
      <w:proofErr w:type="spellEnd"/>
      <w:r w:rsidRPr="0009433E">
        <w:rPr>
          <w:sz w:val="23"/>
          <w:szCs w:val="23"/>
          <w:u w:val="single" w:color="000000"/>
        </w:rPr>
        <w:t xml:space="preserve"> </w:t>
      </w:r>
      <w:proofErr w:type="spellStart"/>
      <w:r w:rsidRPr="0009433E">
        <w:rPr>
          <w:sz w:val="23"/>
          <w:szCs w:val="23"/>
          <w:u w:val="single" w:color="000000"/>
        </w:rPr>
        <w:t>Gede</w:t>
      </w:r>
      <w:proofErr w:type="spellEnd"/>
      <w:r w:rsidRPr="0009433E">
        <w:rPr>
          <w:sz w:val="23"/>
          <w:szCs w:val="23"/>
          <w:u w:val="single" w:color="000000"/>
        </w:rPr>
        <w:t xml:space="preserve"> </w:t>
      </w:r>
      <w:proofErr w:type="spellStart"/>
      <w:r w:rsidRPr="0009433E">
        <w:rPr>
          <w:sz w:val="23"/>
          <w:szCs w:val="23"/>
          <w:u w:val="single" w:color="000000"/>
        </w:rPr>
        <w:t>Suhartana</w:t>
      </w:r>
      <w:proofErr w:type="spellEnd"/>
      <w:r w:rsidRPr="0009433E">
        <w:rPr>
          <w:sz w:val="23"/>
          <w:szCs w:val="23"/>
          <w:u w:val="single" w:color="000000"/>
        </w:rPr>
        <w:t xml:space="preserve">, </w:t>
      </w:r>
      <w:proofErr w:type="spellStart"/>
      <w:proofErr w:type="gramStart"/>
      <w:r w:rsidRPr="0009433E">
        <w:rPr>
          <w:sz w:val="23"/>
          <w:szCs w:val="23"/>
          <w:u w:val="single" w:color="000000"/>
        </w:rPr>
        <w:t>S.Kom</w:t>
      </w:r>
      <w:proofErr w:type="spellEnd"/>
      <w:proofErr w:type="gramEnd"/>
      <w:r w:rsidRPr="0009433E">
        <w:rPr>
          <w:sz w:val="23"/>
          <w:szCs w:val="23"/>
          <w:u w:val="single" w:color="000000"/>
        </w:rPr>
        <w:t xml:space="preserve">, </w:t>
      </w:r>
      <w:proofErr w:type="spellStart"/>
      <w:r w:rsidRPr="0009433E">
        <w:rPr>
          <w:sz w:val="23"/>
          <w:szCs w:val="23"/>
          <w:u w:val="single" w:color="000000"/>
        </w:rPr>
        <w:t>M.Kom</w:t>
      </w:r>
      <w:proofErr w:type="spellEnd"/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09433E" w:rsidRPr="00BD03BF">
        <w:rPr>
          <w:sz w:val="24"/>
          <w:szCs w:val="24"/>
        </w:rPr>
        <w:t>197201102008121001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09433E"/>
    <w:rsid w:val="003B39DB"/>
    <w:rsid w:val="00440209"/>
    <w:rsid w:val="005E6E73"/>
    <w:rsid w:val="0062553B"/>
    <w:rsid w:val="00915D6F"/>
    <w:rsid w:val="009F4B4C"/>
    <w:rsid w:val="009F7922"/>
    <w:rsid w:val="00B37E70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8D63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2019-10-09T06:25:00Z</dcterms:created>
  <dcterms:modified xsi:type="dcterms:W3CDTF">2020-04-10T02:50:00Z</dcterms:modified>
</cp:coreProperties>
</file>