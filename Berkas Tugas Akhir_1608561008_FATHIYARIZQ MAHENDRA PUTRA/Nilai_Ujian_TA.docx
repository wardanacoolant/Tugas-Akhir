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30D" w:rsidRDefault="003B3B10">
      <w:pPr>
        <w:spacing w:before="75" w:line="243" w:lineRule="auto"/>
        <w:ind w:left="1957" w:right="78"/>
        <w:jc w:val="center"/>
        <w:rPr>
          <w:sz w:val="27"/>
          <w:szCs w:val="27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06D" w:rsidRPr="0086606D">
        <w:rPr>
          <w:sz w:val="27"/>
          <w:szCs w:val="27"/>
        </w:rPr>
        <w:t xml:space="preserve"> </w:t>
      </w:r>
      <w:r w:rsidR="0086606D">
        <w:rPr>
          <w:sz w:val="27"/>
          <w:szCs w:val="27"/>
        </w:rPr>
        <w:t>KEMENTERIAN PENDIDIKAN DAN KEBUDAYAAN</w:t>
      </w:r>
      <w:r>
        <w:rPr>
          <w:sz w:val="27"/>
          <w:szCs w:val="27"/>
        </w:rPr>
        <w:t xml:space="preserve"> UNIVERSITAS UDAYANA</w:t>
      </w:r>
    </w:p>
    <w:p w:rsidR="0069530D" w:rsidRDefault="003B3B10">
      <w:pPr>
        <w:spacing w:before="13" w:line="263" w:lineRule="auto"/>
        <w:ind w:left="2476" w:right="59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9530D" w:rsidRDefault="002B631E">
      <w:pPr>
        <w:spacing w:before="11" w:line="200" w:lineRule="exact"/>
        <w:ind w:left="2591" w:right="712"/>
        <w:jc w:val="center"/>
        <w:rPr>
          <w:sz w:val="18"/>
          <w:szCs w:val="18"/>
        </w:rPr>
      </w:pPr>
      <w:hyperlink r:id="rId6">
        <w:r w:rsidR="003B3B10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9530D" w:rsidRDefault="0069530D">
      <w:pPr>
        <w:spacing w:line="200" w:lineRule="exact"/>
      </w:pPr>
    </w:p>
    <w:p w:rsidR="0069530D" w:rsidRDefault="0069530D">
      <w:pPr>
        <w:spacing w:before="17" w:line="260" w:lineRule="exact"/>
        <w:rPr>
          <w:sz w:val="26"/>
          <w:szCs w:val="26"/>
        </w:rPr>
      </w:pPr>
    </w:p>
    <w:p w:rsidR="0069530D" w:rsidRDefault="003B3B10">
      <w:pPr>
        <w:spacing w:before="28"/>
        <w:ind w:left="3659" w:right="3219"/>
        <w:jc w:val="center"/>
        <w:rPr>
          <w:sz w:val="27"/>
          <w:szCs w:val="27"/>
        </w:rPr>
      </w:pPr>
      <w:r>
        <w:rPr>
          <w:b/>
          <w:sz w:val="27"/>
          <w:szCs w:val="27"/>
        </w:rPr>
        <w:t>NILAI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69530D" w:rsidRDefault="0069530D">
      <w:pPr>
        <w:spacing w:before="4" w:line="120" w:lineRule="exact"/>
        <w:rPr>
          <w:sz w:val="12"/>
          <w:szCs w:val="12"/>
        </w:rPr>
      </w:pPr>
    </w:p>
    <w:p w:rsidR="0069530D" w:rsidRDefault="0069530D">
      <w:pPr>
        <w:spacing w:line="200" w:lineRule="exact"/>
      </w:pPr>
    </w:p>
    <w:p w:rsidR="0069530D" w:rsidRPr="00101D31" w:rsidRDefault="003B3B10">
      <w:pPr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1.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101D31">
        <w:rPr>
          <w:spacing w:val="5"/>
          <w:sz w:val="23"/>
          <w:szCs w:val="23"/>
          <w:lang w:val="id-ID"/>
        </w:rPr>
        <w:t>Fathiyarizq Mahendra Putra</w:t>
      </w:r>
    </w:p>
    <w:p w:rsidR="0069530D" w:rsidRPr="00101D31" w:rsidRDefault="003B3B10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2.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 xml:space="preserve">NIM                         </w:t>
      </w:r>
      <w:r>
        <w:rPr>
          <w:spacing w:val="14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101D31">
        <w:rPr>
          <w:spacing w:val="5"/>
          <w:sz w:val="23"/>
          <w:szCs w:val="23"/>
          <w:lang w:val="id-ID"/>
        </w:rPr>
        <w:t>1608561008</w:t>
      </w:r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</w:t>
      </w:r>
      <w:r>
        <w:rPr>
          <w:spacing w:val="51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101D31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69530D" w:rsidRDefault="0069530D">
      <w:pPr>
        <w:spacing w:before="28"/>
        <w:ind w:left="2607"/>
        <w:rPr>
          <w:sz w:val="23"/>
          <w:szCs w:val="23"/>
        </w:rPr>
      </w:pPr>
    </w:p>
    <w:p w:rsidR="0069530D" w:rsidRPr="002B631E" w:rsidRDefault="003B3B10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4.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Hari/Tanggal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Ujian </w:t>
      </w:r>
      <w:r>
        <w:rPr>
          <w:spacing w:val="24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2B631E">
        <w:rPr>
          <w:spacing w:val="5"/>
          <w:sz w:val="23"/>
          <w:szCs w:val="23"/>
          <w:lang w:val="id-ID"/>
        </w:rPr>
        <w:t>Jumat, 17 April 2020</w:t>
      </w:r>
      <w:bookmarkStart w:id="0" w:name="_GoBack"/>
      <w:bookmarkEnd w:id="0"/>
    </w:p>
    <w:p w:rsidR="0069530D" w:rsidRDefault="003B3B10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Hasil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 </w:t>
      </w:r>
      <w:r>
        <w:rPr>
          <w:spacing w:val="41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a.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Lulus</w:t>
      </w:r>
    </w:p>
    <w:p w:rsidR="0069530D" w:rsidRDefault="003B3B10">
      <w:pPr>
        <w:spacing w:before="28" w:line="265" w:lineRule="auto"/>
        <w:ind w:left="2607" w:right="4631"/>
        <w:rPr>
          <w:sz w:val="23"/>
          <w:szCs w:val="23"/>
        </w:rPr>
      </w:pPr>
      <w:r>
        <w:rPr>
          <w:sz w:val="23"/>
          <w:szCs w:val="23"/>
        </w:rPr>
        <w:t>b.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Lulus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dengan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perbaikan </w:t>
      </w:r>
      <w:r>
        <w:rPr>
          <w:sz w:val="23"/>
          <w:szCs w:val="23"/>
        </w:rPr>
        <w:t>c.</w:t>
      </w:r>
      <w:r>
        <w:rPr>
          <w:spacing w:val="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Mengulang</w:t>
      </w:r>
    </w:p>
    <w:p w:rsidR="0069530D" w:rsidRDefault="003B3B10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pacing w:val="3"/>
          <w:sz w:val="23"/>
          <w:szCs w:val="23"/>
        </w:rPr>
        <w:t xml:space="preserve"> </w:t>
      </w:r>
      <w:r>
        <w:rPr>
          <w:sz w:val="23"/>
          <w:szCs w:val="23"/>
        </w:rPr>
        <w:t>Nilai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Ujian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(*)        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 xml:space="preserve">A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B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C    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D    </w:t>
      </w:r>
      <w:r>
        <w:rPr>
          <w:spacing w:val="7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E</w:t>
      </w:r>
    </w:p>
    <w:p w:rsidR="0069530D" w:rsidRDefault="003B3B10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7.</w:t>
      </w:r>
      <w:r>
        <w:rPr>
          <w:spacing w:val="3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Penguji            </w:t>
      </w:r>
      <w:r>
        <w:rPr>
          <w:spacing w:val="56"/>
          <w:position w:val="-1"/>
          <w:sz w:val="23"/>
          <w:szCs w:val="23"/>
        </w:rPr>
        <w:t xml:space="preserve"> </w:t>
      </w:r>
      <w:r>
        <w:rPr>
          <w:w w:val="102"/>
          <w:position w:val="-1"/>
          <w:sz w:val="23"/>
          <w:szCs w:val="23"/>
        </w:rPr>
        <w:t>:</w:t>
      </w:r>
    </w:p>
    <w:p w:rsidR="0069530D" w:rsidRDefault="0069530D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986"/>
        <w:gridCol w:w="1994"/>
        <w:gridCol w:w="1496"/>
      </w:tblGrid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1751" w:right="1799"/>
              <w:jc w:val="center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Nama</w:t>
            </w:r>
            <w:r>
              <w:rPr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37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Kedudukan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3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Paraf</w:t>
            </w:r>
          </w:p>
        </w:tc>
      </w:tr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101D31">
            <w:pPr>
              <w:spacing w:before="45"/>
              <w:ind w:left="40"/>
              <w:rPr>
                <w:sz w:val="23"/>
                <w:szCs w:val="23"/>
              </w:rPr>
            </w:pPr>
            <w:r w:rsidRPr="00101D31">
              <w:rPr>
                <w:sz w:val="23"/>
                <w:szCs w:val="23"/>
              </w:rPr>
              <w:t>Drs. I Wayan Santiyasa,M.Si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101D31">
            <w:pPr>
              <w:spacing w:before="45"/>
              <w:ind w:left="40"/>
              <w:rPr>
                <w:sz w:val="23"/>
                <w:szCs w:val="23"/>
              </w:rPr>
            </w:pPr>
            <w:r w:rsidRPr="00101D31">
              <w:rPr>
                <w:sz w:val="23"/>
                <w:szCs w:val="23"/>
              </w:rPr>
              <w:t>Ida Bagus Gede Dwidasmara, S.Kom., M.Cs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Pembimbing</w:t>
            </w:r>
            <w:r>
              <w:rPr>
                <w:spacing w:val="13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II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101D31">
            <w:pPr>
              <w:spacing w:before="45"/>
              <w:ind w:left="40"/>
              <w:rPr>
                <w:sz w:val="23"/>
                <w:szCs w:val="23"/>
              </w:rPr>
            </w:pPr>
            <w:r w:rsidRPr="00101D31">
              <w:rPr>
                <w:sz w:val="23"/>
                <w:szCs w:val="23"/>
              </w:rPr>
              <w:t>Dr. Ir. I Ketut Gede Suhartana, S.Kom, M.Kom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Ketua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Pr="00101D31" w:rsidRDefault="00101D31">
            <w:pPr>
              <w:spacing w:before="45"/>
              <w:ind w:left="40"/>
              <w:rPr>
                <w:sz w:val="23"/>
                <w:szCs w:val="23"/>
              </w:rPr>
            </w:pPr>
            <w:r w:rsidRPr="00101D31">
              <w:rPr>
                <w:sz w:val="24"/>
                <w:szCs w:val="24"/>
                <w:lang w:val="id-ID"/>
              </w:rPr>
              <w:t>I Komang</w:t>
            </w:r>
            <w:r>
              <w:rPr>
                <w:sz w:val="24"/>
                <w:szCs w:val="24"/>
                <w:lang w:val="id-ID"/>
              </w:rPr>
              <w:t xml:space="preserve"> Ari Mogi, S.Kom., M.Kom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Sekretaris</w:t>
            </w:r>
            <w:r>
              <w:rPr>
                <w:spacing w:val="10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  <w:tr w:rsidR="0069530D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5</w:t>
            </w:r>
          </w:p>
        </w:tc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F32F9D">
            <w:pPr>
              <w:spacing w:before="45"/>
              <w:ind w:left="40"/>
              <w:rPr>
                <w:sz w:val="23"/>
                <w:szCs w:val="23"/>
              </w:rPr>
            </w:pPr>
            <w:r w:rsidRPr="00F32F9D">
              <w:rPr>
                <w:sz w:val="23"/>
                <w:szCs w:val="23"/>
              </w:rPr>
              <w:t>Cokorda Rai Adi Pramartha,ST.MM.PhD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3B3B10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Anggota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Penguji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530D" w:rsidRDefault="0069530D"/>
        </w:tc>
      </w:tr>
    </w:tbl>
    <w:p w:rsidR="0069530D" w:rsidRDefault="003B3B10">
      <w:pPr>
        <w:spacing w:line="24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(*)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Pilih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salah</w:t>
      </w:r>
      <w:r>
        <w:rPr>
          <w:spacing w:val="6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satu</w:t>
      </w:r>
    </w:p>
    <w:p w:rsidR="0069530D" w:rsidRDefault="0069530D">
      <w:pPr>
        <w:spacing w:before="4" w:line="180" w:lineRule="exact"/>
        <w:rPr>
          <w:sz w:val="18"/>
          <w:szCs w:val="18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  <w:sectPr w:rsidR="0069530D">
          <w:type w:val="continuous"/>
          <w:pgSz w:w="12240" w:h="15840"/>
          <w:pgMar w:top="420" w:right="1460" w:bottom="280" w:left="1020" w:header="720" w:footer="720" w:gutter="0"/>
          <w:cols w:space="720"/>
        </w:sectPr>
      </w:pPr>
    </w:p>
    <w:p w:rsidR="0069530D" w:rsidRDefault="003B3B10">
      <w:pPr>
        <w:spacing w:before="33" w:line="265" w:lineRule="auto"/>
        <w:ind w:left="1277" w:right="-20"/>
        <w:jc w:val="center"/>
        <w:rPr>
          <w:sz w:val="23"/>
          <w:szCs w:val="23"/>
        </w:rPr>
      </w:pPr>
      <w:r>
        <w:rPr>
          <w:sz w:val="23"/>
          <w:szCs w:val="23"/>
        </w:rPr>
        <w:lastRenderedPageBreak/>
        <w:t>Mengetahui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2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Koordinator</w:t>
      </w:r>
      <w:r>
        <w:rPr>
          <w:spacing w:val="1"/>
          <w:sz w:val="23"/>
          <w:szCs w:val="23"/>
        </w:rPr>
        <w:t xml:space="preserve"> </w:t>
      </w:r>
      <w:r>
        <w:rPr>
          <w:sz w:val="23"/>
          <w:szCs w:val="23"/>
        </w:rPr>
        <w:t>Program</w:t>
      </w:r>
      <w:r>
        <w:rPr>
          <w:spacing w:val="9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Studi,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101D31">
      <w:pPr>
        <w:spacing w:before="28" w:line="260" w:lineRule="exact"/>
        <w:ind w:left="1269" w:right="-28"/>
        <w:jc w:val="center"/>
        <w:rPr>
          <w:sz w:val="23"/>
          <w:szCs w:val="23"/>
        </w:rPr>
      </w:pPr>
      <w:r w:rsidRPr="00101D31">
        <w:rPr>
          <w:sz w:val="23"/>
          <w:szCs w:val="23"/>
          <w:u w:val="single" w:color="000000"/>
        </w:rPr>
        <w:t xml:space="preserve">Dr. Ir. I Ketut Gede Suhartana, S.Kom, M.Kom </w:t>
      </w:r>
      <w:r w:rsidR="003B3B10">
        <w:rPr>
          <w:position w:val="-1"/>
          <w:sz w:val="23"/>
          <w:szCs w:val="23"/>
        </w:rPr>
        <w:t>NIP.</w:t>
      </w:r>
      <w:r w:rsidR="003B3B10">
        <w:rPr>
          <w:spacing w:val="5"/>
          <w:position w:val="-1"/>
          <w:sz w:val="23"/>
          <w:szCs w:val="23"/>
        </w:rPr>
        <w:t xml:space="preserve"> </w:t>
      </w:r>
      <w:r w:rsidR="003B3B10">
        <w:rPr>
          <w:w w:val="101"/>
          <w:position w:val="-1"/>
          <w:sz w:val="23"/>
          <w:szCs w:val="23"/>
        </w:rPr>
        <w:t>197201102008121001</w:t>
      </w:r>
    </w:p>
    <w:p w:rsidR="0069530D" w:rsidRDefault="003B3B10">
      <w:pPr>
        <w:spacing w:before="33" w:line="265" w:lineRule="auto"/>
        <w:ind w:left="627" w:right="1400"/>
        <w:jc w:val="center"/>
        <w:rPr>
          <w:sz w:val="23"/>
          <w:szCs w:val="23"/>
        </w:rPr>
      </w:pPr>
      <w:r>
        <w:br w:type="column"/>
      </w:r>
      <w:r>
        <w:rPr>
          <w:sz w:val="23"/>
          <w:szCs w:val="23"/>
        </w:rPr>
        <w:lastRenderedPageBreak/>
        <w:t>Bukit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Jimbaran, </w:t>
      </w:r>
      <w:r>
        <w:rPr>
          <w:sz w:val="23"/>
          <w:szCs w:val="23"/>
        </w:rPr>
        <w:t>Ketua</w:t>
      </w:r>
      <w:r>
        <w:rPr>
          <w:spacing w:val="6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Penguji,</w:t>
      </w:r>
    </w:p>
    <w:p w:rsidR="0069530D" w:rsidRDefault="0069530D">
      <w:pPr>
        <w:spacing w:before="1" w:line="160" w:lineRule="exact"/>
        <w:rPr>
          <w:sz w:val="17"/>
          <w:szCs w:val="17"/>
        </w:rPr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101D31">
      <w:pPr>
        <w:spacing w:before="28" w:line="260" w:lineRule="exact"/>
        <w:ind w:left="57" w:right="829"/>
        <w:jc w:val="center"/>
        <w:rPr>
          <w:sz w:val="23"/>
          <w:szCs w:val="23"/>
        </w:rPr>
        <w:sectPr w:rsidR="0069530D">
          <w:type w:val="continuous"/>
          <w:pgSz w:w="12240" w:h="15840"/>
          <w:pgMar w:top="420" w:right="1460" w:bottom="280" w:left="1020" w:header="720" w:footer="720" w:gutter="0"/>
          <w:cols w:num="2" w:space="720" w:equalWidth="0">
            <w:col w:w="3917" w:space="2282"/>
            <w:col w:w="3561"/>
          </w:cols>
        </w:sectPr>
      </w:pPr>
      <w:r w:rsidRPr="00101D31">
        <w:rPr>
          <w:sz w:val="23"/>
          <w:szCs w:val="23"/>
          <w:u w:val="single" w:color="000000"/>
        </w:rPr>
        <w:t xml:space="preserve">Dr. Ir. I Ketut Gede Suhartana, S.Kom, M.Kom </w:t>
      </w:r>
      <w:r w:rsidR="003B3B10">
        <w:rPr>
          <w:position w:val="-1"/>
          <w:sz w:val="23"/>
          <w:szCs w:val="23"/>
        </w:rPr>
        <w:t>NIP.</w:t>
      </w:r>
      <w:r w:rsidR="003B3B10"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197201102008121001</w:t>
      </w:r>
    </w:p>
    <w:p w:rsidR="0069530D" w:rsidRDefault="003B3B10">
      <w:pPr>
        <w:spacing w:line="200" w:lineRule="exact"/>
      </w:pPr>
      <w:r>
        <w:rPr>
          <w:noProof/>
          <w:lang w:val="en-GB" w:eastAsia="ja-JP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4AC95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69530D" w:rsidRDefault="0069530D">
      <w:pPr>
        <w:spacing w:line="200" w:lineRule="exact"/>
      </w:pPr>
    </w:p>
    <w:p w:rsidR="0069530D" w:rsidRDefault="0069530D">
      <w:pPr>
        <w:spacing w:line="200" w:lineRule="exact"/>
      </w:pPr>
    </w:p>
    <w:p w:rsidR="0069530D" w:rsidRDefault="0069530D">
      <w:pPr>
        <w:spacing w:before="16" w:line="260" w:lineRule="exact"/>
        <w:rPr>
          <w:sz w:val="26"/>
          <w:szCs w:val="26"/>
        </w:rPr>
      </w:pPr>
    </w:p>
    <w:p w:rsidR="0069530D" w:rsidRDefault="003B3B10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9530D">
      <w:type w:val="continuous"/>
      <w:pgSz w:w="12240" w:h="15840"/>
      <w:pgMar w:top="420" w:right="1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320F"/>
    <w:multiLevelType w:val="multilevel"/>
    <w:tmpl w:val="3822E86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0D"/>
    <w:rsid w:val="00101D31"/>
    <w:rsid w:val="002B631E"/>
    <w:rsid w:val="003B3B10"/>
    <w:rsid w:val="0069530D"/>
    <w:rsid w:val="0086606D"/>
    <w:rsid w:val="00F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FC67"/>
  <w15:docId w15:val="{436CC6B7-ADD2-4A12-B164-867CF86C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2019-10-09T05:51:00Z</dcterms:created>
  <dcterms:modified xsi:type="dcterms:W3CDTF">2020-04-10T02:57:00Z</dcterms:modified>
</cp:coreProperties>
</file>