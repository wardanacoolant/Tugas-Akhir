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62461D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6F522D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CC44ED" w:rsidRPr="002F4D95" w:rsidRDefault="00CC44ED" w:rsidP="00CC44ED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Fathiyarizq Mahendra Putra</w:t>
      </w:r>
    </w:p>
    <w:p w:rsidR="00CC44ED" w:rsidRPr="001C0DC1" w:rsidRDefault="00CC44ED" w:rsidP="00CC44ED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1608561008</w:t>
      </w:r>
    </w:p>
    <w:p w:rsidR="00CC44ED" w:rsidRDefault="00CC44ED" w:rsidP="00CC44ED">
      <w:pPr>
        <w:spacing w:before="28"/>
        <w:ind w:left="114"/>
        <w:rPr>
          <w:sz w:val="23"/>
          <w:szCs w:val="23"/>
        </w:rPr>
      </w:pPr>
    </w:p>
    <w:p w:rsidR="00CC44ED" w:rsidRDefault="00CC44ED" w:rsidP="00CC44ED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Pr="002F4D95">
        <w:t xml:space="preserve"> </w:t>
      </w:r>
      <w:r w:rsidRPr="002F4D95">
        <w:rPr>
          <w:sz w:val="23"/>
          <w:szCs w:val="23"/>
        </w:rPr>
        <w:t>Drs. I Wayan Santiyasa,M.Si.</w:t>
      </w:r>
    </w:p>
    <w:p w:rsidR="00CC44ED" w:rsidRPr="002F4D95" w:rsidRDefault="00CC44ED" w:rsidP="00CC44ED">
      <w:pPr>
        <w:spacing w:before="28" w:line="265" w:lineRule="auto"/>
        <w:ind w:left="114" w:right="3658"/>
        <w:rPr>
          <w:sz w:val="23"/>
          <w:szCs w:val="23"/>
          <w:lang w:val="id-ID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z w:val="23"/>
          <w:szCs w:val="23"/>
          <w:lang w:val="id-ID"/>
        </w:rPr>
        <w:t xml:space="preserve"> </w:t>
      </w:r>
      <w:r w:rsidRPr="001C0DC1">
        <w:rPr>
          <w:spacing w:val="5"/>
          <w:sz w:val="23"/>
          <w:szCs w:val="23"/>
        </w:rPr>
        <w:t>Ida</w:t>
      </w:r>
      <w:r>
        <w:rPr>
          <w:spacing w:val="5"/>
          <w:sz w:val="23"/>
          <w:szCs w:val="23"/>
        </w:rPr>
        <w:t xml:space="preserve"> Bagus Gede Dwidasmara, S.Kom., </w:t>
      </w:r>
      <w:r w:rsidRPr="001C0DC1">
        <w:rPr>
          <w:spacing w:val="5"/>
          <w:sz w:val="23"/>
          <w:szCs w:val="23"/>
        </w:rPr>
        <w:t>M.Cs.</w:t>
      </w:r>
    </w:p>
    <w:p w:rsidR="00CC44ED" w:rsidRPr="001C0DC1" w:rsidRDefault="00CC44ED" w:rsidP="00CC44ED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CC44ED" w:rsidRPr="002F4D95" w:rsidRDefault="00CC44ED" w:rsidP="00CC44ED">
      <w:pPr>
        <w:spacing w:before="1"/>
        <w:ind w:left="114"/>
        <w:rPr>
          <w:sz w:val="23"/>
          <w:szCs w:val="23"/>
          <w:lang w:val="id-ID"/>
        </w:rPr>
      </w:pPr>
    </w:p>
    <w:p w:rsidR="00CC44ED" w:rsidRDefault="00CC44ED" w:rsidP="00CC44ED">
      <w:pPr>
        <w:spacing w:before="28" w:line="265" w:lineRule="auto"/>
        <w:ind w:right="3126" w:firstLine="114"/>
        <w:rPr>
          <w:sz w:val="23"/>
          <w:szCs w:val="23"/>
        </w:rPr>
      </w:pPr>
    </w:p>
    <w:p w:rsidR="00CC44ED" w:rsidRPr="006F522D" w:rsidRDefault="00CC44ED" w:rsidP="00CC44ED">
      <w:pPr>
        <w:spacing w:before="28" w:line="265" w:lineRule="auto"/>
        <w:ind w:right="3126" w:firstLine="114"/>
        <w:rPr>
          <w:sz w:val="23"/>
          <w:szCs w:val="23"/>
          <w:lang w:val="id-ID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F522D">
        <w:rPr>
          <w:spacing w:val="-22"/>
          <w:sz w:val="23"/>
          <w:szCs w:val="23"/>
          <w:lang w:val="id-ID"/>
        </w:rPr>
        <w:t>17 April 2020</w:t>
      </w:r>
    </w:p>
    <w:p w:rsidR="00CC44ED" w:rsidRPr="006F522D" w:rsidRDefault="00CC44ED" w:rsidP="00CC44ED">
      <w:pPr>
        <w:spacing w:before="1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F522D">
        <w:rPr>
          <w:spacing w:val="-22"/>
          <w:sz w:val="23"/>
          <w:szCs w:val="23"/>
          <w:lang w:val="id-ID"/>
        </w:rPr>
        <w:t>10.00 – 12.00</w:t>
      </w:r>
    </w:p>
    <w:p w:rsidR="00CC44ED" w:rsidRPr="006F522D" w:rsidRDefault="00CC44ED" w:rsidP="00CC44ED">
      <w:pPr>
        <w:spacing w:before="28" w:line="260" w:lineRule="exact"/>
        <w:ind w:left="114"/>
        <w:rPr>
          <w:sz w:val="23"/>
          <w:szCs w:val="23"/>
          <w:lang w:val="id-ID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 w:rsidR="006F522D">
        <w:rPr>
          <w:spacing w:val="-22"/>
          <w:position w:val="-1"/>
          <w:sz w:val="23"/>
          <w:szCs w:val="23"/>
          <w:lang w:val="id-ID"/>
        </w:rPr>
        <w:t>Ruang Sidang 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6F522D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6F522D">
        <w:rPr>
          <w:sz w:val="23"/>
          <w:szCs w:val="23"/>
          <w:lang w:val="id-ID"/>
        </w:rPr>
        <w:t>April</w:t>
      </w:r>
      <w:r>
        <w:rPr>
          <w:spacing w:val="11"/>
          <w:sz w:val="23"/>
          <w:szCs w:val="23"/>
        </w:rPr>
        <w:t xml:space="preserve"> </w:t>
      </w:r>
      <w:r w:rsidR="006F522D">
        <w:rPr>
          <w:w w:val="101"/>
          <w:sz w:val="23"/>
          <w:szCs w:val="23"/>
        </w:rPr>
        <w:t>2020</w:t>
      </w:r>
      <w:bookmarkStart w:id="0" w:name="_GoBack"/>
      <w:bookmarkEnd w:id="0"/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  <w:r w:rsidR="00440209"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CC44ED" w:rsidRDefault="00CC44ED" w:rsidP="00CC44ED">
      <w:pPr>
        <w:spacing w:before="28"/>
        <w:ind w:left="5812" w:right="702"/>
        <w:jc w:val="center"/>
        <w:rPr>
          <w:sz w:val="23"/>
          <w:szCs w:val="23"/>
          <w:u w:val="single" w:color="000000"/>
        </w:rPr>
      </w:pPr>
      <w:r w:rsidRPr="00CC44ED">
        <w:rPr>
          <w:sz w:val="23"/>
          <w:szCs w:val="23"/>
          <w:u w:val="single" w:color="000000"/>
        </w:rPr>
        <w:t>Ida Bagus Gede Dwidasmara, S.Kom., M.Cs.</w:t>
      </w:r>
    </w:p>
    <w:p w:rsidR="0062553B" w:rsidRDefault="009F4B4C" w:rsidP="00CC44ED">
      <w:pPr>
        <w:spacing w:before="28"/>
        <w:ind w:left="5812" w:right="702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CC44ED" w:rsidRPr="00C53620">
        <w:rPr>
          <w:sz w:val="24"/>
          <w:szCs w:val="24"/>
          <w:lang w:val="en-GB"/>
        </w:rPr>
        <w:t>198503152010121007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2461D"/>
    <w:rsid w:val="0062553B"/>
    <w:rsid w:val="006F522D"/>
    <w:rsid w:val="00915D6F"/>
    <w:rsid w:val="009F4B4C"/>
    <w:rsid w:val="00AC153E"/>
    <w:rsid w:val="00CC44E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6584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2019-10-09T06:24:00Z</dcterms:created>
  <dcterms:modified xsi:type="dcterms:W3CDTF">2020-04-10T02:51:00Z</dcterms:modified>
</cp:coreProperties>
</file>