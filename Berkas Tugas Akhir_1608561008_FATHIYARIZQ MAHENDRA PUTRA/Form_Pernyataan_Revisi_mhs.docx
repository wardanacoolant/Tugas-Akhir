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A5" w:rsidRDefault="00BD7199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KEMENTERIAN PENDIDIKAN DAN </w:t>
      </w:r>
      <w:proofErr w:type="gramStart"/>
      <w:r>
        <w:rPr>
          <w:sz w:val="27"/>
          <w:szCs w:val="27"/>
        </w:rPr>
        <w:t xml:space="preserve">KEBUDAYAAN </w:t>
      </w:r>
      <w:r w:rsidR="00902F8C">
        <w:rPr>
          <w:sz w:val="27"/>
          <w:szCs w:val="27"/>
        </w:rPr>
        <w:t xml:space="preserve"> UNIVERSITAS</w:t>
      </w:r>
      <w:proofErr w:type="gramEnd"/>
      <w:r w:rsidR="00902F8C">
        <w:rPr>
          <w:sz w:val="27"/>
          <w:szCs w:val="27"/>
        </w:rPr>
        <w:t xml:space="preserve"> UDAYANA</w:t>
      </w:r>
    </w:p>
    <w:p w:rsidR="000031A5" w:rsidRDefault="00902F8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0031A5" w:rsidRDefault="00AB3EF2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902F8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0031A5" w:rsidRDefault="000031A5">
      <w:pPr>
        <w:spacing w:before="9" w:line="160" w:lineRule="exact"/>
        <w:rPr>
          <w:sz w:val="17"/>
          <w:szCs w:val="1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756B39" w:rsidRDefault="00756B39">
      <w:pPr>
        <w:spacing w:before="33"/>
        <w:ind w:left="114" w:right="-55"/>
        <w:rPr>
          <w:w w:val="101"/>
          <w:sz w:val="23"/>
          <w:szCs w:val="23"/>
        </w:rPr>
      </w:pPr>
    </w:p>
    <w:p w:rsidR="000031A5" w:rsidRDefault="009E3D32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1A5" w:rsidRDefault="00902F8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0031A5" w:rsidRDefault="000031A5">
      <w:pPr>
        <w:spacing w:line="200" w:lineRule="exact"/>
      </w:pPr>
    </w:p>
    <w:p w:rsidR="00756B39" w:rsidRDefault="00756B39">
      <w:pPr>
        <w:spacing w:line="300" w:lineRule="exact"/>
        <w:rPr>
          <w:b/>
          <w:position w:val="-1"/>
          <w:sz w:val="27"/>
          <w:szCs w:val="27"/>
        </w:rPr>
      </w:pPr>
    </w:p>
    <w:p w:rsidR="000031A5" w:rsidRDefault="00756B39">
      <w:pPr>
        <w:spacing w:line="300" w:lineRule="exact"/>
        <w:rPr>
          <w:sz w:val="27"/>
          <w:szCs w:val="2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 xml:space="preserve">SURAT PERNYATAAN REVISI </w:t>
      </w:r>
      <w:r w:rsidR="001D252E">
        <w:rPr>
          <w:b/>
          <w:position w:val="-1"/>
          <w:sz w:val="27"/>
          <w:szCs w:val="27"/>
        </w:rPr>
        <w:t>TUGAS AKHIR</w:t>
      </w:r>
    </w:p>
    <w:p w:rsidR="000031A5" w:rsidRDefault="000031A5">
      <w:pPr>
        <w:spacing w:before="15" w:line="280" w:lineRule="exact"/>
        <w:rPr>
          <w:sz w:val="28"/>
          <w:szCs w:val="28"/>
        </w:rPr>
      </w:pPr>
    </w:p>
    <w:p w:rsidR="000031A5" w:rsidRPr="001C0DC1" w:rsidRDefault="00902F8C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1C0DC1">
        <w:rPr>
          <w:spacing w:val="5"/>
          <w:sz w:val="23"/>
          <w:szCs w:val="23"/>
          <w:lang w:val="id-ID"/>
        </w:rPr>
        <w:t>Fathiyarizq Mahendra Putra</w:t>
      </w:r>
    </w:p>
    <w:p w:rsidR="000031A5" w:rsidRPr="001C0DC1" w:rsidRDefault="00902F8C" w:rsidP="00756B39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1C0DC1">
        <w:rPr>
          <w:spacing w:val="5"/>
          <w:sz w:val="23"/>
          <w:szCs w:val="23"/>
          <w:lang w:val="id-ID"/>
        </w:rPr>
        <w:t>1608561008</w:t>
      </w:r>
    </w:p>
    <w:p w:rsidR="00756B39" w:rsidRPr="001C0DC1" w:rsidRDefault="00902F8C" w:rsidP="001C0DC1">
      <w:pPr>
        <w:spacing w:before="28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1C0DC1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0031A5" w:rsidRPr="001C0DC1" w:rsidRDefault="00902F8C" w:rsidP="00756B39">
      <w:pPr>
        <w:spacing w:before="28" w:line="265" w:lineRule="auto"/>
        <w:ind w:left="114" w:right="1554"/>
        <w:rPr>
          <w:sz w:val="23"/>
          <w:szCs w:val="23"/>
          <w:lang w:val="en-GB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1C0DC1" w:rsidRPr="001C0DC1">
        <w:rPr>
          <w:spacing w:val="5"/>
          <w:sz w:val="23"/>
          <w:szCs w:val="23"/>
        </w:rPr>
        <w:t xml:space="preserve">Drs. I </w:t>
      </w:r>
      <w:proofErr w:type="spellStart"/>
      <w:r w:rsidR="001C0DC1" w:rsidRPr="001C0DC1">
        <w:rPr>
          <w:spacing w:val="5"/>
          <w:sz w:val="23"/>
          <w:szCs w:val="23"/>
        </w:rPr>
        <w:t>Wayan</w:t>
      </w:r>
      <w:proofErr w:type="spellEnd"/>
      <w:r w:rsidR="001C0DC1" w:rsidRPr="001C0DC1">
        <w:rPr>
          <w:spacing w:val="5"/>
          <w:sz w:val="23"/>
          <w:szCs w:val="23"/>
        </w:rPr>
        <w:t xml:space="preserve"> </w:t>
      </w:r>
      <w:proofErr w:type="spellStart"/>
      <w:proofErr w:type="gramStart"/>
      <w:r w:rsidR="001C0DC1" w:rsidRPr="001C0DC1">
        <w:rPr>
          <w:spacing w:val="5"/>
          <w:sz w:val="23"/>
          <w:szCs w:val="23"/>
        </w:rPr>
        <w:t>Santiyasa,M</w:t>
      </w:r>
      <w:proofErr w:type="gramEnd"/>
      <w:r w:rsidR="001C0DC1" w:rsidRPr="001C0DC1">
        <w:rPr>
          <w:spacing w:val="5"/>
          <w:sz w:val="23"/>
          <w:szCs w:val="23"/>
        </w:rPr>
        <w:t>.Si</w:t>
      </w:r>
      <w:proofErr w:type="spellEnd"/>
      <w:r w:rsidR="001C0DC1" w:rsidRPr="001C0DC1">
        <w:rPr>
          <w:spacing w:val="5"/>
          <w:sz w:val="23"/>
          <w:szCs w:val="23"/>
        </w:rPr>
        <w:t>.</w:t>
      </w:r>
    </w:p>
    <w:p w:rsidR="00756B39" w:rsidRDefault="00902F8C" w:rsidP="001C0DC1">
      <w:pPr>
        <w:spacing w:before="1" w:line="796" w:lineRule="auto"/>
        <w:ind w:left="114" w:right="2529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1C0DC1" w:rsidRPr="001C0DC1">
        <w:rPr>
          <w:spacing w:val="5"/>
          <w:sz w:val="23"/>
          <w:szCs w:val="23"/>
        </w:rPr>
        <w:t>Ida</w:t>
      </w:r>
      <w:r w:rsidR="001C0DC1">
        <w:rPr>
          <w:spacing w:val="5"/>
          <w:sz w:val="23"/>
          <w:szCs w:val="23"/>
        </w:rPr>
        <w:t xml:space="preserve"> </w:t>
      </w:r>
      <w:proofErr w:type="spellStart"/>
      <w:r w:rsidR="001C0DC1">
        <w:rPr>
          <w:spacing w:val="5"/>
          <w:sz w:val="23"/>
          <w:szCs w:val="23"/>
        </w:rPr>
        <w:t>Bagus</w:t>
      </w:r>
      <w:proofErr w:type="spellEnd"/>
      <w:r w:rsidR="001C0DC1">
        <w:rPr>
          <w:spacing w:val="5"/>
          <w:sz w:val="23"/>
          <w:szCs w:val="23"/>
        </w:rPr>
        <w:t xml:space="preserve"> </w:t>
      </w:r>
      <w:proofErr w:type="spellStart"/>
      <w:r w:rsidR="001C0DC1">
        <w:rPr>
          <w:spacing w:val="5"/>
          <w:sz w:val="23"/>
          <w:szCs w:val="23"/>
        </w:rPr>
        <w:t>Gede</w:t>
      </w:r>
      <w:proofErr w:type="spellEnd"/>
      <w:r w:rsidR="001C0DC1">
        <w:rPr>
          <w:spacing w:val="5"/>
          <w:sz w:val="23"/>
          <w:szCs w:val="23"/>
        </w:rPr>
        <w:t xml:space="preserve"> </w:t>
      </w:r>
      <w:proofErr w:type="spellStart"/>
      <w:r w:rsidR="001C0DC1">
        <w:rPr>
          <w:spacing w:val="5"/>
          <w:sz w:val="23"/>
          <w:szCs w:val="23"/>
        </w:rPr>
        <w:t>Dwidasmara</w:t>
      </w:r>
      <w:proofErr w:type="spellEnd"/>
      <w:r w:rsidR="001C0DC1">
        <w:rPr>
          <w:spacing w:val="5"/>
          <w:sz w:val="23"/>
          <w:szCs w:val="23"/>
        </w:rPr>
        <w:t xml:space="preserve">, </w:t>
      </w:r>
      <w:proofErr w:type="spellStart"/>
      <w:r w:rsidR="001C0DC1">
        <w:rPr>
          <w:spacing w:val="5"/>
          <w:sz w:val="23"/>
          <w:szCs w:val="23"/>
        </w:rPr>
        <w:t>S.Kom</w:t>
      </w:r>
      <w:proofErr w:type="spellEnd"/>
      <w:r w:rsidR="001C0DC1">
        <w:rPr>
          <w:spacing w:val="5"/>
          <w:sz w:val="23"/>
          <w:szCs w:val="23"/>
        </w:rPr>
        <w:t xml:space="preserve">., </w:t>
      </w:r>
      <w:r w:rsidR="001C0DC1" w:rsidRPr="001C0DC1">
        <w:rPr>
          <w:spacing w:val="5"/>
          <w:sz w:val="23"/>
          <w:szCs w:val="23"/>
        </w:rPr>
        <w:t>M.Cs.</w:t>
      </w:r>
    </w:p>
    <w:p w:rsidR="00902F8C" w:rsidRDefault="00756B39" w:rsidP="00902F8C">
      <w:pPr>
        <w:spacing w:line="276" w:lineRule="auto"/>
        <w:jc w:val="both"/>
        <w:rPr>
          <w:sz w:val="22"/>
          <w:szCs w:val="22"/>
        </w:rPr>
      </w:pPr>
      <w:proofErr w:type="spellStart"/>
      <w:r w:rsidRPr="00902F8C">
        <w:rPr>
          <w:sz w:val="22"/>
          <w:szCs w:val="22"/>
        </w:rPr>
        <w:t>Dengan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ini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menyatakan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siap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melakukan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revis</w:t>
      </w:r>
      <w:r w:rsidR="001D252E">
        <w:rPr>
          <w:sz w:val="22"/>
          <w:szCs w:val="22"/>
        </w:rPr>
        <w:t>i</w:t>
      </w:r>
      <w:proofErr w:type="spellEnd"/>
      <w:r w:rsidR="001D252E">
        <w:rPr>
          <w:sz w:val="22"/>
          <w:szCs w:val="22"/>
        </w:rPr>
        <w:t xml:space="preserve"> proposal </w:t>
      </w:r>
      <w:proofErr w:type="spellStart"/>
      <w:r w:rsidR="001D252E">
        <w:rPr>
          <w:sz w:val="22"/>
          <w:szCs w:val="22"/>
        </w:rPr>
        <w:t>tugas</w:t>
      </w:r>
      <w:proofErr w:type="spellEnd"/>
      <w:r w:rsidR="001D252E">
        <w:rPr>
          <w:sz w:val="22"/>
          <w:szCs w:val="22"/>
        </w:rPr>
        <w:t xml:space="preserve"> </w:t>
      </w:r>
      <w:proofErr w:type="spellStart"/>
      <w:r w:rsidR="001D252E">
        <w:rPr>
          <w:sz w:val="22"/>
          <w:szCs w:val="22"/>
        </w:rPr>
        <w:t>akhir</w:t>
      </w:r>
      <w:proofErr w:type="spellEnd"/>
      <w:r w:rsidR="001D252E">
        <w:rPr>
          <w:sz w:val="22"/>
          <w:szCs w:val="22"/>
        </w:rPr>
        <w:t xml:space="preserve"> </w:t>
      </w:r>
      <w:proofErr w:type="spellStart"/>
      <w:r w:rsidR="001D252E">
        <w:rPr>
          <w:sz w:val="22"/>
          <w:szCs w:val="22"/>
        </w:rPr>
        <w:t>selama</w:t>
      </w:r>
      <w:proofErr w:type="spellEnd"/>
      <w:r w:rsidR="001D252E">
        <w:rPr>
          <w:sz w:val="22"/>
          <w:szCs w:val="22"/>
        </w:rPr>
        <w:t xml:space="preserve"> 21</w:t>
      </w:r>
      <w:r w:rsidRPr="00902F8C">
        <w:rPr>
          <w:sz w:val="22"/>
          <w:szCs w:val="22"/>
        </w:rPr>
        <w:t xml:space="preserve"> </w:t>
      </w:r>
      <w:proofErr w:type="spellStart"/>
      <w:proofErr w:type="gramStart"/>
      <w:r w:rsidRPr="00902F8C">
        <w:rPr>
          <w:sz w:val="22"/>
          <w:szCs w:val="22"/>
        </w:rPr>
        <w:t>hari</w:t>
      </w:r>
      <w:proofErr w:type="spellEnd"/>
      <w:r w:rsidR="00902F8C">
        <w:rPr>
          <w:sz w:val="22"/>
          <w:szCs w:val="22"/>
        </w:rPr>
        <w:t xml:space="preserve">, </w:t>
      </w:r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dari</w:t>
      </w:r>
      <w:proofErr w:type="spellEnd"/>
      <w:proofErr w:type="gramEnd"/>
      <w:r w:rsidRPr="00902F8C">
        <w:rPr>
          <w:sz w:val="22"/>
          <w:szCs w:val="22"/>
        </w:rPr>
        <w:t xml:space="preserve"> </w:t>
      </w:r>
    </w:p>
    <w:p w:rsidR="00756B39" w:rsidRPr="00902F8C" w:rsidRDefault="00756B39" w:rsidP="00902F8C">
      <w:pPr>
        <w:spacing w:line="276" w:lineRule="auto"/>
        <w:jc w:val="both"/>
        <w:rPr>
          <w:sz w:val="22"/>
          <w:szCs w:val="22"/>
        </w:rPr>
      </w:pPr>
      <w:proofErr w:type="spellStart"/>
      <w:r w:rsidRPr="00902F8C">
        <w:rPr>
          <w:sz w:val="22"/>
          <w:szCs w:val="22"/>
        </w:rPr>
        <w:t>tanggal</w:t>
      </w:r>
      <w:proofErr w:type="spellEnd"/>
      <w:r w:rsidRPr="00902F8C">
        <w:rPr>
          <w:sz w:val="22"/>
          <w:szCs w:val="22"/>
        </w:rPr>
        <w:t xml:space="preserve">                             </w:t>
      </w:r>
      <w:proofErr w:type="spellStart"/>
      <w:r w:rsidRPr="00902F8C">
        <w:rPr>
          <w:sz w:val="22"/>
          <w:szCs w:val="22"/>
        </w:rPr>
        <w:t>sampai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tanggal</w:t>
      </w:r>
      <w:proofErr w:type="spellEnd"/>
      <w:r w:rsidRPr="00902F8C">
        <w:rPr>
          <w:sz w:val="22"/>
          <w:szCs w:val="22"/>
        </w:rPr>
        <w:t xml:space="preserve">                         </w:t>
      </w:r>
      <w:proofErr w:type="gramStart"/>
      <w:r w:rsidRPr="00902F8C">
        <w:rPr>
          <w:sz w:val="22"/>
          <w:szCs w:val="22"/>
        </w:rPr>
        <w:t xml:space="preserve">  ,</w:t>
      </w:r>
      <w:proofErr w:type="gram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jika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dalam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waktu</w:t>
      </w:r>
      <w:proofErr w:type="spellEnd"/>
      <w:r w:rsidRPr="00902F8C">
        <w:rPr>
          <w:sz w:val="22"/>
          <w:szCs w:val="22"/>
        </w:rPr>
        <w:t xml:space="preserve"> yang </w:t>
      </w:r>
      <w:proofErr w:type="spellStart"/>
      <w:r w:rsidRPr="00902F8C">
        <w:rPr>
          <w:sz w:val="22"/>
          <w:szCs w:val="22"/>
        </w:rPr>
        <w:t>ditentukan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belum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menyelesaikan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revisi</w:t>
      </w:r>
      <w:proofErr w:type="spellEnd"/>
      <w:r w:rsidRPr="00902F8C">
        <w:rPr>
          <w:sz w:val="22"/>
          <w:szCs w:val="22"/>
        </w:rPr>
        <w:t xml:space="preserve"> proposal </w:t>
      </w:r>
      <w:proofErr w:type="spellStart"/>
      <w:r w:rsidRPr="00902F8C">
        <w:rPr>
          <w:sz w:val="22"/>
          <w:szCs w:val="22"/>
        </w:rPr>
        <w:t>maka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saya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siap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dikenakan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sanksi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untuk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mengulang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kembali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Ujian</w:t>
      </w:r>
      <w:proofErr w:type="spellEnd"/>
      <w:r w:rsidRPr="00902F8C">
        <w:rPr>
          <w:sz w:val="22"/>
          <w:szCs w:val="22"/>
        </w:rPr>
        <w:t xml:space="preserve"> Proposal </w:t>
      </w:r>
      <w:proofErr w:type="spellStart"/>
      <w:r w:rsidRPr="00902F8C">
        <w:rPr>
          <w:sz w:val="22"/>
          <w:szCs w:val="22"/>
        </w:rPr>
        <w:t>Tugas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Akhir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dengan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Topik</w:t>
      </w:r>
      <w:proofErr w:type="spellEnd"/>
      <w:r w:rsidRPr="00902F8C">
        <w:rPr>
          <w:sz w:val="22"/>
          <w:szCs w:val="22"/>
        </w:rPr>
        <w:t xml:space="preserve"> yang </w:t>
      </w:r>
      <w:proofErr w:type="spellStart"/>
      <w:r w:rsidRPr="00902F8C">
        <w:rPr>
          <w:sz w:val="22"/>
          <w:szCs w:val="22"/>
        </w:rPr>
        <w:t>baru</w:t>
      </w:r>
      <w:proofErr w:type="spellEnd"/>
    </w:p>
    <w:p w:rsidR="000031A5" w:rsidRPr="00902F8C" w:rsidRDefault="000031A5" w:rsidP="00902F8C">
      <w:pPr>
        <w:spacing w:before="15" w:line="280" w:lineRule="exact"/>
        <w:jc w:val="both"/>
        <w:rPr>
          <w:sz w:val="22"/>
          <w:szCs w:val="22"/>
        </w:rPr>
      </w:pPr>
    </w:p>
    <w:p w:rsidR="00756B39" w:rsidRPr="00AB3EF2" w:rsidRDefault="00756B39" w:rsidP="00902F8C">
      <w:pPr>
        <w:spacing w:before="15" w:line="280" w:lineRule="exact"/>
        <w:jc w:val="center"/>
        <w:rPr>
          <w:sz w:val="22"/>
          <w:szCs w:val="22"/>
          <w:lang w:val="id-ID"/>
        </w:rPr>
      </w:pPr>
      <w:r w:rsidRPr="00902F8C">
        <w:rPr>
          <w:sz w:val="22"/>
          <w:szCs w:val="22"/>
        </w:rPr>
        <w:t xml:space="preserve">Bukit </w:t>
      </w:r>
      <w:proofErr w:type="gramStart"/>
      <w:r w:rsidRPr="00902F8C">
        <w:rPr>
          <w:sz w:val="22"/>
          <w:szCs w:val="22"/>
        </w:rPr>
        <w:t>Jimbaran ,</w:t>
      </w:r>
      <w:proofErr w:type="gramEnd"/>
      <w:r w:rsidRPr="00902F8C">
        <w:rPr>
          <w:sz w:val="22"/>
          <w:szCs w:val="22"/>
        </w:rPr>
        <w:t xml:space="preserve"> </w:t>
      </w:r>
      <w:r w:rsidR="00AB3EF2">
        <w:rPr>
          <w:sz w:val="22"/>
          <w:szCs w:val="22"/>
          <w:lang w:val="id-ID"/>
        </w:rPr>
        <w:t>17</w:t>
      </w:r>
      <w:r w:rsidR="00AB3EF2">
        <w:rPr>
          <w:sz w:val="22"/>
          <w:szCs w:val="22"/>
        </w:rPr>
        <w:t>-04</w:t>
      </w:r>
      <w:r w:rsidRPr="00902F8C">
        <w:rPr>
          <w:sz w:val="22"/>
          <w:szCs w:val="22"/>
        </w:rPr>
        <w:t>-</w:t>
      </w:r>
      <w:r w:rsidR="00AB3EF2">
        <w:rPr>
          <w:sz w:val="22"/>
          <w:szCs w:val="22"/>
          <w:lang w:val="id-ID"/>
        </w:rPr>
        <w:t>2020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  <w:r w:rsidRPr="00902F8C">
        <w:rPr>
          <w:sz w:val="22"/>
          <w:szCs w:val="22"/>
        </w:rPr>
        <w:t xml:space="preserve">Yang </w:t>
      </w:r>
      <w:proofErr w:type="spellStart"/>
      <w:r w:rsidRPr="00902F8C">
        <w:rPr>
          <w:sz w:val="22"/>
          <w:szCs w:val="22"/>
        </w:rPr>
        <w:t>membuat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pernyataan</w:t>
      </w:r>
      <w:proofErr w:type="spellEnd"/>
      <w:r w:rsidRPr="00902F8C">
        <w:rPr>
          <w:sz w:val="22"/>
          <w:szCs w:val="22"/>
        </w:rPr>
        <w:t>,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DF7C2E" w:rsidP="00902F8C">
      <w:pPr>
        <w:spacing w:before="15" w:line="280" w:lineRule="exact"/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Fathiyarizq Mahendra Putra</w:t>
      </w:r>
    </w:p>
    <w:p w:rsidR="00756B39" w:rsidRPr="00DF7C2E" w:rsidRDefault="00DF7C2E" w:rsidP="00902F8C">
      <w:pPr>
        <w:spacing w:before="15" w:line="280" w:lineRule="exact"/>
        <w:jc w:val="center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NIM. </w:t>
      </w:r>
      <w:r>
        <w:rPr>
          <w:sz w:val="22"/>
          <w:szCs w:val="22"/>
        </w:rPr>
        <w:t>1608561008</w:t>
      </w:r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  <w:bookmarkStart w:id="0" w:name="_GoBack"/>
      <w:bookmarkEnd w:id="0"/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:rsidR="000031A5" w:rsidRDefault="00756B39">
      <w:pPr>
        <w:spacing w:before="28"/>
        <w:ind w:left="3382" w:right="3082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Mengetahui</w:t>
      </w:r>
      <w:proofErr w:type="spellEnd"/>
      <w:r>
        <w:rPr>
          <w:sz w:val="23"/>
          <w:szCs w:val="23"/>
        </w:rPr>
        <w:t xml:space="preserve"> </w:t>
      </w:r>
    </w:p>
    <w:p w:rsidR="000031A5" w:rsidRDefault="00902F8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Penguji</w:t>
      </w:r>
      <w:proofErr w:type="spellEnd"/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DF7C2E" w:rsidRDefault="00984E46">
      <w:pPr>
        <w:spacing w:before="28" w:line="260" w:lineRule="exact"/>
        <w:ind w:left="1269" w:right="859"/>
        <w:jc w:val="center"/>
        <w:rPr>
          <w:sz w:val="23"/>
          <w:szCs w:val="23"/>
          <w:u w:val="single" w:color="000000"/>
        </w:rPr>
      </w:pPr>
      <w:r>
        <w:rPr>
          <w:sz w:val="23"/>
          <w:szCs w:val="23"/>
          <w:u w:val="single" w:color="000000"/>
          <w:lang w:val="id-ID"/>
        </w:rPr>
        <w:lastRenderedPageBreak/>
        <w:t xml:space="preserve">Dr. </w:t>
      </w:r>
      <w:r w:rsidR="00DF7C2E" w:rsidRPr="00DF7C2E">
        <w:rPr>
          <w:sz w:val="23"/>
          <w:szCs w:val="23"/>
          <w:u w:val="single" w:color="000000"/>
        </w:rPr>
        <w:t xml:space="preserve">Ir. I </w:t>
      </w:r>
      <w:proofErr w:type="spellStart"/>
      <w:r w:rsidR="00DF7C2E" w:rsidRPr="00DF7C2E">
        <w:rPr>
          <w:sz w:val="23"/>
          <w:szCs w:val="23"/>
          <w:u w:val="single" w:color="000000"/>
        </w:rPr>
        <w:t>Ketut</w:t>
      </w:r>
      <w:proofErr w:type="spellEnd"/>
      <w:r w:rsidR="00DF7C2E" w:rsidRPr="00DF7C2E">
        <w:rPr>
          <w:sz w:val="23"/>
          <w:szCs w:val="23"/>
          <w:u w:val="single" w:color="000000"/>
        </w:rPr>
        <w:t xml:space="preserve"> </w:t>
      </w:r>
      <w:proofErr w:type="spellStart"/>
      <w:r w:rsidR="00DF7C2E" w:rsidRPr="00DF7C2E">
        <w:rPr>
          <w:sz w:val="23"/>
          <w:szCs w:val="23"/>
          <w:u w:val="single" w:color="000000"/>
        </w:rPr>
        <w:t>Gede</w:t>
      </w:r>
      <w:proofErr w:type="spellEnd"/>
      <w:r w:rsidR="00DF7C2E" w:rsidRPr="00DF7C2E">
        <w:rPr>
          <w:sz w:val="23"/>
          <w:szCs w:val="23"/>
          <w:u w:val="single" w:color="000000"/>
        </w:rPr>
        <w:t xml:space="preserve"> </w:t>
      </w:r>
      <w:proofErr w:type="spellStart"/>
      <w:r w:rsidR="00DF7C2E" w:rsidRPr="00DF7C2E">
        <w:rPr>
          <w:sz w:val="23"/>
          <w:szCs w:val="23"/>
          <w:u w:val="single" w:color="000000"/>
        </w:rPr>
        <w:t>Suhartana</w:t>
      </w:r>
      <w:proofErr w:type="spellEnd"/>
      <w:r w:rsidR="00DF7C2E" w:rsidRPr="00DF7C2E">
        <w:rPr>
          <w:sz w:val="23"/>
          <w:szCs w:val="23"/>
          <w:u w:val="single" w:color="000000"/>
        </w:rPr>
        <w:t xml:space="preserve">, </w:t>
      </w:r>
      <w:proofErr w:type="spellStart"/>
      <w:proofErr w:type="gramStart"/>
      <w:r w:rsidR="00DF7C2E" w:rsidRPr="00DF7C2E">
        <w:rPr>
          <w:sz w:val="23"/>
          <w:szCs w:val="23"/>
          <w:u w:val="single" w:color="000000"/>
        </w:rPr>
        <w:t>S.Kom</w:t>
      </w:r>
      <w:proofErr w:type="spellEnd"/>
      <w:proofErr w:type="gramEnd"/>
      <w:r w:rsidR="00DF7C2E" w:rsidRPr="00DF7C2E">
        <w:rPr>
          <w:sz w:val="23"/>
          <w:szCs w:val="23"/>
          <w:u w:val="single" w:color="000000"/>
        </w:rPr>
        <w:t xml:space="preserve">, </w:t>
      </w:r>
      <w:proofErr w:type="spellStart"/>
      <w:r w:rsidR="00DF7C2E" w:rsidRPr="00DF7C2E">
        <w:rPr>
          <w:sz w:val="23"/>
          <w:szCs w:val="23"/>
          <w:u w:val="single" w:color="000000"/>
        </w:rPr>
        <w:t>M.Kom</w:t>
      </w:r>
      <w:proofErr w:type="spellEnd"/>
      <w:r w:rsidR="00DF7C2E" w:rsidRPr="00DF7C2E">
        <w:rPr>
          <w:sz w:val="23"/>
          <w:szCs w:val="23"/>
          <w:u w:val="single" w:color="000000"/>
        </w:rPr>
        <w:t xml:space="preserve"> </w:t>
      </w:r>
    </w:p>
    <w:p w:rsidR="000031A5" w:rsidRDefault="00902F8C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 w:rsidR="00DF7C2E" w:rsidRPr="00DF7C2E">
        <w:rPr>
          <w:sz w:val="24"/>
          <w:szCs w:val="24"/>
        </w:rPr>
        <w:t xml:space="preserve"> </w:t>
      </w:r>
      <w:r w:rsidR="00DF7C2E" w:rsidRPr="00BD03BF">
        <w:rPr>
          <w:sz w:val="24"/>
          <w:szCs w:val="24"/>
        </w:rPr>
        <w:t>197201102008121001</w:t>
      </w:r>
      <w:r>
        <w:rPr>
          <w:spacing w:val="5"/>
          <w:position w:val="-1"/>
          <w:sz w:val="23"/>
          <w:szCs w:val="23"/>
        </w:rPr>
        <w:t xml:space="preserve"> </w:t>
      </w:r>
    </w:p>
    <w:p w:rsidR="000031A5" w:rsidRPr="00864C89" w:rsidRDefault="00902F8C">
      <w:pPr>
        <w:spacing w:before="33"/>
        <w:ind w:left="-38" w:right="167"/>
        <w:jc w:val="center"/>
        <w:rPr>
          <w:sz w:val="23"/>
          <w:szCs w:val="23"/>
          <w:u w:val="single"/>
        </w:rPr>
      </w:pPr>
      <w:r>
        <w:br w:type="column"/>
      </w:r>
      <w:r w:rsidR="00DF7C2E" w:rsidRPr="00864C89">
        <w:rPr>
          <w:sz w:val="24"/>
          <w:szCs w:val="24"/>
          <w:u w:val="single"/>
          <w:lang w:val="id-ID"/>
        </w:rPr>
        <w:lastRenderedPageBreak/>
        <w:t>I Komang Ari Mogi, S.Kom., M.Kom.</w:t>
      </w:r>
    </w:p>
    <w:p w:rsidR="000031A5" w:rsidRDefault="00902F8C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DF7C2E" w:rsidRPr="00BD03BF">
        <w:rPr>
          <w:sz w:val="24"/>
          <w:szCs w:val="24"/>
        </w:rPr>
        <w:t>198409242008011007</w:t>
      </w:r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824397" w:rsidRDefault="00824397">
      <w:pPr>
        <w:spacing w:before="28"/>
        <w:ind w:left="459"/>
        <w:rPr>
          <w:sz w:val="23"/>
          <w:szCs w:val="23"/>
          <w:u w:val="single" w:color="000000"/>
        </w:rPr>
      </w:pPr>
      <w:proofErr w:type="spellStart"/>
      <w:r w:rsidRPr="00824397">
        <w:rPr>
          <w:sz w:val="23"/>
          <w:szCs w:val="23"/>
          <w:u w:val="single" w:color="000000"/>
        </w:rPr>
        <w:lastRenderedPageBreak/>
        <w:t>Cokorda</w:t>
      </w:r>
      <w:proofErr w:type="spellEnd"/>
      <w:r w:rsidRPr="00824397">
        <w:rPr>
          <w:sz w:val="23"/>
          <w:szCs w:val="23"/>
          <w:u w:val="single" w:color="000000"/>
        </w:rPr>
        <w:t xml:space="preserve"> Rai </w:t>
      </w:r>
      <w:proofErr w:type="spellStart"/>
      <w:r w:rsidRPr="00824397">
        <w:rPr>
          <w:sz w:val="23"/>
          <w:szCs w:val="23"/>
          <w:u w:val="single" w:color="000000"/>
        </w:rPr>
        <w:t>Adi</w:t>
      </w:r>
      <w:proofErr w:type="spellEnd"/>
      <w:r w:rsidRPr="00824397">
        <w:rPr>
          <w:sz w:val="23"/>
          <w:szCs w:val="23"/>
          <w:u w:val="single" w:color="000000"/>
        </w:rPr>
        <w:t xml:space="preserve"> </w:t>
      </w:r>
      <w:proofErr w:type="spellStart"/>
      <w:r w:rsidRPr="00824397">
        <w:rPr>
          <w:sz w:val="23"/>
          <w:szCs w:val="23"/>
          <w:u w:val="single" w:color="000000"/>
        </w:rPr>
        <w:t>Pramartha,ST.MM.PhD</w:t>
      </w:r>
      <w:proofErr w:type="spellEnd"/>
    </w:p>
    <w:p w:rsidR="000031A5" w:rsidRDefault="00902F8C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 w:rsidR="00824397" w:rsidRPr="00824397">
        <w:t xml:space="preserve"> </w:t>
      </w:r>
      <w:r w:rsidR="00824397" w:rsidRPr="00824397">
        <w:rPr>
          <w:sz w:val="23"/>
          <w:szCs w:val="23"/>
        </w:rPr>
        <w:t>197806212006041002</w:t>
      </w:r>
    </w:p>
    <w:p w:rsidR="000031A5" w:rsidRPr="00864C89" w:rsidRDefault="00902F8C">
      <w:pPr>
        <w:spacing w:before="33"/>
        <w:ind w:left="-38" w:right="-38"/>
        <w:jc w:val="center"/>
        <w:rPr>
          <w:sz w:val="23"/>
          <w:szCs w:val="23"/>
          <w:u w:val="single"/>
        </w:rPr>
      </w:pPr>
      <w:r>
        <w:br w:type="column"/>
      </w:r>
      <w:r w:rsidR="00DF7C2E" w:rsidRPr="00864C89">
        <w:rPr>
          <w:sz w:val="24"/>
          <w:szCs w:val="24"/>
          <w:u w:val="single"/>
        </w:rPr>
        <w:lastRenderedPageBreak/>
        <w:t xml:space="preserve">Drs. I </w:t>
      </w:r>
      <w:proofErr w:type="spellStart"/>
      <w:r w:rsidR="00DF7C2E" w:rsidRPr="00864C89">
        <w:rPr>
          <w:sz w:val="24"/>
          <w:szCs w:val="24"/>
          <w:u w:val="single"/>
        </w:rPr>
        <w:t>Wayan</w:t>
      </w:r>
      <w:proofErr w:type="spellEnd"/>
      <w:r w:rsidR="00DF7C2E" w:rsidRPr="00864C89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="00DF7C2E" w:rsidRPr="00864C89">
        <w:rPr>
          <w:sz w:val="24"/>
          <w:szCs w:val="24"/>
          <w:u w:val="single"/>
        </w:rPr>
        <w:t>Santiyasa,M</w:t>
      </w:r>
      <w:proofErr w:type="gramEnd"/>
      <w:r w:rsidR="00DF7C2E" w:rsidRPr="00864C89">
        <w:rPr>
          <w:sz w:val="24"/>
          <w:szCs w:val="24"/>
          <w:u w:val="single"/>
        </w:rPr>
        <w:t>.Si</w:t>
      </w:r>
      <w:proofErr w:type="spellEnd"/>
      <w:r w:rsidR="00DF7C2E" w:rsidRPr="00864C89">
        <w:rPr>
          <w:sz w:val="24"/>
          <w:szCs w:val="24"/>
          <w:u w:val="single"/>
        </w:rPr>
        <w:t>.</w:t>
      </w:r>
    </w:p>
    <w:p w:rsidR="000031A5" w:rsidRDefault="00902F8C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DF7C2E" w:rsidRPr="00A73389">
        <w:rPr>
          <w:sz w:val="24"/>
          <w:szCs w:val="24"/>
        </w:rPr>
        <w:t>196704141992031002</w:t>
      </w:r>
    </w:p>
    <w:p w:rsidR="000031A5" w:rsidRPr="00864C89" w:rsidRDefault="00902F8C">
      <w:pPr>
        <w:spacing w:before="33" w:line="265" w:lineRule="auto"/>
        <w:ind w:left="-20" w:right="92"/>
        <w:jc w:val="center"/>
        <w:rPr>
          <w:sz w:val="23"/>
          <w:szCs w:val="23"/>
          <w:u w:val="single"/>
        </w:rPr>
      </w:pPr>
      <w:r>
        <w:br w:type="column"/>
      </w:r>
      <w:r w:rsidR="00DF7C2E" w:rsidRPr="00864C89">
        <w:rPr>
          <w:sz w:val="24"/>
          <w:szCs w:val="24"/>
          <w:u w:val="single"/>
        </w:rPr>
        <w:lastRenderedPageBreak/>
        <w:t xml:space="preserve">Ida </w:t>
      </w:r>
      <w:proofErr w:type="spellStart"/>
      <w:r w:rsidR="00DF7C2E" w:rsidRPr="00864C89">
        <w:rPr>
          <w:sz w:val="24"/>
          <w:szCs w:val="24"/>
          <w:u w:val="single"/>
        </w:rPr>
        <w:t>Bagus</w:t>
      </w:r>
      <w:proofErr w:type="spellEnd"/>
      <w:r w:rsidR="00DF7C2E" w:rsidRPr="00864C89">
        <w:rPr>
          <w:sz w:val="24"/>
          <w:szCs w:val="24"/>
          <w:u w:val="single"/>
        </w:rPr>
        <w:t xml:space="preserve"> </w:t>
      </w:r>
      <w:proofErr w:type="spellStart"/>
      <w:r w:rsidR="00DF7C2E" w:rsidRPr="00864C89">
        <w:rPr>
          <w:sz w:val="24"/>
          <w:szCs w:val="24"/>
          <w:u w:val="single"/>
        </w:rPr>
        <w:t>Gede</w:t>
      </w:r>
      <w:proofErr w:type="spellEnd"/>
      <w:r w:rsidR="00DF7C2E" w:rsidRPr="00864C89">
        <w:rPr>
          <w:sz w:val="24"/>
          <w:szCs w:val="24"/>
          <w:u w:val="single"/>
        </w:rPr>
        <w:t xml:space="preserve"> </w:t>
      </w:r>
      <w:proofErr w:type="spellStart"/>
      <w:r w:rsidR="00DF7C2E" w:rsidRPr="00864C89">
        <w:rPr>
          <w:sz w:val="24"/>
          <w:szCs w:val="24"/>
          <w:u w:val="single"/>
        </w:rPr>
        <w:t>Dwidasmara</w:t>
      </w:r>
      <w:proofErr w:type="spellEnd"/>
      <w:r w:rsidR="00DF7C2E" w:rsidRPr="00864C89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="00DF7C2E" w:rsidRPr="00864C89">
        <w:rPr>
          <w:sz w:val="24"/>
          <w:szCs w:val="24"/>
          <w:u w:val="single"/>
        </w:rPr>
        <w:t>S.Kom</w:t>
      </w:r>
      <w:proofErr w:type="spellEnd"/>
      <w:proofErr w:type="gramEnd"/>
      <w:r w:rsidR="00DF7C2E" w:rsidRPr="00864C89">
        <w:rPr>
          <w:sz w:val="24"/>
          <w:szCs w:val="24"/>
          <w:u w:val="single"/>
        </w:rPr>
        <w:t>., M.Cs.</w:t>
      </w:r>
    </w:p>
    <w:p w:rsidR="000031A5" w:rsidRDefault="00902F8C">
      <w:pPr>
        <w:spacing w:before="1" w:line="260" w:lineRule="exact"/>
        <w:ind w:left="60" w:right="172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 w:rsidR="00DF7C2E" w:rsidRPr="00DF7C2E">
        <w:rPr>
          <w:sz w:val="24"/>
          <w:szCs w:val="24"/>
          <w:lang w:val="en-GB"/>
        </w:rPr>
        <w:t xml:space="preserve"> </w:t>
      </w:r>
      <w:r w:rsidR="00DF7C2E" w:rsidRPr="00C53620">
        <w:rPr>
          <w:sz w:val="24"/>
          <w:szCs w:val="24"/>
          <w:lang w:val="en-GB"/>
        </w:rPr>
        <w:t>198503152010121007</w:t>
      </w:r>
      <w:r>
        <w:rPr>
          <w:spacing w:val="5"/>
          <w:position w:val="-1"/>
          <w:sz w:val="23"/>
          <w:szCs w:val="23"/>
        </w:rPr>
        <w:t xml:space="preserve"> </w:t>
      </w:r>
    </w:p>
    <w:p w:rsidR="000031A5" w:rsidRDefault="009E3D32">
      <w:pPr>
        <w:spacing w:before="11" w:line="280" w:lineRule="exact"/>
        <w:rPr>
          <w:sz w:val="28"/>
          <w:szCs w:val="28"/>
        </w:rPr>
      </w:pPr>
      <w:r>
        <w:rPr>
          <w:noProof/>
          <w:lang w:val="en-GB" w:eastAsia="ja-JP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792E0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0031A5" w:rsidRDefault="00902F8C">
      <w:pPr>
        <w:spacing w:before="33"/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0031A5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57BC7"/>
    <w:multiLevelType w:val="multilevel"/>
    <w:tmpl w:val="C7C8B9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A5"/>
    <w:rsid w:val="000031A5"/>
    <w:rsid w:val="001C0DC1"/>
    <w:rsid w:val="001D252E"/>
    <w:rsid w:val="00756B39"/>
    <w:rsid w:val="00824397"/>
    <w:rsid w:val="00864C89"/>
    <w:rsid w:val="00902F8C"/>
    <w:rsid w:val="00984E46"/>
    <w:rsid w:val="009E3D32"/>
    <w:rsid w:val="00AB3EF2"/>
    <w:rsid w:val="00BD7199"/>
    <w:rsid w:val="00D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5741"/>
  <w15:docId w15:val="{DD1852F1-741D-42D1-9004-1F3FD9C9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9</cp:revision>
  <dcterms:created xsi:type="dcterms:W3CDTF">2019-10-09T06:47:00Z</dcterms:created>
  <dcterms:modified xsi:type="dcterms:W3CDTF">2020-04-10T02:43:00Z</dcterms:modified>
</cp:coreProperties>
</file>