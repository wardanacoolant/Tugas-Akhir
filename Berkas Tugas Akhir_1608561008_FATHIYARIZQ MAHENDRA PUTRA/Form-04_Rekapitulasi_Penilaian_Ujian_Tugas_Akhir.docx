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DB" w:rsidRDefault="007213D1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1C6D73">
        <w:rPr>
          <w:sz w:val="27"/>
          <w:szCs w:val="27"/>
        </w:rPr>
        <w:t xml:space="preserve"> UNIVERSITAS UDAYANA</w:t>
      </w:r>
    </w:p>
    <w:p w:rsidR="00E968DB" w:rsidRDefault="001C6D73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proofErr w:type="gramStart"/>
      <w:r>
        <w:rPr>
          <w:sz w:val="23"/>
          <w:szCs w:val="23"/>
        </w:rPr>
        <w:t>PS.TEKNIK</w:t>
      </w:r>
      <w:proofErr w:type="gramEnd"/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E968DB" w:rsidRDefault="005365E4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1C6D73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E968DB" w:rsidRDefault="00E968DB">
      <w:pPr>
        <w:spacing w:before="9" w:line="160" w:lineRule="exact"/>
        <w:rPr>
          <w:sz w:val="17"/>
          <w:szCs w:val="1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E626" id="Group 5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Cg9tEFVQMAANwHAAAOAAAAAAAAAAAA&#10;AAAAAC4CAABkcnMvZTJvRG9jLnhtbFBLAQItABQABgAIAAAAIQA0E+Rw3QAAAAgBAAAPAAAAAAAA&#10;AAAAAAAAAK8FAABkcnMvZG93bnJldi54bWxQSwUGAAAAAAQABADzAAAAuQYAAAAA&#10;">
                <v:shape id="Freeform 6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>
        <w:rPr>
          <w:w w:val="101"/>
          <w:sz w:val="23"/>
          <w:szCs w:val="23"/>
        </w:rPr>
        <w:t>Form-04</w:t>
      </w:r>
    </w:p>
    <w:p w:rsidR="00E968DB" w:rsidRDefault="001C6D73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E968DB" w:rsidRDefault="001C6D73">
      <w:pPr>
        <w:spacing w:line="340" w:lineRule="atLeast"/>
        <w:ind w:right="3247" w:firstLine="462"/>
        <w:rPr>
          <w:sz w:val="27"/>
          <w:szCs w:val="27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282"/>
            <w:col w:w="6985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REKAPITULASI</w:t>
      </w:r>
      <w:r>
        <w:rPr>
          <w:b/>
          <w:spacing w:val="22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Pr="00D432B7" w:rsidRDefault="001C6D73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 w:rsidR="00D432B7">
        <w:rPr>
          <w:sz w:val="23"/>
          <w:szCs w:val="23"/>
        </w:rPr>
        <w:t>:</w:t>
      </w:r>
      <w:proofErr w:type="gramEnd"/>
      <w:r w:rsidR="00D432B7">
        <w:rPr>
          <w:sz w:val="23"/>
          <w:szCs w:val="23"/>
        </w:rPr>
        <w:t xml:space="preserve"> </w:t>
      </w:r>
      <w:r w:rsidR="00D432B7">
        <w:rPr>
          <w:spacing w:val="5"/>
          <w:sz w:val="23"/>
          <w:szCs w:val="23"/>
          <w:lang w:val="id-ID"/>
        </w:rPr>
        <w:t>Fathiyarizq Mahendra Putra</w:t>
      </w:r>
    </w:p>
    <w:p w:rsidR="00E968DB" w:rsidRDefault="001C6D73" w:rsidP="001C6D73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 w:rsidR="00D432B7">
        <w:rPr>
          <w:sz w:val="23"/>
          <w:szCs w:val="23"/>
        </w:rPr>
        <w:t>:</w:t>
      </w:r>
      <w:proofErr w:type="gramEnd"/>
      <w:r w:rsidR="00D432B7">
        <w:rPr>
          <w:sz w:val="23"/>
          <w:szCs w:val="23"/>
        </w:rPr>
        <w:t xml:space="preserve"> </w:t>
      </w:r>
      <w:r w:rsidR="00D432B7">
        <w:rPr>
          <w:sz w:val="23"/>
          <w:szCs w:val="23"/>
          <w:lang w:val="id-ID"/>
        </w:rPr>
        <w:t>1608561008</w:t>
      </w:r>
      <w:r>
        <w:rPr>
          <w:spacing w:val="5"/>
          <w:sz w:val="23"/>
          <w:szCs w:val="23"/>
        </w:rPr>
        <w:t xml:space="preserve"> 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 w:rsidR="00D432B7">
        <w:rPr>
          <w:sz w:val="23"/>
          <w:szCs w:val="23"/>
        </w:rPr>
        <w:t>:</w:t>
      </w:r>
      <w:proofErr w:type="gramEnd"/>
      <w:r w:rsidR="00D432B7">
        <w:rPr>
          <w:sz w:val="23"/>
          <w:szCs w:val="23"/>
        </w:rPr>
        <w:t xml:space="preserve"> </w:t>
      </w:r>
      <w:r w:rsidR="00D432B7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1C6D73" w:rsidRDefault="001C6D73" w:rsidP="001C6D73">
      <w:pPr>
        <w:spacing w:before="28" w:line="265" w:lineRule="auto"/>
        <w:ind w:left="114" w:right="1854"/>
        <w:rPr>
          <w:sz w:val="23"/>
          <w:szCs w:val="23"/>
        </w:rPr>
      </w:pPr>
    </w:p>
    <w:p w:rsidR="00E968DB" w:rsidRDefault="001C6D73" w:rsidP="00D432B7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 w:rsidR="00D432B7">
        <w:rPr>
          <w:sz w:val="23"/>
          <w:szCs w:val="23"/>
        </w:rPr>
        <w:t>:</w:t>
      </w:r>
      <w:proofErr w:type="gramEnd"/>
      <w:r w:rsidR="00D432B7">
        <w:rPr>
          <w:sz w:val="23"/>
          <w:szCs w:val="23"/>
        </w:rPr>
        <w:t xml:space="preserve"> </w:t>
      </w:r>
      <w:r w:rsidR="00D432B7" w:rsidRPr="002F4D95">
        <w:rPr>
          <w:sz w:val="23"/>
          <w:szCs w:val="23"/>
        </w:rPr>
        <w:t xml:space="preserve">Drs. I </w:t>
      </w:r>
      <w:proofErr w:type="spellStart"/>
      <w:r w:rsidR="00D432B7" w:rsidRPr="002F4D95">
        <w:rPr>
          <w:sz w:val="23"/>
          <w:szCs w:val="23"/>
        </w:rPr>
        <w:t>Wayan</w:t>
      </w:r>
      <w:proofErr w:type="spellEnd"/>
      <w:r w:rsidR="00D432B7" w:rsidRPr="002F4D95">
        <w:rPr>
          <w:sz w:val="23"/>
          <w:szCs w:val="23"/>
        </w:rPr>
        <w:t xml:space="preserve"> </w:t>
      </w:r>
      <w:proofErr w:type="spellStart"/>
      <w:proofErr w:type="gramStart"/>
      <w:r w:rsidR="00D432B7" w:rsidRPr="002F4D95">
        <w:rPr>
          <w:sz w:val="23"/>
          <w:szCs w:val="23"/>
        </w:rPr>
        <w:t>Santiyasa,M</w:t>
      </w:r>
      <w:proofErr w:type="gramEnd"/>
      <w:r w:rsidR="00D432B7" w:rsidRPr="002F4D95">
        <w:rPr>
          <w:sz w:val="23"/>
          <w:szCs w:val="23"/>
        </w:rPr>
        <w:t>.Si</w:t>
      </w:r>
      <w:proofErr w:type="spellEnd"/>
      <w:r w:rsidR="00D432B7" w:rsidRPr="002F4D95">
        <w:rPr>
          <w:sz w:val="23"/>
          <w:szCs w:val="23"/>
        </w:rPr>
        <w:t>.</w:t>
      </w:r>
    </w:p>
    <w:p w:rsidR="001C6D73" w:rsidRPr="00D432B7" w:rsidRDefault="001C6D73" w:rsidP="00D432B7">
      <w:pPr>
        <w:spacing w:before="28" w:line="265" w:lineRule="auto"/>
        <w:ind w:left="114" w:right="325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 w:rsidR="00D432B7">
        <w:rPr>
          <w:sz w:val="23"/>
          <w:szCs w:val="23"/>
        </w:rPr>
        <w:t>:</w:t>
      </w:r>
      <w:proofErr w:type="gramEnd"/>
      <w:r w:rsidR="00D432B7">
        <w:rPr>
          <w:sz w:val="23"/>
          <w:szCs w:val="23"/>
        </w:rPr>
        <w:t xml:space="preserve"> </w:t>
      </w:r>
      <w:r w:rsidR="00D432B7" w:rsidRPr="001C0DC1">
        <w:rPr>
          <w:spacing w:val="5"/>
          <w:sz w:val="23"/>
          <w:szCs w:val="23"/>
        </w:rPr>
        <w:t>Ida</w:t>
      </w:r>
      <w:r w:rsidR="00D432B7">
        <w:rPr>
          <w:spacing w:val="5"/>
          <w:sz w:val="23"/>
          <w:szCs w:val="23"/>
        </w:rPr>
        <w:t xml:space="preserve"> </w:t>
      </w:r>
      <w:proofErr w:type="spellStart"/>
      <w:r w:rsidR="00D432B7">
        <w:rPr>
          <w:spacing w:val="5"/>
          <w:sz w:val="23"/>
          <w:szCs w:val="23"/>
        </w:rPr>
        <w:t>Bagus</w:t>
      </w:r>
      <w:proofErr w:type="spellEnd"/>
      <w:r w:rsidR="00D432B7">
        <w:rPr>
          <w:spacing w:val="5"/>
          <w:sz w:val="23"/>
          <w:szCs w:val="23"/>
        </w:rPr>
        <w:t xml:space="preserve"> </w:t>
      </w:r>
      <w:proofErr w:type="spellStart"/>
      <w:r w:rsidR="00D432B7">
        <w:rPr>
          <w:spacing w:val="5"/>
          <w:sz w:val="23"/>
          <w:szCs w:val="23"/>
        </w:rPr>
        <w:t>Gede</w:t>
      </w:r>
      <w:proofErr w:type="spellEnd"/>
      <w:r w:rsidR="00D432B7">
        <w:rPr>
          <w:spacing w:val="5"/>
          <w:sz w:val="23"/>
          <w:szCs w:val="23"/>
        </w:rPr>
        <w:t xml:space="preserve"> </w:t>
      </w:r>
      <w:proofErr w:type="spellStart"/>
      <w:r w:rsidR="00D432B7">
        <w:rPr>
          <w:spacing w:val="5"/>
          <w:sz w:val="23"/>
          <w:szCs w:val="23"/>
        </w:rPr>
        <w:t>Dwidasmara</w:t>
      </w:r>
      <w:proofErr w:type="spellEnd"/>
      <w:r w:rsidR="00D432B7">
        <w:rPr>
          <w:spacing w:val="5"/>
          <w:sz w:val="23"/>
          <w:szCs w:val="23"/>
        </w:rPr>
        <w:t xml:space="preserve">, </w:t>
      </w:r>
      <w:proofErr w:type="spellStart"/>
      <w:r w:rsidR="00D432B7">
        <w:rPr>
          <w:spacing w:val="5"/>
          <w:sz w:val="23"/>
          <w:szCs w:val="23"/>
        </w:rPr>
        <w:t>S.Kom</w:t>
      </w:r>
      <w:proofErr w:type="spellEnd"/>
      <w:r w:rsidR="00D432B7">
        <w:rPr>
          <w:spacing w:val="5"/>
          <w:sz w:val="23"/>
          <w:szCs w:val="23"/>
        </w:rPr>
        <w:t xml:space="preserve">., </w:t>
      </w:r>
      <w:r w:rsidR="00D432B7" w:rsidRPr="001C0DC1">
        <w:rPr>
          <w:spacing w:val="5"/>
          <w:sz w:val="23"/>
          <w:szCs w:val="23"/>
        </w:rPr>
        <w:t>M.Cs.</w:t>
      </w:r>
      <w:r>
        <w:rPr>
          <w:spacing w:val="5"/>
          <w:sz w:val="23"/>
          <w:szCs w:val="23"/>
        </w:rPr>
        <w:t xml:space="preserve"> </w:t>
      </w:r>
    </w:p>
    <w:p w:rsidR="00E968DB" w:rsidRPr="00E93ACD" w:rsidRDefault="001C6D73">
      <w:pPr>
        <w:spacing w:before="1" w:line="265" w:lineRule="auto"/>
        <w:ind w:left="114" w:right="3348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2"/>
          <w:sz w:val="23"/>
          <w:szCs w:val="23"/>
        </w:rPr>
        <w:t xml:space="preserve"> </w:t>
      </w:r>
      <w:r w:rsidR="00E93ACD">
        <w:rPr>
          <w:sz w:val="23"/>
          <w:szCs w:val="23"/>
        </w:rPr>
        <w:t>:</w:t>
      </w:r>
      <w:proofErr w:type="gramEnd"/>
      <w:r w:rsidR="00E93ACD">
        <w:rPr>
          <w:sz w:val="23"/>
          <w:szCs w:val="23"/>
        </w:rPr>
        <w:t xml:space="preserve"> 17 April 2020</w:t>
      </w:r>
    </w:p>
    <w:p w:rsidR="00E968DB" w:rsidRPr="00E93ACD" w:rsidRDefault="001C6D73">
      <w:pPr>
        <w:spacing w:before="1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9"/>
          <w:sz w:val="23"/>
          <w:szCs w:val="23"/>
        </w:rPr>
        <w:t xml:space="preserve"> </w:t>
      </w:r>
      <w:r w:rsidR="00E93ACD">
        <w:rPr>
          <w:sz w:val="23"/>
          <w:szCs w:val="23"/>
        </w:rPr>
        <w:t>:</w:t>
      </w:r>
      <w:proofErr w:type="gramEnd"/>
      <w:r w:rsidR="00E93ACD">
        <w:rPr>
          <w:sz w:val="23"/>
          <w:szCs w:val="23"/>
        </w:rPr>
        <w:t xml:space="preserve"> </w:t>
      </w:r>
      <w:r w:rsidR="00E93ACD">
        <w:rPr>
          <w:spacing w:val="5"/>
          <w:sz w:val="23"/>
          <w:szCs w:val="23"/>
        </w:rPr>
        <w:t>10.00 – 12.</w:t>
      </w:r>
      <w:r w:rsidR="00E93ACD">
        <w:rPr>
          <w:spacing w:val="5"/>
          <w:sz w:val="23"/>
          <w:szCs w:val="23"/>
          <w:lang w:val="id-ID"/>
        </w:rPr>
        <w:t>00</w:t>
      </w:r>
    </w:p>
    <w:p w:rsidR="00E968DB" w:rsidRPr="00E93ACD" w:rsidRDefault="001C6D73">
      <w:pPr>
        <w:spacing w:before="28" w:line="260" w:lineRule="exact"/>
        <w:ind w:left="114"/>
        <w:rPr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"/>
          <w:position w:val="-1"/>
          <w:sz w:val="23"/>
          <w:szCs w:val="23"/>
        </w:rPr>
        <w:t xml:space="preserve"> </w:t>
      </w:r>
      <w:r w:rsidR="00D432B7">
        <w:rPr>
          <w:position w:val="-1"/>
          <w:sz w:val="23"/>
          <w:szCs w:val="23"/>
        </w:rPr>
        <w:t>:</w:t>
      </w:r>
      <w:proofErr w:type="gramEnd"/>
      <w:r w:rsidR="00D432B7">
        <w:rPr>
          <w:position w:val="-1"/>
          <w:sz w:val="23"/>
          <w:szCs w:val="23"/>
        </w:rPr>
        <w:t xml:space="preserve"> </w:t>
      </w:r>
      <w:r w:rsidR="00E93ACD">
        <w:rPr>
          <w:position w:val="-1"/>
          <w:sz w:val="23"/>
          <w:szCs w:val="23"/>
          <w:lang w:val="id-ID"/>
        </w:rPr>
        <w:t>Ruang Sidang II</w:t>
      </w:r>
    </w:p>
    <w:p w:rsidR="00E968DB" w:rsidRDefault="00E968DB">
      <w:pPr>
        <w:spacing w:before="1" w:line="100" w:lineRule="exact"/>
        <w:rPr>
          <w:sz w:val="11"/>
          <w:szCs w:val="11"/>
        </w:rPr>
      </w:pPr>
    </w:p>
    <w:p w:rsidR="00E968DB" w:rsidRDefault="00E968D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997"/>
        <w:gridCol w:w="1496"/>
      </w:tblGrid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37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Kedudukan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26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37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Paraf</w:t>
            </w:r>
            <w:proofErr w:type="spellEnd"/>
          </w:p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D432B7">
            <w:pPr>
              <w:spacing w:before="45"/>
              <w:ind w:left="40"/>
              <w:rPr>
                <w:sz w:val="23"/>
                <w:szCs w:val="23"/>
              </w:rPr>
            </w:pPr>
            <w:r w:rsidRPr="00D432B7">
              <w:rPr>
                <w:sz w:val="23"/>
                <w:szCs w:val="23"/>
              </w:rPr>
              <w:t xml:space="preserve">Drs. I </w:t>
            </w:r>
            <w:proofErr w:type="spellStart"/>
            <w:r w:rsidRPr="00D432B7">
              <w:rPr>
                <w:sz w:val="23"/>
                <w:szCs w:val="23"/>
              </w:rPr>
              <w:t>Wayan</w:t>
            </w:r>
            <w:proofErr w:type="spellEnd"/>
            <w:r w:rsidRPr="00D432B7">
              <w:rPr>
                <w:sz w:val="23"/>
                <w:szCs w:val="23"/>
              </w:rPr>
              <w:t xml:space="preserve"> </w:t>
            </w:r>
            <w:proofErr w:type="spellStart"/>
            <w:r w:rsidRPr="00D432B7">
              <w:rPr>
                <w:sz w:val="23"/>
                <w:szCs w:val="23"/>
              </w:rPr>
              <w:t>Santiyasa,M.Si</w:t>
            </w:r>
            <w:proofErr w:type="spellEnd"/>
            <w:r w:rsidRPr="00D432B7">
              <w:rPr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D432B7">
            <w:pPr>
              <w:spacing w:before="45"/>
              <w:ind w:left="40"/>
              <w:rPr>
                <w:sz w:val="23"/>
                <w:szCs w:val="23"/>
              </w:rPr>
            </w:pPr>
            <w:r w:rsidRPr="00D432B7">
              <w:rPr>
                <w:sz w:val="23"/>
                <w:szCs w:val="23"/>
              </w:rPr>
              <w:t xml:space="preserve">Ida </w:t>
            </w:r>
            <w:proofErr w:type="spellStart"/>
            <w:r w:rsidRPr="00D432B7">
              <w:rPr>
                <w:sz w:val="23"/>
                <w:szCs w:val="23"/>
              </w:rPr>
              <w:t>Bagus</w:t>
            </w:r>
            <w:proofErr w:type="spellEnd"/>
            <w:r w:rsidRPr="00D432B7">
              <w:rPr>
                <w:sz w:val="23"/>
                <w:szCs w:val="23"/>
              </w:rPr>
              <w:t xml:space="preserve"> </w:t>
            </w:r>
            <w:proofErr w:type="spellStart"/>
            <w:r w:rsidRPr="00D432B7">
              <w:rPr>
                <w:sz w:val="23"/>
                <w:szCs w:val="23"/>
              </w:rPr>
              <w:t>Gede</w:t>
            </w:r>
            <w:proofErr w:type="spellEnd"/>
            <w:r w:rsidRPr="00D432B7">
              <w:rPr>
                <w:sz w:val="23"/>
                <w:szCs w:val="23"/>
              </w:rPr>
              <w:t xml:space="preserve"> </w:t>
            </w:r>
            <w:proofErr w:type="spellStart"/>
            <w:r w:rsidRPr="00D432B7">
              <w:rPr>
                <w:sz w:val="23"/>
                <w:szCs w:val="23"/>
              </w:rPr>
              <w:t>Dwidasmara</w:t>
            </w:r>
            <w:proofErr w:type="spellEnd"/>
            <w:r w:rsidRPr="00D432B7">
              <w:rPr>
                <w:sz w:val="23"/>
                <w:szCs w:val="23"/>
              </w:rPr>
              <w:t xml:space="preserve">, </w:t>
            </w:r>
            <w:proofErr w:type="spellStart"/>
            <w:r w:rsidRPr="00D432B7">
              <w:rPr>
                <w:sz w:val="23"/>
                <w:szCs w:val="23"/>
              </w:rPr>
              <w:t>S.Kom</w:t>
            </w:r>
            <w:proofErr w:type="spellEnd"/>
            <w:r w:rsidRPr="00D432B7">
              <w:rPr>
                <w:sz w:val="23"/>
                <w:szCs w:val="23"/>
              </w:rPr>
              <w:t>., M.Cs.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Pr="00D432B7" w:rsidRDefault="00D432B7">
            <w:pPr>
              <w:spacing w:before="45"/>
              <w:ind w:left="40"/>
              <w:rPr>
                <w:sz w:val="23"/>
                <w:szCs w:val="23"/>
              </w:rPr>
            </w:pPr>
            <w:r w:rsidRPr="00D432B7">
              <w:rPr>
                <w:sz w:val="23"/>
                <w:szCs w:val="23"/>
                <w:u w:color="000000"/>
                <w:lang w:val="id-ID"/>
              </w:rPr>
              <w:t xml:space="preserve">Dr. </w:t>
            </w:r>
            <w:r w:rsidRPr="00D432B7">
              <w:rPr>
                <w:sz w:val="23"/>
                <w:szCs w:val="23"/>
                <w:u w:color="000000"/>
              </w:rPr>
              <w:t xml:space="preserve">Ir. I </w:t>
            </w:r>
            <w:proofErr w:type="spellStart"/>
            <w:r w:rsidRPr="00D432B7">
              <w:rPr>
                <w:sz w:val="23"/>
                <w:szCs w:val="23"/>
                <w:u w:color="000000"/>
              </w:rPr>
              <w:t>Ketut</w:t>
            </w:r>
            <w:proofErr w:type="spellEnd"/>
            <w:r w:rsidRPr="00D432B7">
              <w:rPr>
                <w:sz w:val="23"/>
                <w:szCs w:val="23"/>
                <w:u w:color="000000"/>
              </w:rPr>
              <w:t xml:space="preserve"> </w:t>
            </w:r>
            <w:proofErr w:type="spellStart"/>
            <w:r w:rsidRPr="00D432B7">
              <w:rPr>
                <w:sz w:val="23"/>
                <w:szCs w:val="23"/>
                <w:u w:color="000000"/>
              </w:rPr>
              <w:t>Gede</w:t>
            </w:r>
            <w:proofErr w:type="spellEnd"/>
            <w:r w:rsidRPr="00D432B7">
              <w:rPr>
                <w:sz w:val="23"/>
                <w:szCs w:val="23"/>
                <w:u w:color="000000"/>
              </w:rPr>
              <w:t xml:space="preserve"> </w:t>
            </w:r>
            <w:proofErr w:type="spellStart"/>
            <w:r w:rsidRPr="00D432B7">
              <w:rPr>
                <w:sz w:val="23"/>
                <w:szCs w:val="23"/>
                <w:u w:color="000000"/>
              </w:rPr>
              <w:t>Suhartana</w:t>
            </w:r>
            <w:proofErr w:type="spellEnd"/>
            <w:r w:rsidRPr="00D432B7">
              <w:rPr>
                <w:sz w:val="23"/>
                <w:szCs w:val="23"/>
                <w:u w:color="000000"/>
              </w:rPr>
              <w:t xml:space="preserve">, </w:t>
            </w:r>
            <w:proofErr w:type="spellStart"/>
            <w:r w:rsidRPr="00D432B7">
              <w:rPr>
                <w:sz w:val="23"/>
                <w:szCs w:val="23"/>
                <w:u w:color="000000"/>
              </w:rPr>
              <w:t>S.Kom</w:t>
            </w:r>
            <w:proofErr w:type="spellEnd"/>
            <w:r w:rsidRPr="00D432B7">
              <w:rPr>
                <w:sz w:val="23"/>
                <w:szCs w:val="23"/>
                <w:u w:color="000000"/>
              </w:rPr>
              <w:t xml:space="preserve">, </w:t>
            </w:r>
            <w:proofErr w:type="spellStart"/>
            <w:r w:rsidRPr="00D432B7">
              <w:rPr>
                <w:sz w:val="23"/>
                <w:szCs w:val="23"/>
                <w:u w:color="000000"/>
              </w:rPr>
              <w:t>M.Kom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Ketua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Pr="00D432B7" w:rsidRDefault="00D432B7">
            <w:pPr>
              <w:spacing w:before="45"/>
              <w:ind w:left="40"/>
              <w:rPr>
                <w:sz w:val="23"/>
                <w:szCs w:val="23"/>
              </w:rPr>
            </w:pPr>
            <w:r w:rsidRPr="00D432B7">
              <w:rPr>
                <w:sz w:val="24"/>
                <w:szCs w:val="24"/>
                <w:lang w:val="id-ID"/>
              </w:rPr>
              <w:t>I Komang Ari Mogi, S.Kom., M.Kom.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Sekretaris</w:t>
            </w:r>
            <w:proofErr w:type="spellEnd"/>
            <w:r>
              <w:rPr>
                <w:spacing w:val="10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5365E4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 w:rsidRPr="005365E4">
              <w:rPr>
                <w:sz w:val="23"/>
                <w:szCs w:val="23"/>
              </w:rPr>
              <w:t>Cokorda</w:t>
            </w:r>
            <w:proofErr w:type="spellEnd"/>
            <w:r w:rsidRPr="005365E4">
              <w:rPr>
                <w:sz w:val="23"/>
                <w:szCs w:val="23"/>
              </w:rPr>
              <w:t xml:space="preserve"> Rai </w:t>
            </w:r>
            <w:proofErr w:type="spellStart"/>
            <w:r w:rsidRPr="005365E4">
              <w:rPr>
                <w:sz w:val="23"/>
                <w:szCs w:val="23"/>
              </w:rPr>
              <w:t>Adi</w:t>
            </w:r>
            <w:proofErr w:type="spellEnd"/>
            <w:r w:rsidRPr="005365E4">
              <w:rPr>
                <w:sz w:val="23"/>
                <w:szCs w:val="23"/>
              </w:rPr>
              <w:t xml:space="preserve"> Pramartha,ST.MM.PhD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Anggota</w:t>
            </w:r>
            <w:proofErr w:type="spellEnd"/>
            <w:r>
              <w:rPr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Total</w:t>
            </w:r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  <w:tr w:rsidR="00E968DB">
        <w:trPr>
          <w:trHeight w:hRule="exact" w:val="389"/>
        </w:trPr>
        <w:tc>
          <w:tcPr>
            <w:tcW w:w="7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1C6D73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Rata-rata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</w:rPr>
              <w:t>Nilai</w:t>
            </w:r>
            <w:proofErr w:type="spellEnd"/>
            <w:r>
              <w:rPr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(RN)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68DB" w:rsidRDefault="00E968DB"/>
        </w:tc>
      </w:tr>
    </w:tbl>
    <w:p w:rsidR="00E968DB" w:rsidRDefault="00E968DB">
      <w:pPr>
        <w:sectPr w:rsidR="00E968D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E968DB" w:rsidRDefault="001C6D73">
      <w:pPr>
        <w:spacing w:line="260" w:lineRule="exact"/>
        <w:ind w:left="114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lastRenderedPageBreak/>
        <w:t>Keterangan</w:t>
      </w:r>
      <w:proofErr w:type="spellEnd"/>
    </w:p>
    <w:p w:rsidR="00E968DB" w:rsidRDefault="001C6D73">
      <w:pPr>
        <w:spacing w:before="31"/>
        <w:ind w:left="114"/>
        <w:rPr>
          <w:sz w:val="23"/>
          <w:szCs w:val="23"/>
        </w:rPr>
      </w:pPr>
      <w:r>
        <w:rPr>
          <w:noProof/>
          <w:lang w:val="en-GB" w:eastAsia="ja-JP"/>
        </w:rPr>
        <w:drawing>
          <wp:inline distT="0" distB="0" distL="0" distR="0">
            <wp:extent cx="123825" cy="12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&gt;=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Nilai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Akhir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A</w:t>
      </w:r>
    </w:p>
    <w:p w:rsidR="00E968DB" w:rsidRDefault="001C6D73">
      <w:pPr>
        <w:spacing w:before="28"/>
        <w:ind w:left="114"/>
        <w:rPr>
          <w:sz w:val="23"/>
          <w:szCs w:val="23"/>
        </w:rPr>
      </w:pPr>
      <w:r>
        <w:rPr>
          <w:noProof/>
          <w:lang w:val="en-GB" w:eastAsia="ja-JP"/>
        </w:rPr>
        <w:drawing>
          <wp:inline distT="0" distB="0" distL="0" distR="0">
            <wp:extent cx="123825" cy="12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proofErr w:type="spellStart"/>
      <w:r>
        <w:rPr>
          <w:position w:val="1"/>
          <w:sz w:val="23"/>
          <w:szCs w:val="23"/>
        </w:rPr>
        <w:t>Jika</w:t>
      </w:r>
      <w:proofErr w:type="spellEnd"/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</w:t>
      </w:r>
      <w:r>
        <w:rPr>
          <w:spacing w:val="3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&lt;=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80,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Nilai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Akhir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r>
        <w:rPr>
          <w:w w:val="101"/>
          <w:position w:val="1"/>
          <w:sz w:val="23"/>
          <w:szCs w:val="23"/>
        </w:rPr>
        <w:t>B</w:t>
      </w:r>
    </w:p>
    <w:p w:rsidR="00E968DB" w:rsidRDefault="001C6D73">
      <w:pPr>
        <w:spacing w:before="28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drawing>
          <wp:inline distT="0" distB="0" distL="0" distR="0">
            <wp:extent cx="123825" cy="12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proofErr w:type="spellStart"/>
      <w:r>
        <w:rPr>
          <w:position w:val="1"/>
          <w:sz w:val="23"/>
          <w:szCs w:val="23"/>
        </w:rPr>
        <w:t>Jika</w:t>
      </w:r>
      <w:proofErr w:type="spellEnd"/>
      <w:r>
        <w:rPr>
          <w:spacing w:val="5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RN</w:t>
      </w:r>
      <w:r>
        <w:rPr>
          <w:spacing w:val="4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&lt;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70,</w:t>
      </w:r>
      <w:r>
        <w:rPr>
          <w:spacing w:val="4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Mengulang</w:t>
      </w:r>
      <w:proofErr w:type="spellEnd"/>
      <w:r>
        <w:rPr>
          <w:spacing w:val="11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Ujian</w:t>
      </w:r>
      <w:proofErr w:type="spellEnd"/>
      <w:r>
        <w:rPr>
          <w:spacing w:val="6"/>
          <w:position w:val="1"/>
          <w:sz w:val="23"/>
          <w:szCs w:val="23"/>
        </w:rPr>
        <w:t xml:space="preserve"> </w:t>
      </w:r>
      <w:proofErr w:type="spellStart"/>
      <w:r>
        <w:rPr>
          <w:position w:val="1"/>
          <w:sz w:val="23"/>
          <w:szCs w:val="23"/>
        </w:rPr>
        <w:t>Tugas</w:t>
      </w:r>
      <w:proofErr w:type="spellEnd"/>
      <w:r>
        <w:rPr>
          <w:spacing w:val="7"/>
          <w:position w:val="1"/>
          <w:sz w:val="23"/>
          <w:szCs w:val="23"/>
        </w:rPr>
        <w:t xml:space="preserve"> </w:t>
      </w:r>
      <w:proofErr w:type="spellStart"/>
      <w:r>
        <w:rPr>
          <w:w w:val="101"/>
          <w:position w:val="1"/>
          <w:sz w:val="23"/>
          <w:szCs w:val="23"/>
        </w:rPr>
        <w:t>Akhir</w:t>
      </w:r>
      <w:proofErr w:type="spellEnd"/>
    </w:p>
    <w:p w:rsidR="00E968DB" w:rsidRDefault="001C6D73">
      <w:pPr>
        <w:spacing w:before="7" w:line="160" w:lineRule="exact"/>
        <w:rPr>
          <w:sz w:val="16"/>
          <w:szCs w:val="16"/>
        </w:rPr>
      </w:pPr>
      <w:r>
        <w:br w:type="column"/>
      </w: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Pr="00E93ACD" w:rsidRDefault="001C6D73">
      <w:pPr>
        <w:ind w:left="512" w:right="1388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E93ACD">
        <w:rPr>
          <w:spacing w:val="10"/>
          <w:sz w:val="23"/>
          <w:szCs w:val="23"/>
          <w:lang w:val="id-ID"/>
        </w:rPr>
        <w:t>17 April 2020</w:t>
      </w:r>
    </w:p>
    <w:p w:rsidR="00E968DB" w:rsidRDefault="001C6D73">
      <w:pPr>
        <w:spacing w:before="28"/>
        <w:ind w:left="610" w:right="1486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Akhir</w:t>
      </w:r>
      <w:proofErr w:type="spellEnd"/>
    </w:p>
    <w:p w:rsidR="00E968DB" w:rsidRDefault="001C6D73">
      <w:pPr>
        <w:spacing w:before="28"/>
        <w:ind w:left="1883" w:right="2759"/>
        <w:jc w:val="center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Ketua</w:t>
      </w:r>
      <w:proofErr w:type="spellEnd"/>
      <w:r>
        <w:rPr>
          <w:w w:val="101"/>
          <w:sz w:val="23"/>
          <w:szCs w:val="23"/>
        </w:rPr>
        <w:t>,</w:t>
      </w:r>
    </w:p>
    <w:p w:rsidR="00E968DB" w:rsidRDefault="00E968DB">
      <w:pPr>
        <w:spacing w:before="6" w:line="100" w:lineRule="exact"/>
        <w:rPr>
          <w:sz w:val="10"/>
          <w:szCs w:val="10"/>
        </w:rPr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E968DB">
      <w:pPr>
        <w:spacing w:line="200" w:lineRule="exact"/>
      </w:pPr>
    </w:p>
    <w:p w:rsidR="00E968DB" w:rsidRDefault="001C6D73">
      <w:pPr>
        <w:ind w:left="-40" w:right="836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Gusti</w:t>
      </w:r>
      <w:proofErr w:type="spellEnd"/>
      <w:r>
        <w:rPr>
          <w:spacing w:val="6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Ngurah</w:t>
      </w:r>
      <w:proofErr w:type="spellEnd"/>
      <w:r>
        <w:rPr>
          <w:spacing w:val="7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Anom</w:t>
      </w:r>
      <w:proofErr w:type="spellEnd"/>
      <w:r>
        <w:rPr>
          <w:spacing w:val="6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Cahyadi</w:t>
      </w:r>
      <w:proofErr w:type="spellEnd"/>
      <w:r>
        <w:rPr>
          <w:spacing w:val="8"/>
          <w:sz w:val="23"/>
          <w:szCs w:val="23"/>
          <w:u w:val="single" w:color="000000"/>
        </w:rPr>
        <w:t xml:space="preserve"> </w:t>
      </w:r>
      <w:proofErr w:type="spellStart"/>
      <w:proofErr w:type="gramStart"/>
      <w:r>
        <w:rPr>
          <w:w w:val="101"/>
          <w:sz w:val="23"/>
          <w:szCs w:val="23"/>
          <w:u w:val="single" w:color="000000"/>
        </w:rPr>
        <w:t>Putra,S.T.</w:t>
      </w:r>
      <w:proofErr w:type="gramEnd"/>
      <w:r>
        <w:rPr>
          <w:w w:val="101"/>
          <w:sz w:val="23"/>
          <w:szCs w:val="23"/>
          <w:u w:val="single" w:color="000000"/>
        </w:rPr>
        <w:t>,M.Cs</w:t>
      </w:r>
      <w:proofErr w:type="spellEnd"/>
    </w:p>
    <w:p w:rsidR="00E968DB" w:rsidRDefault="001C6D73">
      <w:pPr>
        <w:spacing w:before="28" w:line="260" w:lineRule="exact"/>
        <w:ind w:left="892" w:right="1768"/>
        <w:jc w:val="center"/>
        <w:rPr>
          <w:sz w:val="23"/>
          <w:szCs w:val="23"/>
        </w:rPr>
        <w:sectPr w:rsidR="00E968D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4604" w:space="261"/>
            <w:col w:w="5335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198403172019031005</w:t>
      </w:r>
    </w:p>
    <w:p w:rsidR="00E968DB" w:rsidRDefault="00E968DB">
      <w:pPr>
        <w:spacing w:before="11" w:line="280" w:lineRule="exact"/>
        <w:rPr>
          <w:sz w:val="28"/>
          <w:szCs w:val="28"/>
        </w:rPr>
      </w:pPr>
    </w:p>
    <w:p w:rsidR="00E968DB" w:rsidRDefault="001C6D73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E968D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60594"/>
    <w:multiLevelType w:val="multilevel"/>
    <w:tmpl w:val="383CE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DB"/>
    <w:rsid w:val="001C6D73"/>
    <w:rsid w:val="005365E4"/>
    <w:rsid w:val="007213D1"/>
    <w:rsid w:val="008413A1"/>
    <w:rsid w:val="00D432B7"/>
    <w:rsid w:val="00E93ACD"/>
    <w:rsid w:val="00E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7E5D3-886D-4716-8897-CEB2F607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7</cp:revision>
  <dcterms:created xsi:type="dcterms:W3CDTF">2019-10-09T06:01:00Z</dcterms:created>
  <dcterms:modified xsi:type="dcterms:W3CDTF">2020-04-10T02:55:00Z</dcterms:modified>
</cp:coreProperties>
</file>