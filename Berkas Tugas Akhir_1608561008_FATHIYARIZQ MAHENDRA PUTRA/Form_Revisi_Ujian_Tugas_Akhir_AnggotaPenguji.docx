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en-GB"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5274E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E235C2">
        <w:rPr>
          <w:sz w:val="27"/>
          <w:szCs w:val="27"/>
        </w:rPr>
        <w:t>KEMENT</w:t>
      </w:r>
      <w:r w:rsidR="00F34402">
        <w:rPr>
          <w:sz w:val="27"/>
          <w:szCs w:val="27"/>
        </w:rPr>
        <w:t xml:space="preserve">ERIAN </w:t>
      </w:r>
      <w:r w:rsidR="00E235C2">
        <w:rPr>
          <w:sz w:val="27"/>
          <w:szCs w:val="27"/>
        </w:rPr>
        <w:t>PENDIDIKAN</w:t>
      </w:r>
      <w:r w:rsidR="00F34402">
        <w:rPr>
          <w:sz w:val="27"/>
          <w:szCs w:val="27"/>
        </w:rPr>
        <w:t xml:space="preserve"> DAN KEBUDAYAAN</w:t>
      </w:r>
      <w:r w:rsidR="00E235C2">
        <w:rPr>
          <w:sz w:val="27"/>
          <w:szCs w:val="27"/>
        </w:rPr>
        <w:t xml:space="preserve"> UNIVERSITAS UDAYANA</w:t>
      </w:r>
    </w:p>
    <w:p w:rsidR="001275F9" w:rsidRDefault="00E235C2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566FFE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E235C2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E235C2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E235C2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Pr="008226D3" w:rsidRDefault="00E235C2">
      <w:pPr>
        <w:spacing w:before="33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8226D3">
        <w:rPr>
          <w:spacing w:val="-10"/>
          <w:sz w:val="23"/>
          <w:szCs w:val="23"/>
          <w:lang w:val="id-ID"/>
        </w:rPr>
        <w:t>Fathiyarizq Mahendra Putra</w:t>
      </w:r>
    </w:p>
    <w:p w:rsidR="001275F9" w:rsidRPr="008226D3" w:rsidRDefault="00E235C2" w:rsidP="00476EF7">
      <w:pPr>
        <w:spacing w:before="28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8226D3">
        <w:rPr>
          <w:spacing w:val="-10"/>
          <w:sz w:val="23"/>
          <w:szCs w:val="23"/>
          <w:lang w:val="id-ID"/>
        </w:rPr>
        <w:t>1608561008</w:t>
      </w:r>
    </w:p>
    <w:p w:rsidR="00476EF7" w:rsidRDefault="00E235C2" w:rsidP="008226D3">
      <w:pPr>
        <w:spacing w:before="28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8226D3"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8226D3" w:rsidRPr="008226D3" w:rsidRDefault="008226D3" w:rsidP="008226D3">
      <w:pPr>
        <w:spacing w:before="28"/>
        <w:ind w:left="114"/>
        <w:rPr>
          <w:sz w:val="23"/>
          <w:szCs w:val="23"/>
          <w:lang w:val="id-ID"/>
        </w:rPr>
      </w:pPr>
    </w:p>
    <w:p w:rsidR="001275F9" w:rsidRPr="00D64F3D" w:rsidRDefault="00E235C2" w:rsidP="00476EF7">
      <w:pPr>
        <w:spacing w:before="28" w:line="265" w:lineRule="auto"/>
        <w:ind w:right="4969" w:firstLine="107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D64F3D">
        <w:rPr>
          <w:spacing w:val="-10"/>
          <w:sz w:val="23"/>
          <w:szCs w:val="23"/>
          <w:lang w:val="id-ID"/>
        </w:rPr>
        <w:t>17 April 2020</w:t>
      </w:r>
    </w:p>
    <w:p w:rsidR="001275F9" w:rsidRPr="00D64F3D" w:rsidRDefault="00E235C2">
      <w:pPr>
        <w:spacing w:before="1"/>
        <w:ind w:left="107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D64F3D">
        <w:rPr>
          <w:spacing w:val="-10"/>
          <w:sz w:val="23"/>
          <w:szCs w:val="23"/>
          <w:lang w:val="id-ID"/>
        </w:rPr>
        <w:t>10.00 – 12.00</w:t>
      </w:r>
    </w:p>
    <w:p w:rsidR="001275F9" w:rsidRPr="00D64F3D" w:rsidRDefault="00E235C2">
      <w:pPr>
        <w:spacing w:before="28" w:line="260" w:lineRule="exact"/>
        <w:ind w:left="107"/>
        <w:rPr>
          <w:w w:val="101"/>
          <w:position w:val="-1"/>
          <w:sz w:val="23"/>
          <w:szCs w:val="23"/>
          <w:lang w:val="id-ID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r w:rsidR="00D64F3D">
        <w:rPr>
          <w:spacing w:val="-10"/>
          <w:position w:val="-1"/>
          <w:sz w:val="23"/>
          <w:szCs w:val="23"/>
          <w:lang w:val="id-ID"/>
        </w:rPr>
        <w:t>Ruang Sidang II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879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Halaman</w:t>
            </w:r>
            <w:proofErr w:type="spellEnd"/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E235C2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Perbaikan</w:t>
            </w:r>
            <w:proofErr w:type="spellEnd"/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Pr="00D64F3D" w:rsidRDefault="00E235C2">
      <w:pPr>
        <w:spacing w:line="260" w:lineRule="exact"/>
        <w:ind w:left="6719" w:right="1166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D64F3D">
        <w:rPr>
          <w:spacing w:val="10"/>
          <w:sz w:val="23"/>
          <w:szCs w:val="23"/>
          <w:lang w:val="id-ID"/>
        </w:rPr>
        <w:t>17 April 2020</w:t>
      </w:r>
    </w:p>
    <w:p w:rsidR="001275F9" w:rsidRDefault="00E235C2">
      <w:pPr>
        <w:spacing w:before="28" w:line="260" w:lineRule="exact"/>
        <w:ind w:right="2217"/>
        <w:jc w:val="right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Anggota</w:t>
      </w:r>
      <w:proofErr w:type="spellEnd"/>
      <w:r w:rsidR="00F30F76">
        <w:rPr>
          <w:position w:val="-1"/>
          <w:sz w:val="23"/>
          <w:szCs w:val="23"/>
        </w:rPr>
        <w:t xml:space="preserve"> </w:t>
      </w:r>
      <w:proofErr w:type="spellStart"/>
      <w:r w:rsidR="00F30F76">
        <w:rPr>
          <w:position w:val="-1"/>
          <w:sz w:val="23"/>
          <w:szCs w:val="23"/>
        </w:rPr>
        <w:t>Penguji</w:t>
      </w:r>
      <w:proofErr w:type="spellEnd"/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E235C2">
      <w:pPr>
        <w:ind w:left="107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  <w:r>
        <w:rPr>
          <w:w w:val="101"/>
          <w:sz w:val="23"/>
          <w:szCs w:val="23"/>
        </w:rPr>
        <w:t>:</w:t>
      </w:r>
    </w:p>
    <w:p w:rsidR="001275F9" w:rsidRDefault="00E235C2">
      <w:pPr>
        <w:spacing w:before="28" w:line="260" w:lineRule="exact"/>
        <w:ind w:left="107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Tanda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tangan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diberikan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jika</w:t>
      </w:r>
      <w:proofErr w:type="spellEnd"/>
      <w:r>
        <w:rPr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perbaikan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telah</w:t>
      </w:r>
      <w:proofErr w:type="spellEnd"/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diterima</w:t>
      </w:r>
      <w:proofErr w:type="spellEnd"/>
    </w:p>
    <w:p w:rsidR="008226D3" w:rsidRDefault="00E235C2" w:rsidP="00566FFE">
      <w:pPr>
        <w:spacing w:before="28"/>
        <w:ind w:firstLine="107"/>
        <w:rPr>
          <w:sz w:val="23"/>
          <w:szCs w:val="23"/>
          <w:u w:val="single" w:color="000000"/>
        </w:rPr>
      </w:pPr>
      <w:r>
        <w:br w:type="column"/>
      </w:r>
      <w:proofErr w:type="spellStart"/>
      <w:r w:rsidR="00D64F3D" w:rsidRPr="00D64F3D">
        <w:rPr>
          <w:sz w:val="23"/>
          <w:szCs w:val="23"/>
          <w:u w:val="single" w:color="000000"/>
        </w:rPr>
        <w:lastRenderedPageBreak/>
        <w:t>Cokorda</w:t>
      </w:r>
      <w:proofErr w:type="spellEnd"/>
      <w:r w:rsidR="00D64F3D" w:rsidRPr="00D64F3D">
        <w:rPr>
          <w:sz w:val="23"/>
          <w:szCs w:val="23"/>
          <w:u w:val="single" w:color="000000"/>
        </w:rPr>
        <w:t xml:space="preserve"> Rai </w:t>
      </w:r>
      <w:proofErr w:type="spellStart"/>
      <w:r w:rsidR="00D64F3D" w:rsidRPr="00D64F3D">
        <w:rPr>
          <w:sz w:val="23"/>
          <w:szCs w:val="23"/>
          <w:u w:val="single" w:color="000000"/>
        </w:rPr>
        <w:t>Adi</w:t>
      </w:r>
      <w:proofErr w:type="spellEnd"/>
      <w:r w:rsidR="00D64F3D" w:rsidRPr="00D64F3D">
        <w:rPr>
          <w:sz w:val="23"/>
          <w:szCs w:val="23"/>
          <w:u w:val="single" w:color="000000"/>
        </w:rPr>
        <w:t xml:space="preserve"> </w:t>
      </w:r>
      <w:proofErr w:type="spellStart"/>
      <w:r w:rsidR="00D64F3D" w:rsidRPr="00D64F3D">
        <w:rPr>
          <w:sz w:val="23"/>
          <w:szCs w:val="23"/>
          <w:u w:val="single" w:color="000000"/>
        </w:rPr>
        <w:t>Pramartha,ST.MM.PhD</w:t>
      </w:r>
      <w:proofErr w:type="spellEnd"/>
    </w:p>
    <w:p w:rsidR="008226D3" w:rsidRPr="008226D3" w:rsidRDefault="00E235C2" w:rsidP="008226D3">
      <w:pPr>
        <w:spacing w:before="33"/>
        <w:ind w:left="-38" w:right="649"/>
        <w:jc w:val="center"/>
        <w:rPr>
          <w:spacing w:val="5"/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D64F3D" w:rsidRPr="00D64F3D">
        <w:rPr>
          <w:spacing w:val="5"/>
          <w:sz w:val="23"/>
          <w:szCs w:val="23"/>
        </w:rPr>
        <w:t>197806212006041002</w:t>
      </w:r>
    </w:p>
    <w:p w:rsidR="001275F9" w:rsidRPr="008226D3" w:rsidRDefault="001275F9" w:rsidP="008226D3">
      <w:pPr>
        <w:spacing w:before="33"/>
        <w:ind w:left="-38" w:right="649"/>
        <w:jc w:val="center"/>
        <w:rPr>
          <w:spacing w:val="5"/>
          <w:sz w:val="23"/>
          <w:szCs w:val="23"/>
        </w:rPr>
        <w:sectPr w:rsidR="001275F9" w:rsidRPr="008226D3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E235C2">
      <w:pPr>
        <w:spacing w:before="33"/>
        <w:ind w:left="212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237BE2"/>
    <w:rsid w:val="00457EAA"/>
    <w:rsid w:val="00460B79"/>
    <w:rsid w:val="00476EF7"/>
    <w:rsid w:val="00566FFE"/>
    <w:rsid w:val="008226D3"/>
    <w:rsid w:val="00BA4CAC"/>
    <w:rsid w:val="00D64F3D"/>
    <w:rsid w:val="00E235C2"/>
    <w:rsid w:val="00F30F76"/>
    <w:rsid w:val="00F34402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A5CE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9</cp:revision>
  <dcterms:created xsi:type="dcterms:W3CDTF">2019-10-09T05:34:00Z</dcterms:created>
  <dcterms:modified xsi:type="dcterms:W3CDTF">2020-04-10T02:45:00Z</dcterms:modified>
</cp:coreProperties>
</file>