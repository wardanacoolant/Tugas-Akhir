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E647C5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393786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en-GB" w:eastAsia="ja-JP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7F4AC4" w:rsidRPr="002F4D95" w:rsidRDefault="007F4AC4" w:rsidP="007F4AC4">
      <w:pPr>
        <w:spacing w:before="33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</w:t>
      </w:r>
      <w:proofErr w:type="gramStart"/>
      <w:r>
        <w:rPr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  <w:lang w:val="id-ID"/>
        </w:rPr>
        <w:t>Fathiyarizq Mahendra Putra</w:t>
      </w:r>
    </w:p>
    <w:p w:rsidR="007F4AC4" w:rsidRPr="001C0DC1" w:rsidRDefault="007F4AC4" w:rsidP="007F4AC4">
      <w:pPr>
        <w:spacing w:before="28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 xml:space="preserve">NIM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  <w:lang w:val="id-ID"/>
        </w:rPr>
        <w:t>1608561008</w:t>
      </w:r>
    </w:p>
    <w:p w:rsidR="007F4AC4" w:rsidRDefault="007F4AC4" w:rsidP="007F4AC4">
      <w:pPr>
        <w:spacing w:before="28"/>
        <w:ind w:left="114"/>
        <w:rPr>
          <w:sz w:val="23"/>
          <w:szCs w:val="23"/>
        </w:rPr>
      </w:pPr>
    </w:p>
    <w:p w:rsidR="007F4AC4" w:rsidRDefault="007F4AC4" w:rsidP="007F4AC4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 w:rsidRPr="002F4D95">
        <w:t xml:space="preserve"> </w:t>
      </w:r>
      <w:r w:rsidRPr="002F4D95">
        <w:rPr>
          <w:sz w:val="23"/>
          <w:szCs w:val="23"/>
        </w:rPr>
        <w:t xml:space="preserve">Drs. I </w:t>
      </w:r>
      <w:proofErr w:type="spellStart"/>
      <w:r w:rsidRPr="002F4D95">
        <w:rPr>
          <w:sz w:val="23"/>
          <w:szCs w:val="23"/>
        </w:rPr>
        <w:t>Wayan</w:t>
      </w:r>
      <w:proofErr w:type="spellEnd"/>
      <w:r w:rsidRPr="002F4D95">
        <w:rPr>
          <w:sz w:val="23"/>
          <w:szCs w:val="23"/>
        </w:rPr>
        <w:t xml:space="preserve"> </w:t>
      </w:r>
      <w:proofErr w:type="spellStart"/>
      <w:proofErr w:type="gramStart"/>
      <w:r w:rsidRPr="002F4D95">
        <w:rPr>
          <w:sz w:val="23"/>
          <w:szCs w:val="23"/>
        </w:rPr>
        <w:t>Santiyasa,M</w:t>
      </w:r>
      <w:proofErr w:type="gramEnd"/>
      <w:r w:rsidRPr="002F4D95">
        <w:rPr>
          <w:sz w:val="23"/>
          <w:szCs w:val="23"/>
        </w:rPr>
        <w:t>.Si</w:t>
      </w:r>
      <w:proofErr w:type="spellEnd"/>
      <w:r w:rsidRPr="002F4D95">
        <w:rPr>
          <w:sz w:val="23"/>
          <w:szCs w:val="23"/>
        </w:rPr>
        <w:t>.</w:t>
      </w:r>
    </w:p>
    <w:p w:rsidR="007F4AC4" w:rsidRPr="002F4D95" w:rsidRDefault="007F4AC4" w:rsidP="007F4AC4">
      <w:pPr>
        <w:spacing w:before="28" w:line="265" w:lineRule="auto"/>
        <w:ind w:left="114" w:right="3658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  <w:lang w:val="id-ID"/>
        </w:rPr>
        <w:t xml:space="preserve"> </w:t>
      </w:r>
      <w:r w:rsidRPr="001C0DC1">
        <w:rPr>
          <w:spacing w:val="5"/>
          <w:sz w:val="23"/>
          <w:szCs w:val="23"/>
        </w:rPr>
        <w:t>Ida</w:t>
      </w:r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5"/>
          <w:sz w:val="23"/>
          <w:szCs w:val="23"/>
        </w:rPr>
        <w:t>Bagus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5"/>
          <w:sz w:val="23"/>
          <w:szCs w:val="23"/>
        </w:rPr>
        <w:t>Gede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5"/>
          <w:sz w:val="23"/>
          <w:szCs w:val="23"/>
        </w:rPr>
        <w:t>Dwidasmara</w:t>
      </w:r>
      <w:proofErr w:type="spellEnd"/>
      <w:r>
        <w:rPr>
          <w:spacing w:val="5"/>
          <w:sz w:val="23"/>
          <w:szCs w:val="23"/>
        </w:rPr>
        <w:t xml:space="preserve">, </w:t>
      </w:r>
      <w:proofErr w:type="spellStart"/>
      <w:r>
        <w:rPr>
          <w:spacing w:val="5"/>
          <w:sz w:val="23"/>
          <w:szCs w:val="23"/>
        </w:rPr>
        <w:t>S.Kom</w:t>
      </w:r>
      <w:proofErr w:type="spellEnd"/>
      <w:r>
        <w:rPr>
          <w:spacing w:val="5"/>
          <w:sz w:val="23"/>
          <w:szCs w:val="23"/>
        </w:rPr>
        <w:t xml:space="preserve">., </w:t>
      </w:r>
      <w:r w:rsidRPr="001C0DC1">
        <w:rPr>
          <w:spacing w:val="5"/>
          <w:sz w:val="23"/>
          <w:szCs w:val="23"/>
        </w:rPr>
        <w:t>M.Cs.</w:t>
      </w:r>
    </w:p>
    <w:p w:rsidR="007F4AC4" w:rsidRPr="001C0DC1" w:rsidRDefault="007F4AC4" w:rsidP="007F4AC4">
      <w:pPr>
        <w:spacing w:before="28"/>
        <w:ind w:left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  <w:lang w:val="id-ID"/>
        </w:rPr>
        <w:t>Sebaran Lokasi Pengguna Twitter Bedasarkan Sentimen Terhadap Opini Pemindahan Ibukota Republik Indonesia</w:t>
      </w:r>
    </w:p>
    <w:p w:rsidR="007F4AC4" w:rsidRPr="002F4D95" w:rsidRDefault="007F4AC4" w:rsidP="007F4AC4">
      <w:pPr>
        <w:spacing w:before="1"/>
        <w:ind w:left="114"/>
        <w:rPr>
          <w:sz w:val="23"/>
          <w:szCs w:val="23"/>
          <w:lang w:val="id-ID"/>
        </w:rPr>
      </w:pPr>
    </w:p>
    <w:p w:rsidR="007F4AC4" w:rsidRDefault="007F4AC4" w:rsidP="007F4AC4">
      <w:pPr>
        <w:spacing w:before="28" w:line="265" w:lineRule="auto"/>
        <w:ind w:right="3126" w:firstLine="114"/>
        <w:rPr>
          <w:sz w:val="23"/>
          <w:szCs w:val="23"/>
        </w:rPr>
      </w:pPr>
    </w:p>
    <w:p w:rsidR="007F4AC4" w:rsidRPr="00393786" w:rsidRDefault="007F4AC4" w:rsidP="007F4AC4">
      <w:pPr>
        <w:spacing w:before="28" w:line="265" w:lineRule="auto"/>
        <w:ind w:right="3126" w:firstLine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</w:t>
      </w:r>
      <w:proofErr w:type="gramStart"/>
      <w:r>
        <w:rPr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393786">
        <w:rPr>
          <w:spacing w:val="-22"/>
          <w:sz w:val="23"/>
          <w:szCs w:val="23"/>
          <w:lang w:val="id-ID"/>
        </w:rPr>
        <w:t>17 April 2020</w:t>
      </w:r>
    </w:p>
    <w:p w:rsidR="007F4AC4" w:rsidRPr="00393786" w:rsidRDefault="007F4AC4" w:rsidP="007F4AC4">
      <w:pPr>
        <w:spacing w:before="1"/>
        <w:ind w:left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393786">
        <w:rPr>
          <w:spacing w:val="-22"/>
          <w:sz w:val="23"/>
          <w:szCs w:val="23"/>
          <w:lang w:val="id-ID"/>
        </w:rPr>
        <w:t>10.00 – 12.00</w:t>
      </w:r>
    </w:p>
    <w:p w:rsidR="007F4AC4" w:rsidRPr="00393786" w:rsidRDefault="007F4AC4" w:rsidP="007F4AC4">
      <w:pPr>
        <w:spacing w:before="28" w:line="260" w:lineRule="exact"/>
        <w:ind w:left="114"/>
        <w:rPr>
          <w:sz w:val="23"/>
          <w:szCs w:val="23"/>
          <w:lang w:val="id-ID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22"/>
          <w:position w:val="-1"/>
          <w:sz w:val="23"/>
          <w:szCs w:val="23"/>
        </w:rPr>
        <w:t xml:space="preserve"> </w:t>
      </w:r>
      <w:r w:rsidR="00393786">
        <w:rPr>
          <w:spacing w:val="-22"/>
          <w:position w:val="-1"/>
          <w:sz w:val="23"/>
          <w:szCs w:val="23"/>
          <w:lang w:val="id-ID"/>
        </w:rPr>
        <w:t>Ruang Sidang II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Komponen</w:t>
            </w:r>
            <w:proofErr w:type="spellEnd"/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Penilaian</w:t>
            </w:r>
            <w:proofErr w:type="spellEnd"/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Perolehan</w:t>
            </w:r>
            <w:proofErr w:type="spellEnd"/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Nilai</w:t>
            </w:r>
            <w:proofErr w:type="spellEnd"/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Catatan</w:t>
            </w:r>
            <w:proofErr w:type="spellEnd"/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Penguji</w:t>
            </w:r>
            <w:proofErr w:type="spellEnd"/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Maksimum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Konsistensi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dan</w:t>
            </w:r>
            <w:proofErr w:type="spellEnd"/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Penguasaan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Materi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Teknik</w:t>
            </w:r>
            <w:proofErr w:type="spellEnd"/>
            <w:r>
              <w:rPr>
                <w:spacing w:val="8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Presentasi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Pr="00393786" w:rsidRDefault="009F4B4C">
      <w:pPr>
        <w:spacing w:before="33"/>
        <w:ind w:left="5875" w:right="889"/>
        <w:jc w:val="center"/>
        <w:rPr>
          <w:sz w:val="23"/>
          <w:szCs w:val="23"/>
          <w:lang w:val="id-ID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393786">
        <w:rPr>
          <w:spacing w:val="10"/>
          <w:sz w:val="23"/>
          <w:szCs w:val="23"/>
          <w:lang w:val="id-ID"/>
        </w:rPr>
        <w:t>17 April 2020</w:t>
      </w:r>
      <w:bookmarkStart w:id="0" w:name="_GoBack"/>
      <w:bookmarkEnd w:id="0"/>
    </w:p>
    <w:p w:rsidR="0062553B" w:rsidRDefault="009F4B4C">
      <w:pPr>
        <w:spacing w:before="28"/>
        <w:ind w:right="1941"/>
        <w:jc w:val="right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7F4AC4">
      <w:pPr>
        <w:ind w:left="5359" w:right="373"/>
        <w:jc w:val="center"/>
        <w:rPr>
          <w:sz w:val="23"/>
          <w:szCs w:val="23"/>
        </w:rPr>
      </w:pPr>
      <w:r w:rsidRPr="00864C89">
        <w:rPr>
          <w:sz w:val="24"/>
          <w:szCs w:val="24"/>
          <w:u w:val="single"/>
        </w:rPr>
        <w:t xml:space="preserve">Drs. I </w:t>
      </w:r>
      <w:proofErr w:type="spellStart"/>
      <w:r w:rsidRPr="00864C89">
        <w:rPr>
          <w:sz w:val="24"/>
          <w:szCs w:val="24"/>
          <w:u w:val="single"/>
        </w:rPr>
        <w:t>Wayan</w:t>
      </w:r>
      <w:proofErr w:type="spellEnd"/>
      <w:r w:rsidRPr="00864C89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864C89">
        <w:rPr>
          <w:sz w:val="24"/>
          <w:szCs w:val="24"/>
          <w:u w:val="single"/>
        </w:rPr>
        <w:t>Santiyasa,M</w:t>
      </w:r>
      <w:proofErr w:type="gramEnd"/>
      <w:r w:rsidRPr="00864C89">
        <w:rPr>
          <w:sz w:val="24"/>
          <w:szCs w:val="24"/>
          <w:u w:val="single"/>
        </w:rPr>
        <w:t>.Si</w:t>
      </w:r>
      <w:proofErr w:type="spellEnd"/>
      <w:r w:rsidRPr="00864C89">
        <w:rPr>
          <w:sz w:val="24"/>
          <w:szCs w:val="24"/>
          <w:u w:val="single"/>
        </w:rPr>
        <w:t>.</w:t>
      </w:r>
    </w:p>
    <w:p w:rsidR="0062553B" w:rsidRDefault="009F4B4C">
      <w:pPr>
        <w:spacing w:before="28"/>
        <w:ind w:left="6256" w:right="1269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7F4AC4" w:rsidRPr="00A73389">
        <w:rPr>
          <w:sz w:val="24"/>
          <w:szCs w:val="24"/>
        </w:rPr>
        <w:t>196704141992031002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393786"/>
    <w:rsid w:val="005E6E73"/>
    <w:rsid w:val="0062553B"/>
    <w:rsid w:val="00751D68"/>
    <w:rsid w:val="007F4AC4"/>
    <w:rsid w:val="00915D6F"/>
    <w:rsid w:val="009F4B4C"/>
    <w:rsid w:val="00E647C5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7B10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Fathiyarizq Mahendra</cp:lastModifiedBy>
  <cp:revision>6</cp:revision>
  <dcterms:created xsi:type="dcterms:W3CDTF">2019-10-09T06:24:00Z</dcterms:created>
  <dcterms:modified xsi:type="dcterms:W3CDTF">2020-04-10T02:50:00Z</dcterms:modified>
</cp:coreProperties>
</file>