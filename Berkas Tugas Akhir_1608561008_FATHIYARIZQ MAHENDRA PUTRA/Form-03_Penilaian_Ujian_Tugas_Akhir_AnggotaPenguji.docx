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53B" w:rsidRDefault="00405455">
      <w:pPr>
        <w:spacing w:before="75" w:line="243" w:lineRule="auto"/>
        <w:ind w:left="1957" w:right="518"/>
        <w:jc w:val="center"/>
        <w:rPr>
          <w:sz w:val="27"/>
          <w:szCs w:val="27"/>
        </w:rPr>
      </w:pPr>
      <w:r>
        <w:rPr>
          <w:sz w:val="27"/>
          <w:szCs w:val="27"/>
        </w:rPr>
        <w:t>KEMENTERIAN PENDIDIKAN DAN KEBUDAYAAN</w:t>
      </w:r>
      <w:r w:rsidR="009F4B4C">
        <w:rPr>
          <w:sz w:val="27"/>
          <w:szCs w:val="27"/>
        </w:rPr>
        <w:t xml:space="preserve"> UNIVERSITAS UDAYANA</w:t>
      </w:r>
    </w:p>
    <w:p w:rsidR="0062553B" w:rsidRDefault="009F4B4C">
      <w:pPr>
        <w:spacing w:before="13" w:line="263" w:lineRule="auto"/>
        <w:ind w:left="2476" w:right="1036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62553B" w:rsidRDefault="000154D3">
      <w:pPr>
        <w:spacing w:before="11" w:line="200" w:lineRule="exact"/>
        <w:ind w:left="2591" w:right="1152"/>
        <w:jc w:val="center"/>
        <w:rPr>
          <w:sz w:val="18"/>
          <w:szCs w:val="18"/>
        </w:rPr>
      </w:pPr>
      <w:hyperlink r:id="rId5">
        <w:r w:rsidR="009F4B4C">
          <w:rPr>
            <w:position w:val="-1"/>
            <w:sz w:val="18"/>
            <w:szCs w:val="18"/>
          </w:rPr>
          <w:t>Kampus Bukit Jimbaran Gedung BF, Telpon : 0361-701805, Email : info@cs.unud.ac.id</w:t>
        </w:r>
      </w:hyperlink>
    </w:p>
    <w:p w:rsidR="0062553B" w:rsidRDefault="0062553B">
      <w:pPr>
        <w:spacing w:before="9" w:line="160" w:lineRule="exact"/>
        <w:rPr>
          <w:sz w:val="17"/>
          <w:szCs w:val="17"/>
        </w:rPr>
        <w:sectPr w:rsidR="0062553B">
          <w:type w:val="continuous"/>
          <w:pgSz w:w="12240" w:h="15840"/>
          <w:pgMar w:top="420" w:right="1020" w:bottom="280" w:left="1020" w:header="720" w:footer="720" w:gutter="0"/>
          <w:cols w:space="720"/>
        </w:sectPr>
      </w:pPr>
    </w:p>
    <w:p w:rsidR="0062553B" w:rsidRDefault="00F8546C">
      <w:pPr>
        <w:spacing w:before="33"/>
        <w:ind w:left="114" w:right="-55"/>
        <w:rPr>
          <w:sz w:val="23"/>
          <w:szCs w:val="23"/>
        </w:rPr>
      </w:pPr>
      <w:r>
        <w:rPr>
          <w:noProof/>
          <w:lang w:val="en-GB" w:eastAsia="ja-JP"/>
        </w:rPr>
        <w:lastRenderedPageBreak/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784860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13970</wp:posOffset>
                </wp:positionV>
                <wp:extent cx="6332220" cy="0"/>
                <wp:effectExtent l="5715" t="8890" r="5715" b="1016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220" cy="0"/>
                          <a:chOff x="1134" y="22"/>
                          <a:chExt cx="9972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134" y="22"/>
                            <a:ext cx="9972" cy="0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9972"/>
                              <a:gd name="T2" fmla="+- 0 11106 1134"/>
                              <a:gd name="T3" fmla="*/ T2 w 99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2">
                                <a:moveTo>
                                  <a:pt x="0" y="0"/>
                                </a:moveTo>
                                <a:lnTo>
                                  <a:pt x="9972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39295F" id="Group 2" o:spid="_x0000_s1026" style="position:absolute;margin-left:56.7pt;margin-top:1.1pt;width:498.6pt;height:0;z-index:-251658240;mso-position-horizontal-relative:page" coordorigin="1134,22" coordsize="99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">
                <v:shape id="Freeform 3" o:spid="_x0000_s1027" style="position:absolute;left:1134;top:22;width:9972;height:0;visibility:visible;mso-wrap-style:square;v-text-anchor:top" coordsize="9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" path="m,l9972,e" filled="f" strokeweight=".57pt">
                  <v:path arrowok="t" o:connecttype="custom" o:connectlocs="0,0;9972,0" o:connectangles="0,0"/>
                </v:shape>
                <w10:wrap anchorx="page"/>
              </v:group>
            </w:pict>
          </mc:Fallback>
        </mc:AlternateContent>
      </w:r>
      <w:r w:rsidR="009F4B4C">
        <w:rPr>
          <w:w w:val="101"/>
          <w:sz w:val="23"/>
          <w:szCs w:val="23"/>
        </w:rPr>
        <w:t>Form-03</w:t>
      </w:r>
    </w:p>
    <w:p w:rsidR="0062553B" w:rsidRDefault="009F4B4C">
      <w:pPr>
        <w:spacing w:before="17" w:line="280" w:lineRule="exact"/>
        <w:rPr>
          <w:sz w:val="28"/>
          <w:szCs w:val="28"/>
        </w:rPr>
      </w:pPr>
      <w:r>
        <w:br w:type="column"/>
      </w:r>
    </w:p>
    <w:p w:rsidR="0062553B" w:rsidRDefault="009F4B4C">
      <w:pPr>
        <w:spacing w:line="340" w:lineRule="atLeast"/>
        <w:ind w:left="163" w:right="3630" w:hanging="163"/>
        <w:rPr>
          <w:sz w:val="27"/>
          <w:szCs w:val="27"/>
        </w:rPr>
        <w:sectPr w:rsidR="0062553B">
          <w:type w:val="continuous"/>
          <w:pgSz w:w="12240" w:h="15840"/>
          <w:pgMar w:top="420" w:right="1020" w:bottom="280" w:left="1020" w:header="720" w:footer="720" w:gutter="0"/>
          <w:cols w:num="2" w:space="720" w:equalWidth="0">
            <w:col w:w="933" w:space="2743"/>
            <w:col w:w="6524"/>
          </w:cols>
        </w:sectPr>
      </w:pPr>
      <w:r>
        <w:rPr>
          <w:b/>
          <w:sz w:val="27"/>
          <w:szCs w:val="27"/>
        </w:rPr>
        <w:t>UJIAN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sz w:val="27"/>
          <w:szCs w:val="27"/>
        </w:rPr>
        <w:t>TUGAS</w:t>
      </w:r>
      <w:r>
        <w:rPr>
          <w:b/>
          <w:spacing w:val="10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 xml:space="preserve">AKHIR </w:t>
      </w:r>
      <w:r>
        <w:rPr>
          <w:b/>
          <w:sz w:val="27"/>
          <w:szCs w:val="27"/>
        </w:rPr>
        <w:t>FORM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>PENILAIAN</w:t>
      </w:r>
    </w:p>
    <w:p w:rsidR="0062553B" w:rsidRDefault="0062553B">
      <w:pPr>
        <w:spacing w:before="3" w:line="180" w:lineRule="exact"/>
        <w:rPr>
          <w:sz w:val="18"/>
          <w:szCs w:val="18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Pr="002F4D95" w:rsidRDefault="009F4B4C">
      <w:pPr>
        <w:spacing w:before="33"/>
        <w:ind w:left="114"/>
        <w:rPr>
          <w:sz w:val="23"/>
          <w:szCs w:val="23"/>
          <w:lang w:val="id-ID"/>
        </w:rPr>
      </w:pP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Mahasiswa</w:t>
      </w:r>
      <w:proofErr w:type="spellEnd"/>
      <w:r>
        <w:rPr>
          <w:sz w:val="23"/>
          <w:szCs w:val="23"/>
        </w:rPr>
        <w:t xml:space="preserve">  </w:t>
      </w:r>
      <w:proofErr w:type="gramStart"/>
      <w:r>
        <w:rPr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22"/>
          <w:sz w:val="23"/>
          <w:szCs w:val="23"/>
        </w:rPr>
        <w:t xml:space="preserve"> </w:t>
      </w:r>
      <w:r w:rsidR="002F4D95">
        <w:rPr>
          <w:spacing w:val="5"/>
          <w:sz w:val="23"/>
          <w:szCs w:val="23"/>
          <w:lang w:val="id-ID"/>
        </w:rPr>
        <w:t>Fathiyarizq Mahendra Putra</w:t>
      </w:r>
    </w:p>
    <w:p w:rsidR="002F4D95" w:rsidRPr="001C0DC1" w:rsidRDefault="009F4B4C" w:rsidP="002F4D95">
      <w:pPr>
        <w:spacing w:before="28"/>
        <w:ind w:left="114"/>
        <w:rPr>
          <w:sz w:val="23"/>
          <w:szCs w:val="23"/>
          <w:lang w:val="id-ID"/>
        </w:rPr>
      </w:pPr>
      <w:r>
        <w:rPr>
          <w:sz w:val="23"/>
          <w:szCs w:val="23"/>
        </w:rPr>
        <w:t xml:space="preserve">NIM              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22"/>
          <w:sz w:val="23"/>
          <w:szCs w:val="23"/>
        </w:rPr>
        <w:t xml:space="preserve"> </w:t>
      </w:r>
      <w:r w:rsidR="002F4D95">
        <w:rPr>
          <w:spacing w:val="5"/>
          <w:sz w:val="23"/>
          <w:szCs w:val="23"/>
          <w:lang w:val="id-ID"/>
        </w:rPr>
        <w:t>1608561008</w:t>
      </w:r>
    </w:p>
    <w:p w:rsidR="0062553B" w:rsidRDefault="0062553B">
      <w:pPr>
        <w:spacing w:before="28"/>
        <w:ind w:left="114"/>
        <w:rPr>
          <w:sz w:val="23"/>
          <w:szCs w:val="23"/>
        </w:rPr>
      </w:pPr>
    </w:p>
    <w:p w:rsidR="00F8546C" w:rsidRDefault="009F4B4C">
      <w:pPr>
        <w:spacing w:before="28" w:line="265" w:lineRule="auto"/>
        <w:ind w:left="114" w:right="3658"/>
        <w:rPr>
          <w:sz w:val="23"/>
          <w:szCs w:val="23"/>
        </w:rPr>
      </w:pPr>
      <w:proofErr w:type="spellStart"/>
      <w:r>
        <w:rPr>
          <w:sz w:val="23"/>
          <w:szCs w:val="23"/>
        </w:rPr>
        <w:t>Pembimbing</w:t>
      </w:r>
      <w:proofErr w:type="spellEnd"/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45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 w:rsidR="002F4D95" w:rsidRPr="002F4D95">
        <w:t xml:space="preserve"> </w:t>
      </w:r>
      <w:r w:rsidR="002F4D95" w:rsidRPr="002F4D95">
        <w:rPr>
          <w:sz w:val="23"/>
          <w:szCs w:val="23"/>
        </w:rPr>
        <w:t xml:space="preserve">Drs. I </w:t>
      </w:r>
      <w:proofErr w:type="spellStart"/>
      <w:r w:rsidR="002F4D95" w:rsidRPr="002F4D95">
        <w:rPr>
          <w:sz w:val="23"/>
          <w:szCs w:val="23"/>
        </w:rPr>
        <w:t>Wayan</w:t>
      </w:r>
      <w:proofErr w:type="spellEnd"/>
      <w:r w:rsidR="002F4D95" w:rsidRPr="002F4D95">
        <w:rPr>
          <w:sz w:val="23"/>
          <w:szCs w:val="23"/>
        </w:rPr>
        <w:t xml:space="preserve"> </w:t>
      </w:r>
      <w:proofErr w:type="spellStart"/>
      <w:proofErr w:type="gramStart"/>
      <w:r w:rsidR="002F4D95" w:rsidRPr="002F4D95">
        <w:rPr>
          <w:sz w:val="23"/>
          <w:szCs w:val="23"/>
        </w:rPr>
        <w:t>Santiyasa,M</w:t>
      </w:r>
      <w:proofErr w:type="gramEnd"/>
      <w:r w:rsidR="002F4D95" w:rsidRPr="002F4D95">
        <w:rPr>
          <w:sz w:val="23"/>
          <w:szCs w:val="23"/>
        </w:rPr>
        <w:t>.Si</w:t>
      </w:r>
      <w:proofErr w:type="spellEnd"/>
      <w:r w:rsidR="002F4D95" w:rsidRPr="002F4D95">
        <w:rPr>
          <w:sz w:val="23"/>
          <w:szCs w:val="23"/>
        </w:rPr>
        <w:t>.</w:t>
      </w:r>
    </w:p>
    <w:p w:rsidR="0062553B" w:rsidRPr="002F4D95" w:rsidRDefault="009F4B4C">
      <w:pPr>
        <w:spacing w:before="28" w:line="265" w:lineRule="auto"/>
        <w:ind w:left="114" w:right="3658"/>
        <w:rPr>
          <w:sz w:val="23"/>
          <w:szCs w:val="23"/>
          <w:lang w:val="id-ID"/>
        </w:rPr>
      </w:pPr>
      <w:proofErr w:type="spellStart"/>
      <w:r>
        <w:rPr>
          <w:sz w:val="23"/>
          <w:szCs w:val="23"/>
        </w:rPr>
        <w:t>Pembimbing</w:t>
      </w:r>
      <w:proofErr w:type="spellEnd"/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II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26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 w:rsidR="002F4D95">
        <w:rPr>
          <w:sz w:val="23"/>
          <w:szCs w:val="23"/>
          <w:lang w:val="id-ID"/>
        </w:rPr>
        <w:t xml:space="preserve"> </w:t>
      </w:r>
      <w:r w:rsidR="002F4D95" w:rsidRPr="001C0DC1">
        <w:rPr>
          <w:spacing w:val="5"/>
          <w:sz w:val="23"/>
          <w:szCs w:val="23"/>
        </w:rPr>
        <w:t>Ida</w:t>
      </w:r>
      <w:r w:rsidR="002F4D95">
        <w:rPr>
          <w:spacing w:val="5"/>
          <w:sz w:val="23"/>
          <w:szCs w:val="23"/>
        </w:rPr>
        <w:t xml:space="preserve"> </w:t>
      </w:r>
      <w:proofErr w:type="spellStart"/>
      <w:r w:rsidR="002F4D95">
        <w:rPr>
          <w:spacing w:val="5"/>
          <w:sz w:val="23"/>
          <w:szCs w:val="23"/>
        </w:rPr>
        <w:t>Bagus</w:t>
      </w:r>
      <w:proofErr w:type="spellEnd"/>
      <w:r w:rsidR="002F4D95">
        <w:rPr>
          <w:spacing w:val="5"/>
          <w:sz w:val="23"/>
          <w:szCs w:val="23"/>
        </w:rPr>
        <w:t xml:space="preserve"> </w:t>
      </w:r>
      <w:proofErr w:type="spellStart"/>
      <w:r w:rsidR="002F4D95">
        <w:rPr>
          <w:spacing w:val="5"/>
          <w:sz w:val="23"/>
          <w:szCs w:val="23"/>
        </w:rPr>
        <w:t>Gede</w:t>
      </w:r>
      <w:proofErr w:type="spellEnd"/>
      <w:r w:rsidR="002F4D95">
        <w:rPr>
          <w:spacing w:val="5"/>
          <w:sz w:val="23"/>
          <w:szCs w:val="23"/>
        </w:rPr>
        <w:t xml:space="preserve"> </w:t>
      </w:r>
      <w:proofErr w:type="spellStart"/>
      <w:r w:rsidR="002F4D95">
        <w:rPr>
          <w:spacing w:val="5"/>
          <w:sz w:val="23"/>
          <w:szCs w:val="23"/>
        </w:rPr>
        <w:t>Dwidasmara</w:t>
      </w:r>
      <w:proofErr w:type="spellEnd"/>
      <w:r w:rsidR="002F4D95">
        <w:rPr>
          <w:spacing w:val="5"/>
          <w:sz w:val="23"/>
          <w:szCs w:val="23"/>
        </w:rPr>
        <w:t xml:space="preserve">, </w:t>
      </w:r>
      <w:proofErr w:type="spellStart"/>
      <w:r w:rsidR="002F4D95">
        <w:rPr>
          <w:spacing w:val="5"/>
          <w:sz w:val="23"/>
          <w:szCs w:val="23"/>
        </w:rPr>
        <w:t>S.Kom</w:t>
      </w:r>
      <w:proofErr w:type="spellEnd"/>
      <w:r w:rsidR="002F4D95">
        <w:rPr>
          <w:spacing w:val="5"/>
          <w:sz w:val="23"/>
          <w:szCs w:val="23"/>
        </w:rPr>
        <w:t xml:space="preserve">., </w:t>
      </w:r>
      <w:r w:rsidR="002F4D95" w:rsidRPr="001C0DC1">
        <w:rPr>
          <w:spacing w:val="5"/>
          <w:sz w:val="23"/>
          <w:szCs w:val="23"/>
        </w:rPr>
        <w:t>M.Cs.</w:t>
      </w:r>
    </w:p>
    <w:p w:rsidR="002F4D95" w:rsidRPr="001C0DC1" w:rsidRDefault="009F4B4C" w:rsidP="002F4D95">
      <w:pPr>
        <w:spacing w:before="28"/>
        <w:ind w:left="114"/>
        <w:rPr>
          <w:sz w:val="23"/>
          <w:szCs w:val="23"/>
          <w:lang w:val="id-ID"/>
        </w:rPr>
      </w:pPr>
      <w:proofErr w:type="spellStart"/>
      <w:r>
        <w:rPr>
          <w:sz w:val="23"/>
          <w:szCs w:val="23"/>
        </w:rPr>
        <w:t>Judul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Tugas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Akhir</w:t>
      </w:r>
      <w:proofErr w:type="spellEnd"/>
      <w:r>
        <w:rPr>
          <w:sz w:val="23"/>
          <w:szCs w:val="23"/>
        </w:rPr>
        <w:t xml:space="preserve"> </w:t>
      </w:r>
      <w:r>
        <w:rPr>
          <w:spacing w:val="43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22"/>
          <w:sz w:val="23"/>
          <w:szCs w:val="23"/>
        </w:rPr>
        <w:t xml:space="preserve"> </w:t>
      </w:r>
      <w:r w:rsidR="002F4D95">
        <w:rPr>
          <w:spacing w:val="5"/>
          <w:sz w:val="23"/>
          <w:szCs w:val="23"/>
          <w:lang w:val="id-ID"/>
        </w:rPr>
        <w:t>Sebaran Lokasi Pengguna Twitter Bedasarkan Sentimen Terhadap Opini Pemindahan Ibukota Republik Indonesia</w:t>
      </w:r>
    </w:p>
    <w:p w:rsidR="0062553B" w:rsidRPr="002F4D95" w:rsidRDefault="0062553B">
      <w:pPr>
        <w:spacing w:before="1"/>
        <w:ind w:left="114"/>
        <w:rPr>
          <w:sz w:val="23"/>
          <w:szCs w:val="23"/>
          <w:lang w:val="id-ID"/>
        </w:rPr>
      </w:pPr>
    </w:p>
    <w:p w:rsidR="00F8546C" w:rsidRDefault="00F8546C" w:rsidP="00F8546C">
      <w:pPr>
        <w:spacing w:before="28" w:line="265" w:lineRule="auto"/>
        <w:ind w:right="3126" w:firstLine="114"/>
        <w:rPr>
          <w:sz w:val="23"/>
          <w:szCs w:val="23"/>
        </w:rPr>
      </w:pPr>
    </w:p>
    <w:p w:rsidR="0062553B" w:rsidRPr="000154D3" w:rsidRDefault="009F4B4C" w:rsidP="00F8546C">
      <w:pPr>
        <w:spacing w:before="28" w:line="265" w:lineRule="auto"/>
        <w:ind w:right="3126" w:firstLine="114"/>
        <w:rPr>
          <w:sz w:val="23"/>
          <w:szCs w:val="23"/>
          <w:lang w:val="id-ID"/>
        </w:rPr>
      </w:pPr>
      <w:proofErr w:type="spellStart"/>
      <w:r>
        <w:rPr>
          <w:sz w:val="23"/>
          <w:szCs w:val="23"/>
        </w:rPr>
        <w:t>Tanggal</w:t>
      </w:r>
      <w:proofErr w:type="spellEnd"/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</w:t>
      </w:r>
      <w:proofErr w:type="gramStart"/>
      <w:r>
        <w:rPr>
          <w:sz w:val="23"/>
          <w:szCs w:val="23"/>
        </w:rPr>
        <w:t xml:space="preserve"> 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22"/>
          <w:sz w:val="23"/>
          <w:szCs w:val="23"/>
        </w:rPr>
        <w:t xml:space="preserve"> </w:t>
      </w:r>
      <w:r w:rsidR="000154D3">
        <w:rPr>
          <w:spacing w:val="-22"/>
          <w:sz w:val="23"/>
          <w:szCs w:val="23"/>
          <w:lang w:val="id-ID"/>
        </w:rPr>
        <w:t>17 April 2020</w:t>
      </w:r>
    </w:p>
    <w:p w:rsidR="0062553B" w:rsidRPr="000154D3" w:rsidRDefault="009F4B4C">
      <w:pPr>
        <w:spacing w:before="1"/>
        <w:ind w:left="114"/>
        <w:rPr>
          <w:sz w:val="23"/>
          <w:szCs w:val="23"/>
          <w:lang w:val="id-ID"/>
        </w:rPr>
      </w:pPr>
      <w:proofErr w:type="spellStart"/>
      <w:r>
        <w:rPr>
          <w:sz w:val="23"/>
          <w:szCs w:val="23"/>
        </w:rPr>
        <w:t>Waktu</w:t>
      </w:r>
      <w:proofErr w:type="spellEnd"/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3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22"/>
          <w:sz w:val="23"/>
          <w:szCs w:val="23"/>
        </w:rPr>
        <w:t xml:space="preserve"> </w:t>
      </w:r>
      <w:r w:rsidR="000154D3">
        <w:rPr>
          <w:spacing w:val="-22"/>
          <w:sz w:val="23"/>
          <w:szCs w:val="23"/>
          <w:lang w:val="id-ID"/>
        </w:rPr>
        <w:t>10.00 – 12.00</w:t>
      </w:r>
    </w:p>
    <w:p w:rsidR="0062553B" w:rsidRPr="000154D3" w:rsidRDefault="009F4B4C">
      <w:pPr>
        <w:spacing w:before="28" w:line="260" w:lineRule="exact"/>
        <w:ind w:left="114"/>
        <w:rPr>
          <w:sz w:val="23"/>
          <w:szCs w:val="23"/>
          <w:lang w:val="id-ID"/>
        </w:rPr>
      </w:pPr>
      <w:proofErr w:type="spellStart"/>
      <w:r>
        <w:rPr>
          <w:position w:val="-1"/>
          <w:sz w:val="23"/>
          <w:szCs w:val="23"/>
        </w:rPr>
        <w:t>Ruang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Seminar     </w:t>
      </w:r>
      <w:proofErr w:type="gramStart"/>
      <w:r>
        <w:rPr>
          <w:position w:val="-1"/>
          <w:sz w:val="23"/>
          <w:szCs w:val="23"/>
        </w:rPr>
        <w:t xml:space="preserve"> </w:t>
      </w:r>
      <w:r>
        <w:rPr>
          <w:spacing w:val="5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:</w:t>
      </w:r>
      <w:proofErr w:type="gramEnd"/>
      <w:r>
        <w:rPr>
          <w:spacing w:val="-22"/>
          <w:position w:val="-1"/>
          <w:sz w:val="23"/>
          <w:szCs w:val="23"/>
        </w:rPr>
        <w:t xml:space="preserve"> </w:t>
      </w:r>
      <w:r w:rsidR="000154D3">
        <w:rPr>
          <w:spacing w:val="-22"/>
          <w:position w:val="-1"/>
          <w:sz w:val="23"/>
          <w:szCs w:val="23"/>
          <w:lang w:val="id-ID"/>
        </w:rPr>
        <w:t>Ruang Sidang II</w:t>
      </w:r>
    </w:p>
    <w:p w:rsidR="0062553B" w:rsidRDefault="0062553B">
      <w:pPr>
        <w:spacing w:before="1" w:line="100" w:lineRule="exact"/>
        <w:rPr>
          <w:sz w:val="11"/>
          <w:szCs w:val="11"/>
        </w:rPr>
      </w:pPr>
    </w:p>
    <w:p w:rsidR="0062553B" w:rsidRDefault="0062553B">
      <w:pPr>
        <w:spacing w:line="200" w:lineRule="exact"/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2992"/>
        <w:gridCol w:w="1995"/>
        <w:gridCol w:w="1994"/>
        <w:gridCol w:w="2493"/>
      </w:tblGrid>
      <w:tr w:rsidR="0062553B">
        <w:trPr>
          <w:trHeight w:hRule="exact" w:val="389"/>
        </w:trPr>
        <w:tc>
          <w:tcPr>
            <w:tcW w:w="49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5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No.</w:t>
            </w:r>
          </w:p>
        </w:tc>
        <w:tc>
          <w:tcPr>
            <w:tcW w:w="29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14"/>
              <w:rPr>
                <w:sz w:val="23"/>
                <w:szCs w:val="23"/>
              </w:rPr>
            </w:pPr>
            <w:proofErr w:type="spellStart"/>
            <w:r>
              <w:rPr>
                <w:b/>
                <w:sz w:val="23"/>
                <w:szCs w:val="23"/>
              </w:rPr>
              <w:t>Komponen</w:t>
            </w:r>
            <w:proofErr w:type="spellEnd"/>
            <w:r>
              <w:rPr>
                <w:b/>
                <w:spacing w:val="12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w w:val="101"/>
                <w:sz w:val="23"/>
                <w:szCs w:val="23"/>
              </w:rPr>
              <w:t>Penilaian</w:t>
            </w:r>
            <w:proofErr w:type="spellEnd"/>
          </w:p>
        </w:tc>
        <w:tc>
          <w:tcPr>
            <w:tcW w:w="39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1186"/>
              <w:rPr>
                <w:sz w:val="23"/>
                <w:szCs w:val="23"/>
              </w:rPr>
            </w:pPr>
            <w:proofErr w:type="spellStart"/>
            <w:r>
              <w:rPr>
                <w:b/>
                <w:sz w:val="23"/>
                <w:szCs w:val="23"/>
              </w:rPr>
              <w:t>Perolehan</w:t>
            </w:r>
            <w:proofErr w:type="spellEnd"/>
            <w:r>
              <w:rPr>
                <w:b/>
                <w:spacing w:val="11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w w:val="101"/>
                <w:sz w:val="23"/>
                <w:szCs w:val="23"/>
              </w:rPr>
              <w:t>Nilai</w:t>
            </w:r>
            <w:proofErr w:type="spellEnd"/>
          </w:p>
        </w:tc>
        <w:tc>
          <w:tcPr>
            <w:tcW w:w="24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399"/>
              <w:rPr>
                <w:sz w:val="23"/>
                <w:szCs w:val="23"/>
              </w:rPr>
            </w:pPr>
            <w:proofErr w:type="spellStart"/>
            <w:r>
              <w:rPr>
                <w:b/>
                <w:sz w:val="23"/>
                <w:szCs w:val="23"/>
              </w:rPr>
              <w:t>Catatan</w:t>
            </w:r>
            <w:proofErr w:type="spellEnd"/>
            <w:r>
              <w:rPr>
                <w:b/>
                <w:spacing w:val="9"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w w:val="101"/>
                <w:sz w:val="23"/>
                <w:szCs w:val="23"/>
              </w:rPr>
              <w:t>Penguji</w:t>
            </w:r>
            <w:proofErr w:type="spellEnd"/>
          </w:p>
        </w:tc>
      </w:tr>
      <w:tr w:rsidR="0062553B">
        <w:trPr>
          <w:trHeight w:hRule="exact" w:val="388"/>
        </w:trPr>
        <w:tc>
          <w:tcPr>
            <w:tcW w:w="49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9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393"/>
              <w:rPr>
                <w:sz w:val="23"/>
                <w:szCs w:val="23"/>
              </w:rPr>
            </w:pPr>
            <w:proofErr w:type="spellStart"/>
            <w:r>
              <w:rPr>
                <w:b/>
                <w:w w:val="101"/>
                <w:sz w:val="23"/>
                <w:szCs w:val="23"/>
              </w:rPr>
              <w:t>Maksimum</w:t>
            </w:r>
            <w:proofErr w:type="spellEnd"/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543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Seminar</w:t>
            </w:r>
          </w:p>
        </w:tc>
        <w:tc>
          <w:tcPr>
            <w:tcW w:w="249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1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Konsistensi</w:t>
            </w:r>
            <w:proofErr w:type="spellEnd"/>
            <w:r>
              <w:rPr>
                <w:spacing w:val="12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Data</w:t>
            </w:r>
            <w:r>
              <w:rPr>
                <w:spacing w:val="5"/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dan</w:t>
            </w:r>
            <w:proofErr w:type="spellEnd"/>
            <w:r>
              <w:rPr>
                <w:spacing w:val="4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Model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40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8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2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Penguasaan</w:t>
            </w:r>
            <w:proofErr w:type="spellEnd"/>
            <w:r>
              <w:rPr>
                <w:spacing w:val="12"/>
                <w:sz w:val="23"/>
                <w:szCs w:val="23"/>
              </w:rPr>
              <w:t xml:space="preserve"> </w:t>
            </w:r>
            <w:proofErr w:type="spellStart"/>
            <w:r>
              <w:rPr>
                <w:w w:val="101"/>
                <w:sz w:val="23"/>
                <w:szCs w:val="23"/>
              </w:rPr>
              <w:t>Materi</w:t>
            </w:r>
            <w:proofErr w:type="spellEnd"/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40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3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Teknik</w:t>
            </w:r>
            <w:proofErr w:type="spellEnd"/>
            <w:r>
              <w:rPr>
                <w:spacing w:val="8"/>
                <w:sz w:val="23"/>
                <w:szCs w:val="23"/>
              </w:rPr>
              <w:t xml:space="preserve"> </w:t>
            </w:r>
            <w:proofErr w:type="spellStart"/>
            <w:r>
              <w:rPr>
                <w:w w:val="101"/>
                <w:sz w:val="23"/>
                <w:szCs w:val="23"/>
              </w:rPr>
              <w:t>Presentasi</w:t>
            </w:r>
            <w:proofErr w:type="spellEnd"/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20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3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Total</w:t>
            </w:r>
            <w:r>
              <w:rPr>
                <w:spacing w:val="6"/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Nilai</w:t>
            </w:r>
            <w:proofErr w:type="spellEnd"/>
            <w:r>
              <w:rPr>
                <w:spacing w:val="6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Seminar</w:t>
            </w:r>
            <w:r>
              <w:rPr>
                <w:spacing w:val="9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(NS)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100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</w:tbl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before="2" w:line="240" w:lineRule="exact"/>
        <w:rPr>
          <w:sz w:val="24"/>
          <w:szCs w:val="24"/>
        </w:rPr>
      </w:pPr>
    </w:p>
    <w:p w:rsidR="0062553B" w:rsidRPr="000154D3" w:rsidRDefault="009F4B4C">
      <w:pPr>
        <w:spacing w:before="33"/>
        <w:ind w:left="5875" w:right="889"/>
        <w:jc w:val="center"/>
        <w:rPr>
          <w:sz w:val="23"/>
          <w:szCs w:val="23"/>
          <w:lang w:val="id-ID"/>
        </w:rPr>
      </w:pPr>
      <w:r>
        <w:rPr>
          <w:sz w:val="23"/>
          <w:szCs w:val="23"/>
        </w:rPr>
        <w:t>Bukit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Jimbaran,</w:t>
      </w:r>
      <w:r>
        <w:rPr>
          <w:spacing w:val="10"/>
          <w:sz w:val="23"/>
          <w:szCs w:val="23"/>
        </w:rPr>
        <w:t xml:space="preserve"> </w:t>
      </w:r>
      <w:r w:rsidR="000154D3">
        <w:rPr>
          <w:spacing w:val="10"/>
          <w:sz w:val="23"/>
          <w:szCs w:val="23"/>
          <w:lang w:val="id-ID"/>
        </w:rPr>
        <w:t>17 April 2020</w:t>
      </w:r>
    </w:p>
    <w:p w:rsidR="0062553B" w:rsidRDefault="00471D10">
      <w:pPr>
        <w:spacing w:before="28"/>
        <w:ind w:right="1941"/>
        <w:jc w:val="right"/>
        <w:rPr>
          <w:sz w:val="23"/>
          <w:szCs w:val="23"/>
        </w:rPr>
      </w:pPr>
      <w:proofErr w:type="spellStart"/>
      <w:r>
        <w:rPr>
          <w:sz w:val="23"/>
          <w:szCs w:val="23"/>
        </w:rPr>
        <w:t>Anggota</w:t>
      </w:r>
      <w:proofErr w:type="spellEnd"/>
      <w:r w:rsidR="00D878BD">
        <w:rPr>
          <w:sz w:val="23"/>
          <w:szCs w:val="23"/>
        </w:rPr>
        <w:t xml:space="preserve"> </w:t>
      </w:r>
      <w:proofErr w:type="spellStart"/>
      <w:r w:rsidR="00D878BD">
        <w:rPr>
          <w:sz w:val="23"/>
          <w:szCs w:val="23"/>
        </w:rPr>
        <w:t>Penguji</w:t>
      </w:r>
      <w:proofErr w:type="spellEnd"/>
    </w:p>
    <w:p w:rsidR="0062553B" w:rsidRDefault="0062553B">
      <w:pPr>
        <w:spacing w:before="8" w:line="180" w:lineRule="exact"/>
        <w:rPr>
          <w:sz w:val="19"/>
          <w:szCs w:val="19"/>
        </w:rPr>
      </w:pPr>
      <w:bookmarkStart w:id="0" w:name="_GoBack"/>
      <w:bookmarkEnd w:id="0"/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2F4D95" w:rsidRDefault="000154D3" w:rsidP="000154D3">
      <w:pPr>
        <w:spacing w:before="28"/>
        <w:ind w:left="5529" w:right="702"/>
        <w:jc w:val="center"/>
        <w:rPr>
          <w:sz w:val="23"/>
          <w:szCs w:val="23"/>
          <w:u w:val="single" w:color="000000"/>
        </w:rPr>
      </w:pPr>
      <w:proofErr w:type="spellStart"/>
      <w:r w:rsidRPr="000154D3">
        <w:rPr>
          <w:sz w:val="23"/>
          <w:szCs w:val="23"/>
          <w:u w:val="single" w:color="000000"/>
        </w:rPr>
        <w:t>Cokorda</w:t>
      </w:r>
      <w:proofErr w:type="spellEnd"/>
      <w:r w:rsidRPr="000154D3">
        <w:rPr>
          <w:sz w:val="23"/>
          <w:szCs w:val="23"/>
          <w:u w:val="single" w:color="000000"/>
        </w:rPr>
        <w:t xml:space="preserve"> Rai </w:t>
      </w:r>
      <w:proofErr w:type="spellStart"/>
      <w:r w:rsidRPr="000154D3">
        <w:rPr>
          <w:sz w:val="23"/>
          <w:szCs w:val="23"/>
          <w:u w:val="single" w:color="000000"/>
        </w:rPr>
        <w:t>Adi</w:t>
      </w:r>
      <w:proofErr w:type="spellEnd"/>
      <w:r w:rsidRPr="000154D3">
        <w:rPr>
          <w:sz w:val="23"/>
          <w:szCs w:val="23"/>
          <w:u w:val="single" w:color="000000"/>
        </w:rPr>
        <w:t xml:space="preserve"> </w:t>
      </w:r>
      <w:proofErr w:type="spellStart"/>
      <w:r w:rsidRPr="000154D3">
        <w:rPr>
          <w:sz w:val="23"/>
          <w:szCs w:val="23"/>
          <w:u w:val="single" w:color="000000"/>
        </w:rPr>
        <w:t>Pramartha,ST.MM.PhD</w:t>
      </w:r>
      <w:proofErr w:type="spellEnd"/>
    </w:p>
    <w:p w:rsidR="0062553B" w:rsidRDefault="009F4B4C" w:rsidP="00B31B35">
      <w:pPr>
        <w:spacing w:before="28"/>
        <w:ind w:left="6237" w:right="986" w:firstLine="19"/>
        <w:jc w:val="center"/>
        <w:rPr>
          <w:sz w:val="23"/>
          <w:szCs w:val="23"/>
        </w:rPr>
      </w:pPr>
      <w:r>
        <w:rPr>
          <w:sz w:val="23"/>
          <w:szCs w:val="23"/>
        </w:rPr>
        <w:t>NIP.</w:t>
      </w:r>
      <w:r w:rsidR="000154D3" w:rsidRPr="000154D3">
        <w:t xml:space="preserve"> </w:t>
      </w:r>
      <w:r w:rsidR="000154D3" w:rsidRPr="000154D3">
        <w:rPr>
          <w:spacing w:val="5"/>
          <w:sz w:val="23"/>
          <w:szCs w:val="23"/>
        </w:rPr>
        <w:t>197806212006041002</w:t>
      </w:r>
    </w:p>
    <w:p w:rsidR="0062553B" w:rsidRDefault="0062553B">
      <w:pPr>
        <w:spacing w:before="8" w:line="180" w:lineRule="exact"/>
        <w:rPr>
          <w:sz w:val="19"/>
          <w:szCs w:val="19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9F4B4C">
      <w:pPr>
        <w:ind w:left="1569"/>
        <w:rPr>
          <w:sz w:val="23"/>
          <w:szCs w:val="23"/>
        </w:rPr>
      </w:pPr>
      <w:proofErr w:type="spellStart"/>
      <w:r>
        <w:rPr>
          <w:sz w:val="23"/>
          <w:szCs w:val="23"/>
        </w:rPr>
        <w:t>Komisi</w:t>
      </w:r>
      <w:proofErr w:type="spellEnd"/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pacing w:val="4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Tugas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Akhir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Jurusan</w:t>
      </w:r>
      <w:proofErr w:type="spellEnd"/>
      <w:r>
        <w:rPr>
          <w:spacing w:val="8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Ilmu</w:t>
      </w:r>
      <w:proofErr w:type="spellEnd"/>
      <w:r>
        <w:rPr>
          <w:spacing w:val="5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Komputer</w:t>
      </w:r>
      <w:proofErr w:type="spellEnd"/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62553B">
      <w:type w:val="continuous"/>
      <w:pgSz w:w="12240" w:h="15840"/>
      <w:pgMar w:top="4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B5E80"/>
    <w:multiLevelType w:val="multilevel"/>
    <w:tmpl w:val="1D269A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3B"/>
    <w:rsid w:val="000154D3"/>
    <w:rsid w:val="00275DFA"/>
    <w:rsid w:val="002F4D95"/>
    <w:rsid w:val="00405455"/>
    <w:rsid w:val="00440209"/>
    <w:rsid w:val="00471D10"/>
    <w:rsid w:val="005E6E73"/>
    <w:rsid w:val="0062553B"/>
    <w:rsid w:val="00915D6F"/>
    <w:rsid w:val="009F4B4C"/>
    <w:rsid w:val="00B31B35"/>
    <w:rsid w:val="00D878BD"/>
    <w:rsid w:val="00F8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607FF"/>
  <w15:docId w15:val="{44C811C3-CE6A-4665-988F-3090971B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info@cs.unud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Fathiyarizq Mahendra</cp:lastModifiedBy>
  <cp:revision>6</cp:revision>
  <dcterms:created xsi:type="dcterms:W3CDTF">2019-10-09T06:26:00Z</dcterms:created>
  <dcterms:modified xsi:type="dcterms:W3CDTF">2020-04-10T02:49:00Z</dcterms:modified>
</cp:coreProperties>
</file>