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5F9" w:rsidRDefault="00476EF7">
      <w:pPr>
        <w:spacing w:before="75" w:line="243" w:lineRule="auto"/>
        <w:ind w:left="2602" w:right="993"/>
        <w:jc w:val="center"/>
        <w:rPr>
          <w:sz w:val="27"/>
          <w:szCs w:val="27"/>
        </w:rPr>
      </w:pPr>
      <w:r>
        <w:rPr>
          <w:noProof/>
          <w:lang w:val="en-GB" w:eastAsia="ja-JP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532765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360045</wp:posOffset>
                </wp:positionH>
                <wp:positionV relativeFrom="paragraph">
                  <wp:posOffset>1087755</wp:posOffset>
                </wp:positionV>
                <wp:extent cx="7052310" cy="0"/>
                <wp:effectExtent l="7620" t="11430" r="7620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2310" cy="0"/>
                          <a:chOff x="567" y="1713"/>
                          <a:chExt cx="11106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67" y="1713"/>
                            <a:ext cx="11106" cy="0"/>
                          </a:xfrm>
                          <a:custGeom>
                            <a:avLst/>
                            <a:gdLst>
                              <a:gd name="T0" fmla="+- 0 567 567"/>
                              <a:gd name="T1" fmla="*/ T0 w 11106"/>
                              <a:gd name="T2" fmla="+- 0 11673 567"/>
                              <a:gd name="T3" fmla="*/ T2 w 1110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106">
                                <a:moveTo>
                                  <a:pt x="0" y="0"/>
                                </a:moveTo>
                                <a:lnTo>
                                  <a:pt x="11106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55A268" id="Group 2" o:spid="_x0000_s1026" style="position:absolute;margin-left:28.35pt;margin-top:85.65pt;width:555.3pt;height:0;z-index:-251658240;mso-position-horizontal-relative:page" coordorigin="567,1713" coordsize="111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">
                <v:shape id="Freeform 3" o:spid="_x0000_s1027" style="position:absolute;left:567;top:1713;width:11106;height:0;visibility:visible;mso-wrap-style:square;v-text-anchor:top" coordsize="11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" path="m,l11106,e" filled="f" strokeweight=".57pt">
                  <v:path arrowok="t" o:connecttype="custom" o:connectlocs="0,0;11106,0" o:connectangles="0,0"/>
                </v:shape>
                <w10:wrap anchorx="page"/>
              </v:group>
            </w:pict>
          </mc:Fallback>
        </mc:AlternateContent>
      </w:r>
      <w:r w:rsidR="00DF1188" w:rsidRPr="00DF1188">
        <w:rPr>
          <w:sz w:val="27"/>
          <w:szCs w:val="27"/>
        </w:rPr>
        <w:t xml:space="preserve"> </w:t>
      </w:r>
      <w:r w:rsidR="00DF1188">
        <w:rPr>
          <w:sz w:val="27"/>
          <w:szCs w:val="27"/>
        </w:rPr>
        <w:t>KEMENTERIAN PENDIDIKAN DAN KEBUDAYAAN</w:t>
      </w:r>
      <w:r w:rsidR="00457EAA">
        <w:rPr>
          <w:sz w:val="27"/>
          <w:szCs w:val="27"/>
        </w:rPr>
        <w:t xml:space="preserve"> UNIVERSITAS UDAYANA</w:t>
      </w:r>
    </w:p>
    <w:p w:rsidR="001275F9" w:rsidRDefault="00457EAA">
      <w:pPr>
        <w:spacing w:before="13" w:line="263" w:lineRule="auto"/>
        <w:ind w:left="3121" w:right="1511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1275F9" w:rsidRDefault="002A4D55">
      <w:pPr>
        <w:spacing w:before="11"/>
        <w:ind w:left="3236" w:right="1627"/>
        <w:jc w:val="center"/>
        <w:rPr>
          <w:sz w:val="18"/>
          <w:szCs w:val="18"/>
        </w:rPr>
      </w:pPr>
      <w:hyperlink r:id="rId6">
        <w:r w:rsidR="00457EAA">
          <w:rPr>
            <w:sz w:val="18"/>
            <w:szCs w:val="18"/>
          </w:rPr>
          <w:t>Kampus Bukit Jimbaran Gedung BF, Telpon : 0361-701805, Email : info@cs.unud.ac.id</w:t>
        </w:r>
      </w:hyperlink>
    </w:p>
    <w:p w:rsidR="001275F9" w:rsidRDefault="001275F9">
      <w:pPr>
        <w:spacing w:before="9" w:line="200" w:lineRule="exact"/>
      </w:pPr>
    </w:p>
    <w:p w:rsidR="001275F9" w:rsidRDefault="00457EAA">
      <w:pPr>
        <w:ind w:left="4196" w:right="4196"/>
        <w:jc w:val="center"/>
        <w:rPr>
          <w:sz w:val="27"/>
          <w:szCs w:val="27"/>
        </w:r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AKHIR</w:t>
      </w:r>
    </w:p>
    <w:p w:rsidR="001275F9" w:rsidRDefault="00457EAA">
      <w:pPr>
        <w:spacing w:before="32" w:line="300" w:lineRule="exact"/>
        <w:ind w:left="3879" w:right="3958"/>
        <w:jc w:val="center"/>
        <w:rPr>
          <w:sz w:val="27"/>
          <w:szCs w:val="27"/>
        </w:rPr>
      </w:pPr>
      <w:r>
        <w:rPr>
          <w:b/>
          <w:position w:val="-1"/>
          <w:sz w:val="27"/>
          <w:szCs w:val="27"/>
        </w:rPr>
        <w:t>***</w:t>
      </w:r>
      <w:r>
        <w:rPr>
          <w:b/>
          <w:spacing w:val="5"/>
          <w:position w:val="-1"/>
          <w:sz w:val="27"/>
          <w:szCs w:val="27"/>
        </w:rPr>
        <w:t xml:space="preserve"> </w:t>
      </w:r>
      <w:r>
        <w:rPr>
          <w:b/>
          <w:position w:val="-1"/>
          <w:sz w:val="27"/>
          <w:szCs w:val="27"/>
        </w:rPr>
        <w:t>FORM</w:t>
      </w:r>
      <w:r>
        <w:rPr>
          <w:b/>
          <w:spacing w:val="9"/>
          <w:position w:val="-1"/>
          <w:sz w:val="27"/>
          <w:szCs w:val="27"/>
        </w:rPr>
        <w:t xml:space="preserve"> </w:t>
      </w:r>
      <w:r w:rsidR="00476EF7">
        <w:rPr>
          <w:b/>
          <w:position w:val="-1"/>
          <w:sz w:val="27"/>
          <w:szCs w:val="27"/>
        </w:rPr>
        <w:t>REVISI</w:t>
      </w:r>
      <w:r>
        <w:rPr>
          <w:b/>
          <w:spacing w:val="16"/>
          <w:position w:val="-1"/>
          <w:sz w:val="27"/>
          <w:szCs w:val="27"/>
        </w:rPr>
        <w:t xml:space="preserve"> </w:t>
      </w:r>
      <w:r>
        <w:rPr>
          <w:b/>
          <w:w w:val="101"/>
          <w:position w:val="-1"/>
          <w:sz w:val="27"/>
          <w:szCs w:val="27"/>
        </w:rPr>
        <w:t>***</w:t>
      </w:r>
    </w:p>
    <w:p w:rsidR="001275F9" w:rsidRDefault="001275F9">
      <w:pPr>
        <w:spacing w:before="15" w:line="280" w:lineRule="exact"/>
        <w:rPr>
          <w:sz w:val="28"/>
          <w:szCs w:val="28"/>
        </w:rPr>
      </w:pPr>
    </w:p>
    <w:p w:rsidR="001275F9" w:rsidRPr="003B250D" w:rsidRDefault="00457EAA">
      <w:pPr>
        <w:spacing w:before="33"/>
        <w:ind w:left="107"/>
        <w:rPr>
          <w:sz w:val="23"/>
          <w:szCs w:val="23"/>
          <w:lang w:val="id-ID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Mahasiswa</w:t>
      </w:r>
      <w:proofErr w:type="spellEnd"/>
      <w:r>
        <w:rPr>
          <w:sz w:val="23"/>
          <w:szCs w:val="23"/>
        </w:rPr>
        <w:t xml:space="preserve">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3B250D">
        <w:rPr>
          <w:spacing w:val="-10"/>
          <w:sz w:val="23"/>
          <w:szCs w:val="23"/>
          <w:lang w:val="id-ID"/>
        </w:rPr>
        <w:t>Fathiyarizq Mahendra Putra</w:t>
      </w:r>
    </w:p>
    <w:p w:rsidR="001275F9" w:rsidRPr="003B250D" w:rsidRDefault="00457EAA" w:rsidP="00476EF7">
      <w:pPr>
        <w:spacing w:before="28"/>
        <w:ind w:left="107"/>
        <w:rPr>
          <w:sz w:val="23"/>
          <w:szCs w:val="23"/>
          <w:lang w:val="id-ID"/>
        </w:rPr>
      </w:pPr>
      <w:r>
        <w:rPr>
          <w:sz w:val="23"/>
          <w:szCs w:val="23"/>
        </w:rPr>
        <w:t xml:space="preserve">NIM   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3B250D">
        <w:rPr>
          <w:spacing w:val="-10"/>
          <w:sz w:val="23"/>
          <w:szCs w:val="23"/>
          <w:lang w:val="id-ID"/>
        </w:rPr>
        <w:t>1608561008</w:t>
      </w:r>
    </w:p>
    <w:p w:rsidR="00476EF7" w:rsidRDefault="00457EAA" w:rsidP="003B250D">
      <w:pPr>
        <w:spacing w:before="28"/>
        <w:ind w:left="107"/>
        <w:rPr>
          <w:spacing w:val="-10"/>
          <w:sz w:val="23"/>
          <w:szCs w:val="23"/>
        </w:rPr>
      </w:pPr>
      <w:proofErr w:type="spellStart"/>
      <w:r>
        <w:rPr>
          <w:sz w:val="23"/>
          <w:szCs w:val="23"/>
        </w:rPr>
        <w:t>Judul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z w:val="23"/>
          <w:szCs w:val="23"/>
        </w:rPr>
        <w:t xml:space="preserve">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proofErr w:type="spellStart"/>
      <w:r w:rsidR="003B250D" w:rsidRPr="003B250D">
        <w:rPr>
          <w:spacing w:val="-10"/>
          <w:sz w:val="23"/>
          <w:szCs w:val="23"/>
        </w:rPr>
        <w:t>Sebaran</w:t>
      </w:r>
      <w:proofErr w:type="spellEnd"/>
      <w:r w:rsidR="003B250D" w:rsidRPr="003B250D">
        <w:rPr>
          <w:spacing w:val="-10"/>
          <w:sz w:val="23"/>
          <w:szCs w:val="23"/>
        </w:rPr>
        <w:t xml:space="preserve"> </w:t>
      </w:r>
      <w:proofErr w:type="spellStart"/>
      <w:r w:rsidR="003B250D" w:rsidRPr="003B250D">
        <w:rPr>
          <w:spacing w:val="-10"/>
          <w:sz w:val="23"/>
          <w:szCs w:val="23"/>
        </w:rPr>
        <w:t>Lokasi</w:t>
      </w:r>
      <w:proofErr w:type="spellEnd"/>
      <w:r w:rsidR="003B250D" w:rsidRPr="003B250D">
        <w:rPr>
          <w:spacing w:val="-10"/>
          <w:sz w:val="23"/>
          <w:szCs w:val="23"/>
        </w:rPr>
        <w:t xml:space="preserve"> </w:t>
      </w:r>
      <w:proofErr w:type="spellStart"/>
      <w:r w:rsidR="003B250D" w:rsidRPr="003B250D">
        <w:rPr>
          <w:spacing w:val="-10"/>
          <w:sz w:val="23"/>
          <w:szCs w:val="23"/>
        </w:rPr>
        <w:t>Pengguna</w:t>
      </w:r>
      <w:proofErr w:type="spellEnd"/>
      <w:r w:rsidR="003B250D" w:rsidRPr="003B250D">
        <w:rPr>
          <w:spacing w:val="-10"/>
          <w:sz w:val="23"/>
          <w:szCs w:val="23"/>
        </w:rPr>
        <w:t xml:space="preserve"> Twitter </w:t>
      </w:r>
      <w:proofErr w:type="spellStart"/>
      <w:r w:rsidR="003B250D" w:rsidRPr="003B250D">
        <w:rPr>
          <w:spacing w:val="-10"/>
          <w:sz w:val="23"/>
          <w:szCs w:val="23"/>
        </w:rPr>
        <w:t>Bedasarkan</w:t>
      </w:r>
      <w:proofErr w:type="spellEnd"/>
      <w:r w:rsidR="003B250D" w:rsidRPr="003B250D">
        <w:rPr>
          <w:spacing w:val="-10"/>
          <w:sz w:val="23"/>
          <w:szCs w:val="23"/>
        </w:rPr>
        <w:t xml:space="preserve"> </w:t>
      </w:r>
      <w:proofErr w:type="spellStart"/>
      <w:r w:rsidR="003B250D" w:rsidRPr="003B250D">
        <w:rPr>
          <w:spacing w:val="-10"/>
          <w:sz w:val="23"/>
          <w:szCs w:val="23"/>
        </w:rPr>
        <w:t>Sentimen</w:t>
      </w:r>
      <w:proofErr w:type="spellEnd"/>
      <w:r w:rsidR="003B250D" w:rsidRPr="003B250D">
        <w:rPr>
          <w:spacing w:val="-10"/>
          <w:sz w:val="23"/>
          <w:szCs w:val="23"/>
        </w:rPr>
        <w:t xml:space="preserve"> </w:t>
      </w:r>
      <w:proofErr w:type="spellStart"/>
      <w:r w:rsidR="003B250D" w:rsidRPr="003B250D">
        <w:rPr>
          <w:spacing w:val="-10"/>
          <w:sz w:val="23"/>
          <w:szCs w:val="23"/>
        </w:rPr>
        <w:t>Terhadap</w:t>
      </w:r>
      <w:proofErr w:type="spellEnd"/>
      <w:r w:rsidR="003B250D" w:rsidRPr="003B250D">
        <w:rPr>
          <w:spacing w:val="-10"/>
          <w:sz w:val="23"/>
          <w:szCs w:val="23"/>
        </w:rPr>
        <w:t xml:space="preserve"> </w:t>
      </w:r>
      <w:proofErr w:type="spellStart"/>
      <w:r w:rsidR="003B250D" w:rsidRPr="003B250D">
        <w:rPr>
          <w:spacing w:val="-10"/>
          <w:sz w:val="23"/>
          <w:szCs w:val="23"/>
        </w:rPr>
        <w:t>Opini</w:t>
      </w:r>
      <w:proofErr w:type="spellEnd"/>
      <w:r w:rsidR="003B250D" w:rsidRPr="003B250D">
        <w:rPr>
          <w:spacing w:val="-10"/>
          <w:sz w:val="23"/>
          <w:szCs w:val="23"/>
        </w:rPr>
        <w:t xml:space="preserve"> </w:t>
      </w:r>
      <w:proofErr w:type="spellStart"/>
      <w:r w:rsidR="003B250D" w:rsidRPr="003B250D">
        <w:rPr>
          <w:spacing w:val="-10"/>
          <w:sz w:val="23"/>
          <w:szCs w:val="23"/>
        </w:rPr>
        <w:t>Pemindahan</w:t>
      </w:r>
      <w:proofErr w:type="spellEnd"/>
      <w:r w:rsidR="003B250D" w:rsidRPr="003B250D">
        <w:rPr>
          <w:spacing w:val="-10"/>
          <w:sz w:val="23"/>
          <w:szCs w:val="23"/>
        </w:rPr>
        <w:t xml:space="preserve"> </w:t>
      </w:r>
      <w:proofErr w:type="spellStart"/>
      <w:r w:rsidR="003B250D" w:rsidRPr="003B250D">
        <w:rPr>
          <w:spacing w:val="-10"/>
          <w:sz w:val="23"/>
          <w:szCs w:val="23"/>
        </w:rPr>
        <w:t>Ibukota</w:t>
      </w:r>
      <w:proofErr w:type="spellEnd"/>
      <w:r w:rsidR="003B250D" w:rsidRPr="003B250D">
        <w:rPr>
          <w:spacing w:val="-10"/>
          <w:sz w:val="23"/>
          <w:szCs w:val="23"/>
        </w:rPr>
        <w:t xml:space="preserve"> </w:t>
      </w:r>
      <w:proofErr w:type="spellStart"/>
      <w:r w:rsidR="003B250D" w:rsidRPr="003B250D">
        <w:rPr>
          <w:spacing w:val="-10"/>
          <w:sz w:val="23"/>
          <w:szCs w:val="23"/>
        </w:rPr>
        <w:t>Republik</w:t>
      </w:r>
      <w:proofErr w:type="spellEnd"/>
      <w:r w:rsidR="003B250D" w:rsidRPr="003B250D">
        <w:rPr>
          <w:spacing w:val="-10"/>
          <w:sz w:val="23"/>
          <w:szCs w:val="23"/>
        </w:rPr>
        <w:t xml:space="preserve"> Indonesia</w:t>
      </w:r>
    </w:p>
    <w:p w:rsidR="003B250D" w:rsidRPr="003B250D" w:rsidRDefault="003B250D" w:rsidP="003B250D">
      <w:pPr>
        <w:spacing w:before="28"/>
        <w:ind w:left="107"/>
        <w:rPr>
          <w:spacing w:val="-10"/>
          <w:sz w:val="23"/>
          <w:szCs w:val="23"/>
        </w:rPr>
      </w:pPr>
    </w:p>
    <w:p w:rsidR="001275F9" w:rsidRPr="002A4D55" w:rsidRDefault="00457EAA" w:rsidP="00476EF7">
      <w:pPr>
        <w:spacing w:before="28" w:line="265" w:lineRule="auto"/>
        <w:ind w:right="4969" w:firstLine="107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Tanggal</w:t>
      </w:r>
      <w:proofErr w:type="spellEnd"/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52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2A4D55">
        <w:rPr>
          <w:spacing w:val="-10"/>
          <w:sz w:val="23"/>
          <w:szCs w:val="23"/>
          <w:lang w:val="id-ID"/>
        </w:rPr>
        <w:t>17 April 2020</w:t>
      </w:r>
    </w:p>
    <w:p w:rsidR="001275F9" w:rsidRPr="002A4D55" w:rsidRDefault="00457EAA">
      <w:pPr>
        <w:spacing w:before="1"/>
        <w:ind w:left="107"/>
        <w:rPr>
          <w:sz w:val="23"/>
          <w:szCs w:val="23"/>
          <w:lang w:val="id-ID"/>
        </w:rPr>
      </w:pPr>
      <w:proofErr w:type="spellStart"/>
      <w:r>
        <w:rPr>
          <w:sz w:val="23"/>
          <w:szCs w:val="23"/>
        </w:rPr>
        <w:t>Waktu</w:t>
      </w:r>
      <w:proofErr w:type="spellEnd"/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10"/>
          <w:sz w:val="23"/>
          <w:szCs w:val="23"/>
        </w:rPr>
        <w:t xml:space="preserve"> </w:t>
      </w:r>
      <w:r w:rsidR="002A4D55">
        <w:rPr>
          <w:spacing w:val="-10"/>
          <w:sz w:val="23"/>
          <w:szCs w:val="23"/>
          <w:lang w:val="id-ID"/>
        </w:rPr>
        <w:t>10.00 – 12.00</w:t>
      </w:r>
    </w:p>
    <w:p w:rsidR="00476EF7" w:rsidRPr="002A4D55" w:rsidRDefault="00457EAA">
      <w:pPr>
        <w:spacing w:before="28" w:line="260" w:lineRule="exact"/>
        <w:ind w:left="107"/>
        <w:rPr>
          <w:position w:val="-1"/>
          <w:sz w:val="23"/>
          <w:szCs w:val="23"/>
          <w:lang w:val="id-ID"/>
        </w:rPr>
      </w:pPr>
      <w:proofErr w:type="spellStart"/>
      <w:r>
        <w:rPr>
          <w:position w:val="-1"/>
          <w:sz w:val="23"/>
          <w:szCs w:val="23"/>
        </w:rPr>
        <w:t>Ruang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   </w:t>
      </w:r>
      <w:proofErr w:type="gramStart"/>
      <w:r>
        <w:rPr>
          <w:position w:val="-1"/>
          <w:sz w:val="23"/>
          <w:szCs w:val="23"/>
        </w:rPr>
        <w:t xml:space="preserve"> </w:t>
      </w:r>
      <w:r>
        <w:rPr>
          <w:spacing w:val="36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proofErr w:type="gramEnd"/>
      <w:r>
        <w:rPr>
          <w:spacing w:val="-10"/>
          <w:position w:val="-1"/>
          <w:sz w:val="23"/>
          <w:szCs w:val="23"/>
        </w:rPr>
        <w:t xml:space="preserve"> </w:t>
      </w:r>
      <w:r w:rsidR="002A4D55">
        <w:rPr>
          <w:spacing w:val="-10"/>
          <w:position w:val="-1"/>
          <w:sz w:val="23"/>
          <w:szCs w:val="23"/>
          <w:lang w:val="id-ID"/>
        </w:rPr>
        <w:t>Ruang Sidang II</w:t>
      </w:r>
    </w:p>
    <w:p w:rsidR="003B250D" w:rsidRDefault="003B250D">
      <w:pPr>
        <w:spacing w:before="28" w:line="260" w:lineRule="exact"/>
        <w:ind w:left="107"/>
        <w:rPr>
          <w:sz w:val="23"/>
          <w:szCs w:val="23"/>
        </w:rPr>
      </w:pPr>
    </w:p>
    <w:p w:rsidR="001275F9" w:rsidRDefault="001275F9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2777"/>
        <w:gridCol w:w="7774"/>
      </w:tblGrid>
      <w:tr w:rsidR="001275F9">
        <w:trPr>
          <w:trHeight w:hRule="exact" w:val="45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57EAA">
            <w:pPr>
              <w:spacing w:before="77"/>
              <w:ind w:left="5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57EAA">
            <w:pPr>
              <w:spacing w:before="77"/>
              <w:ind w:left="879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Halaman</w:t>
            </w:r>
            <w:proofErr w:type="spellEnd"/>
          </w:p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457EAA">
            <w:pPr>
              <w:spacing w:before="77"/>
              <w:ind w:left="3282" w:right="3362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Perbaikan</w:t>
            </w:r>
            <w:proofErr w:type="spellEnd"/>
          </w:p>
        </w:tc>
      </w:tr>
      <w:tr w:rsidR="001275F9">
        <w:trPr>
          <w:trHeight w:hRule="exact" w:val="5718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275F9" w:rsidRDefault="001275F9"/>
        </w:tc>
      </w:tr>
    </w:tbl>
    <w:p w:rsidR="00476EF7" w:rsidRDefault="00476EF7">
      <w:pPr>
        <w:spacing w:line="260" w:lineRule="exact"/>
        <w:ind w:left="6719" w:right="1166"/>
        <w:jc w:val="center"/>
        <w:rPr>
          <w:sz w:val="23"/>
          <w:szCs w:val="23"/>
        </w:rPr>
      </w:pPr>
    </w:p>
    <w:p w:rsidR="001275F9" w:rsidRPr="002A4D55" w:rsidRDefault="00457EAA">
      <w:pPr>
        <w:spacing w:line="260" w:lineRule="exact"/>
        <w:ind w:left="6719" w:right="1166"/>
        <w:jc w:val="center"/>
        <w:rPr>
          <w:sz w:val="23"/>
          <w:szCs w:val="23"/>
          <w:lang w:val="id-ID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 w:rsidR="002A4D55">
        <w:rPr>
          <w:spacing w:val="10"/>
          <w:sz w:val="23"/>
          <w:szCs w:val="23"/>
          <w:lang w:val="id-ID"/>
        </w:rPr>
        <w:t>17 April 2020</w:t>
      </w:r>
      <w:bookmarkStart w:id="0" w:name="_GoBack"/>
      <w:bookmarkEnd w:id="0"/>
    </w:p>
    <w:p w:rsidR="001275F9" w:rsidRDefault="00457EAA">
      <w:pPr>
        <w:spacing w:before="28" w:line="260" w:lineRule="exact"/>
        <w:ind w:right="2217"/>
        <w:jc w:val="right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Pembimbing</w:t>
      </w:r>
      <w:proofErr w:type="spellEnd"/>
      <w:r>
        <w:rPr>
          <w:spacing w:val="13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II</w:t>
      </w: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6" w:line="260" w:lineRule="exact"/>
        <w:rPr>
          <w:sz w:val="26"/>
          <w:szCs w:val="26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space="720"/>
        </w:sectPr>
      </w:pPr>
    </w:p>
    <w:p w:rsidR="001275F9" w:rsidRDefault="001275F9">
      <w:pPr>
        <w:spacing w:line="200" w:lineRule="exact"/>
      </w:pPr>
    </w:p>
    <w:p w:rsidR="001275F9" w:rsidRDefault="001275F9">
      <w:pPr>
        <w:spacing w:line="200" w:lineRule="exact"/>
      </w:pPr>
    </w:p>
    <w:p w:rsidR="001275F9" w:rsidRDefault="001275F9">
      <w:pPr>
        <w:spacing w:before="19" w:line="200" w:lineRule="exact"/>
      </w:pPr>
    </w:p>
    <w:p w:rsidR="001275F9" w:rsidRDefault="00457EAA">
      <w:pPr>
        <w:ind w:left="107"/>
        <w:rPr>
          <w:sz w:val="23"/>
          <w:szCs w:val="23"/>
        </w:rPr>
      </w:pPr>
      <w:proofErr w:type="spellStart"/>
      <w:r>
        <w:rPr>
          <w:w w:val="101"/>
          <w:sz w:val="23"/>
          <w:szCs w:val="23"/>
        </w:rPr>
        <w:t>Keterangan</w:t>
      </w:r>
      <w:proofErr w:type="spellEnd"/>
      <w:r>
        <w:rPr>
          <w:w w:val="101"/>
          <w:sz w:val="23"/>
          <w:szCs w:val="23"/>
        </w:rPr>
        <w:t>:</w:t>
      </w:r>
    </w:p>
    <w:p w:rsidR="001275F9" w:rsidRDefault="00457EAA">
      <w:pPr>
        <w:spacing w:before="28" w:line="260" w:lineRule="exact"/>
        <w:ind w:left="107" w:right="-55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Tanda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tangan</w:t>
      </w:r>
      <w:proofErr w:type="spellEnd"/>
      <w:r>
        <w:rPr>
          <w:spacing w:val="7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diberikan</w:t>
      </w:r>
      <w:proofErr w:type="spellEnd"/>
      <w:r>
        <w:rPr>
          <w:spacing w:val="10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jika</w:t>
      </w:r>
      <w:proofErr w:type="spellEnd"/>
      <w:r>
        <w:rPr>
          <w:spacing w:val="4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perbaikan</w:t>
      </w:r>
      <w:proofErr w:type="spellEnd"/>
      <w:r>
        <w:rPr>
          <w:spacing w:val="10"/>
          <w:position w:val="-1"/>
          <w:sz w:val="23"/>
          <w:szCs w:val="23"/>
        </w:rPr>
        <w:t xml:space="preserve"> </w:t>
      </w:r>
      <w:proofErr w:type="spellStart"/>
      <w:r>
        <w:rPr>
          <w:position w:val="-1"/>
          <w:sz w:val="23"/>
          <w:szCs w:val="23"/>
        </w:rPr>
        <w:t>telah</w:t>
      </w:r>
      <w:proofErr w:type="spellEnd"/>
      <w:r>
        <w:rPr>
          <w:spacing w:val="5"/>
          <w:position w:val="-1"/>
          <w:sz w:val="23"/>
          <w:szCs w:val="23"/>
        </w:rPr>
        <w:t xml:space="preserve"> </w:t>
      </w:r>
      <w:proofErr w:type="spellStart"/>
      <w:r>
        <w:rPr>
          <w:w w:val="101"/>
          <w:position w:val="-1"/>
          <w:sz w:val="23"/>
          <w:szCs w:val="23"/>
        </w:rPr>
        <w:t>diterima</w:t>
      </w:r>
      <w:proofErr w:type="spellEnd"/>
    </w:p>
    <w:p w:rsidR="003B250D" w:rsidRDefault="00457EAA" w:rsidP="003B250D">
      <w:pPr>
        <w:spacing w:before="33"/>
        <w:ind w:left="-38" w:right="649"/>
        <w:jc w:val="center"/>
        <w:rPr>
          <w:sz w:val="23"/>
          <w:szCs w:val="23"/>
          <w:u w:val="single" w:color="000000"/>
        </w:rPr>
      </w:pPr>
      <w:r>
        <w:br w:type="column"/>
      </w:r>
      <w:r w:rsidR="003B250D" w:rsidRPr="003B250D">
        <w:rPr>
          <w:sz w:val="23"/>
          <w:szCs w:val="23"/>
          <w:u w:val="single" w:color="000000"/>
        </w:rPr>
        <w:lastRenderedPageBreak/>
        <w:t xml:space="preserve">Ida </w:t>
      </w:r>
      <w:proofErr w:type="spellStart"/>
      <w:r w:rsidR="003B250D" w:rsidRPr="003B250D">
        <w:rPr>
          <w:sz w:val="23"/>
          <w:szCs w:val="23"/>
          <w:u w:val="single" w:color="000000"/>
        </w:rPr>
        <w:t>Bagus</w:t>
      </w:r>
      <w:proofErr w:type="spellEnd"/>
      <w:r w:rsidR="003B250D" w:rsidRPr="003B250D">
        <w:rPr>
          <w:sz w:val="23"/>
          <w:szCs w:val="23"/>
          <w:u w:val="single" w:color="000000"/>
        </w:rPr>
        <w:t xml:space="preserve"> </w:t>
      </w:r>
      <w:proofErr w:type="spellStart"/>
      <w:r w:rsidR="003B250D" w:rsidRPr="003B250D">
        <w:rPr>
          <w:sz w:val="23"/>
          <w:szCs w:val="23"/>
          <w:u w:val="single" w:color="000000"/>
        </w:rPr>
        <w:t>Gede</w:t>
      </w:r>
      <w:proofErr w:type="spellEnd"/>
      <w:r w:rsidR="003B250D" w:rsidRPr="003B250D">
        <w:rPr>
          <w:sz w:val="23"/>
          <w:szCs w:val="23"/>
          <w:u w:val="single" w:color="000000"/>
        </w:rPr>
        <w:t xml:space="preserve"> </w:t>
      </w:r>
      <w:proofErr w:type="spellStart"/>
      <w:r w:rsidR="003B250D" w:rsidRPr="003B250D">
        <w:rPr>
          <w:sz w:val="23"/>
          <w:szCs w:val="23"/>
          <w:u w:val="single" w:color="000000"/>
        </w:rPr>
        <w:t>Dwidasmara</w:t>
      </w:r>
      <w:proofErr w:type="spellEnd"/>
      <w:r w:rsidR="003B250D" w:rsidRPr="003B250D">
        <w:rPr>
          <w:sz w:val="23"/>
          <w:szCs w:val="23"/>
          <w:u w:val="single" w:color="000000"/>
        </w:rPr>
        <w:t xml:space="preserve">, </w:t>
      </w:r>
      <w:proofErr w:type="spellStart"/>
      <w:proofErr w:type="gramStart"/>
      <w:r w:rsidR="003B250D" w:rsidRPr="003B250D">
        <w:rPr>
          <w:sz w:val="23"/>
          <w:szCs w:val="23"/>
          <w:u w:val="single" w:color="000000"/>
        </w:rPr>
        <w:t>S.Kom</w:t>
      </w:r>
      <w:proofErr w:type="spellEnd"/>
      <w:proofErr w:type="gramEnd"/>
      <w:r w:rsidR="003B250D" w:rsidRPr="003B250D">
        <w:rPr>
          <w:sz w:val="23"/>
          <w:szCs w:val="23"/>
          <w:u w:val="single" w:color="000000"/>
        </w:rPr>
        <w:t>., M.Cs.</w:t>
      </w:r>
    </w:p>
    <w:p w:rsidR="001275F9" w:rsidRDefault="00457EAA" w:rsidP="003B250D">
      <w:pPr>
        <w:spacing w:before="33"/>
        <w:ind w:left="-38" w:right="649"/>
        <w:jc w:val="center"/>
        <w:rPr>
          <w:sz w:val="23"/>
          <w:szCs w:val="23"/>
        </w:rPr>
        <w:sectPr w:rsidR="001275F9">
          <w:type w:val="continuous"/>
          <w:pgSz w:w="12240" w:h="15840"/>
          <w:pgMar w:top="420" w:right="460" w:bottom="280" w:left="460" w:header="720" w:footer="720" w:gutter="0"/>
          <w:cols w:num="2" w:space="720" w:equalWidth="0">
            <w:col w:w="5059" w:space="1180"/>
            <w:col w:w="5081"/>
          </w:cols>
        </w:sect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="003B250D" w:rsidRPr="003B250D">
        <w:rPr>
          <w:spacing w:val="5"/>
          <w:sz w:val="23"/>
          <w:szCs w:val="23"/>
        </w:rPr>
        <w:t>198503152010121007</w:t>
      </w:r>
    </w:p>
    <w:p w:rsidR="001275F9" w:rsidRDefault="001275F9">
      <w:pPr>
        <w:spacing w:before="11" w:line="280" w:lineRule="exact"/>
        <w:rPr>
          <w:sz w:val="28"/>
          <w:szCs w:val="28"/>
        </w:rPr>
      </w:pPr>
    </w:p>
    <w:p w:rsidR="001275F9" w:rsidRDefault="00457EAA">
      <w:pPr>
        <w:spacing w:before="33"/>
        <w:ind w:left="2129"/>
        <w:rPr>
          <w:sz w:val="23"/>
          <w:szCs w:val="23"/>
        </w:rPr>
      </w:pPr>
      <w:proofErr w:type="spellStart"/>
      <w:r>
        <w:rPr>
          <w:sz w:val="23"/>
          <w:szCs w:val="23"/>
        </w:rPr>
        <w:t>Komisi</w:t>
      </w:r>
      <w:proofErr w:type="spellEnd"/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dan</w:t>
      </w:r>
      <w:proofErr w:type="spellEnd"/>
      <w:r>
        <w:rPr>
          <w:spacing w:val="4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pacing w:val="7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Akhir</w:t>
      </w:r>
      <w:proofErr w:type="spellEnd"/>
      <w:r>
        <w:rPr>
          <w:spacing w:val="6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Jurusan</w:t>
      </w:r>
      <w:proofErr w:type="spellEnd"/>
      <w:r>
        <w:rPr>
          <w:spacing w:val="8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Ilmu</w:t>
      </w:r>
      <w:proofErr w:type="spellEnd"/>
      <w:r>
        <w:rPr>
          <w:spacing w:val="5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1275F9">
      <w:type w:val="continuous"/>
      <w:pgSz w:w="12240" w:h="15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D6FEB"/>
    <w:multiLevelType w:val="multilevel"/>
    <w:tmpl w:val="D264C9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5F9"/>
    <w:rsid w:val="001275F9"/>
    <w:rsid w:val="002A4D55"/>
    <w:rsid w:val="003B250D"/>
    <w:rsid w:val="00457EAA"/>
    <w:rsid w:val="00476EF7"/>
    <w:rsid w:val="007D1594"/>
    <w:rsid w:val="00DF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2F8D"/>
  <w15:docId w15:val="{A3AB8F5D-7991-4A15-84E6-F79B21EC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Fathiyarizq Mahendra</cp:lastModifiedBy>
  <cp:revision>6</cp:revision>
  <dcterms:created xsi:type="dcterms:W3CDTF">2019-10-09T05:31:00Z</dcterms:created>
  <dcterms:modified xsi:type="dcterms:W3CDTF">2020-04-10T02:47:00Z</dcterms:modified>
</cp:coreProperties>
</file>