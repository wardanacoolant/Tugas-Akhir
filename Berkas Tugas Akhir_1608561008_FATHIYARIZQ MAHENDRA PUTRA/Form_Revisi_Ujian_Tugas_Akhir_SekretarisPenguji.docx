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en-GB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6B47C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1E2F18" w:rsidRPr="001E2F18">
        <w:rPr>
          <w:sz w:val="27"/>
          <w:szCs w:val="27"/>
        </w:rPr>
        <w:t xml:space="preserve"> </w:t>
      </w:r>
      <w:r w:rsidR="001E2F18">
        <w:rPr>
          <w:sz w:val="27"/>
          <w:szCs w:val="27"/>
        </w:rPr>
        <w:t>KEMENTERIAN PENDIDIKAN DAN KEBUDAYAAN</w:t>
      </w:r>
      <w:r w:rsidR="00FD2EED">
        <w:rPr>
          <w:sz w:val="27"/>
          <w:szCs w:val="27"/>
        </w:rPr>
        <w:t xml:space="preserve"> UNIVERSITAS UDAYANA</w:t>
      </w:r>
    </w:p>
    <w:p w:rsidR="001275F9" w:rsidRDefault="00FD2EED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9D65C8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FD2EED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FD2EED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FD2EED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Pr="00806FEB" w:rsidRDefault="00FD2EED">
      <w:pPr>
        <w:spacing w:before="33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806FEB">
        <w:rPr>
          <w:spacing w:val="-10"/>
          <w:sz w:val="23"/>
          <w:szCs w:val="23"/>
          <w:lang w:val="id-ID"/>
        </w:rPr>
        <w:t>Fathiyarizq Mahendra Putra</w:t>
      </w:r>
    </w:p>
    <w:p w:rsidR="001275F9" w:rsidRPr="00806FEB" w:rsidRDefault="00FD2EED" w:rsidP="00476EF7">
      <w:pPr>
        <w:spacing w:before="28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   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806FEB">
        <w:rPr>
          <w:spacing w:val="-10"/>
          <w:sz w:val="23"/>
          <w:szCs w:val="23"/>
          <w:lang w:val="id-ID"/>
        </w:rPr>
        <w:t>1608561008</w:t>
      </w:r>
    </w:p>
    <w:p w:rsidR="001275F9" w:rsidRPr="00806FEB" w:rsidRDefault="00FD2EED" w:rsidP="00806FEB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806FEB"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476EF7" w:rsidRDefault="00476EF7">
      <w:pPr>
        <w:spacing w:before="28"/>
        <w:ind w:left="107"/>
        <w:rPr>
          <w:sz w:val="23"/>
          <w:szCs w:val="23"/>
        </w:rPr>
      </w:pPr>
    </w:p>
    <w:p w:rsidR="001275F9" w:rsidRPr="009D65C8" w:rsidRDefault="00FD2EED" w:rsidP="00476EF7">
      <w:pPr>
        <w:spacing w:before="28" w:line="265" w:lineRule="auto"/>
        <w:ind w:right="4969" w:firstLine="107"/>
        <w:rPr>
          <w:sz w:val="23"/>
          <w:szCs w:val="23"/>
          <w:lang w:val="id-ID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9D65C8">
        <w:rPr>
          <w:spacing w:val="-10"/>
          <w:sz w:val="23"/>
          <w:szCs w:val="23"/>
          <w:lang w:val="id-ID"/>
        </w:rPr>
        <w:t>17 April 2020</w:t>
      </w:r>
    </w:p>
    <w:p w:rsidR="001275F9" w:rsidRPr="009D65C8" w:rsidRDefault="00FD2EED">
      <w:pPr>
        <w:spacing w:before="1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</w:t>
      </w:r>
      <w:r w:rsidR="009D65C8">
        <w:rPr>
          <w:spacing w:val="-10"/>
          <w:sz w:val="23"/>
          <w:szCs w:val="23"/>
          <w:lang w:val="id-ID"/>
        </w:rPr>
        <w:t>10.00 – 12.00</w:t>
      </w:r>
    </w:p>
    <w:p w:rsidR="001275F9" w:rsidRPr="009D65C8" w:rsidRDefault="00FD2EED">
      <w:pPr>
        <w:spacing w:before="28" w:line="260" w:lineRule="exact"/>
        <w:ind w:left="107"/>
        <w:rPr>
          <w:w w:val="101"/>
          <w:position w:val="-1"/>
          <w:sz w:val="23"/>
          <w:szCs w:val="23"/>
          <w:lang w:val="id-ID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10"/>
          <w:position w:val="-1"/>
          <w:sz w:val="23"/>
          <w:szCs w:val="23"/>
        </w:rPr>
        <w:t xml:space="preserve"> </w:t>
      </w:r>
      <w:r w:rsidR="009D65C8">
        <w:rPr>
          <w:spacing w:val="-10"/>
          <w:position w:val="-1"/>
          <w:sz w:val="23"/>
          <w:szCs w:val="23"/>
          <w:lang w:val="id-ID"/>
        </w:rPr>
        <w:t>Ruang Sidang II</w:t>
      </w:r>
    </w:p>
    <w:p w:rsidR="00476EF7" w:rsidRDefault="00476EF7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879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Halaman</w:t>
            </w:r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FD2EED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Perbaikan</w:t>
            </w:r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Pr="009D65C8" w:rsidRDefault="00FD2EED">
      <w:pPr>
        <w:spacing w:line="260" w:lineRule="exact"/>
        <w:ind w:left="6719" w:right="1166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9D65C8">
        <w:rPr>
          <w:spacing w:val="10"/>
          <w:sz w:val="23"/>
          <w:szCs w:val="23"/>
          <w:lang w:val="id-ID"/>
        </w:rPr>
        <w:t>17 April 2020</w:t>
      </w:r>
      <w:bookmarkStart w:id="0" w:name="_GoBack"/>
      <w:bookmarkEnd w:id="0"/>
    </w:p>
    <w:p w:rsidR="001275F9" w:rsidRDefault="00FD2EED">
      <w:pPr>
        <w:spacing w:before="28" w:line="260" w:lineRule="exact"/>
        <w:ind w:right="2217"/>
        <w:jc w:val="right"/>
        <w:rPr>
          <w:sz w:val="23"/>
          <w:szCs w:val="23"/>
        </w:rPr>
      </w:pPr>
      <w:r>
        <w:rPr>
          <w:position w:val="-1"/>
          <w:sz w:val="23"/>
          <w:szCs w:val="23"/>
        </w:rPr>
        <w:t>Sekretaris</w:t>
      </w:r>
      <w:r w:rsidR="00F30F76">
        <w:rPr>
          <w:position w:val="-1"/>
          <w:sz w:val="23"/>
          <w:szCs w:val="23"/>
        </w:rPr>
        <w:t xml:space="preserve"> Penguji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FD2EED">
      <w:pPr>
        <w:ind w:left="107"/>
        <w:rPr>
          <w:sz w:val="23"/>
          <w:szCs w:val="23"/>
        </w:rPr>
      </w:pPr>
      <w:r>
        <w:rPr>
          <w:w w:val="101"/>
          <w:sz w:val="23"/>
          <w:szCs w:val="23"/>
        </w:rPr>
        <w:t>Keterangan:</w:t>
      </w:r>
    </w:p>
    <w:p w:rsidR="001275F9" w:rsidRDefault="00FD2EED">
      <w:pPr>
        <w:spacing w:before="28" w:line="260" w:lineRule="exact"/>
        <w:ind w:left="107" w:right="-55"/>
        <w:rPr>
          <w:sz w:val="23"/>
          <w:szCs w:val="23"/>
        </w:rPr>
      </w:pPr>
      <w:r>
        <w:rPr>
          <w:position w:val="-1"/>
          <w:sz w:val="23"/>
          <w:szCs w:val="23"/>
        </w:rPr>
        <w:t>Tanda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tangan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diberikan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jika</w:t>
      </w:r>
      <w:r>
        <w:rPr>
          <w:spacing w:val="4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perbaikan</w:t>
      </w:r>
      <w:r>
        <w:rPr>
          <w:spacing w:val="1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telah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diterima</w:t>
      </w:r>
    </w:p>
    <w:p w:rsidR="00677409" w:rsidRDefault="00FD2EED" w:rsidP="00677409">
      <w:pPr>
        <w:spacing w:before="33"/>
        <w:ind w:left="-38" w:right="649"/>
        <w:jc w:val="center"/>
        <w:rPr>
          <w:sz w:val="23"/>
          <w:szCs w:val="23"/>
        </w:rPr>
      </w:pPr>
      <w:r>
        <w:br w:type="column"/>
      </w:r>
      <w:r w:rsidR="00677409" w:rsidRPr="00864C89">
        <w:rPr>
          <w:sz w:val="24"/>
          <w:szCs w:val="24"/>
          <w:u w:val="single"/>
          <w:lang w:val="id-ID"/>
        </w:rPr>
        <w:lastRenderedPageBreak/>
        <w:t>I Komang</w:t>
      </w:r>
      <w:r w:rsidR="00677409">
        <w:rPr>
          <w:sz w:val="24"/>
          <w:szCs w:val="24"/>
          <w:u w:val="single"/>
          <w:lang w:val="id-ID"/>
        </w:rPr>
        <w:t xml:space="preserve"> Ari Mogi, S.Kom., M.Kom.</w:t>
      </w:r>
    </w:p>
    <w:p w:rsidR="001275F9" w:rsidRDefault="00FD2EED" w:rsidP="00677409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677409" w:rsidRPr="00BD03BF">
        <w:rPr>
          <w:sz w:val="24"/>
          <w:szCs w:val="24"/>
        </w:rPr>
        <w:t>198409242008011007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FD2EED">
      <w:pPr>
        <w:spacing w:before="33"/>
        <w:ind w:left="212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1E2F18"/>
    <w:rsid w:val="00321460"/>
    <w:rsid w:val="00457EAA"/>
    <w:rsid w:val="00476EF7"/>
    <w:rsid w:val="00677409"/>
    <w:rsid w:val="00806FEB"/>
    <w:rsid w:val="009D65C8"/>
    <w:rsid w:val="00F30F76"/>
    <w:rsid w:val="00F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5722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7</cp:revision>
  <dcterms:created xsi:type="dcterms:W3CDTF">2019-10-09T05:33:00Z</dcterms:created>
  <dcterms:modified xsi:type="dcterms:W3CDTF">2020-04-10T02:47:00Z</dcterms:modified>
</cp:coreProperties>
</file>