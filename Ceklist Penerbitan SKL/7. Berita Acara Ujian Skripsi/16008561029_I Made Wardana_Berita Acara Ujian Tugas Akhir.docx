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36F" w:rsidRDefault="007B6613">
      <w:pPr>
        <w:spacing w:before="75" w:line="243" w:lineRule="auto"/>
        <w:ind w:left="1957" w:right="218"/>
        <w:jc w:val="center"/>
        <w:rPr>
          <w:sz w:val="27"/>
          <w:szCs w:val="27"/>
        </w:rPr>
      </w:pPr>
      <w:r>
        <w:rPr>
          <w:sz w:val="27"/>
          <w:szCs w:val="27"/>
        </w:rPr>
        <w:t>KEMENTERIAN PENDIDIKAN DAN KEBUDAYAAN</w:t>
      </w:r>
      <w:r w:rsidR="003F366C">
        <w:rPr>
          <w:sz w:val="27"/>
          <w:szCs w:val="27"/>
        </w:rPr>
        <w:t xml:space="preserve"> UNIVERSITAS UDAYANA</w:t>
      </w:r>
    </w:p>
    <w:p w:rsidR="009F736F" w:rsidRDefault="003F366C">
      <w:pPr>
        <w:spacing w:before="13" w:line="263" w:lineRule="auto"/>
        <w:ind w:left="2476" w:right="7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9F736F" w:rsidRDefault="009572CA">
      <w:pPr>
        <w:spacing w:before="11" w:line="200" w:lineRule="exact"/>
        <w:ind w:left="2591" w:right="852"/>
        <w:jc w:val="center"/>
        <w:rPr>
          <w:sz w:val="18"/>
          <w:szCs w:val="18"/>
        </w:rPr>
      </w:pPr>
      <w:hyperlink r:id="rId5">
        <w:r w:rsidR="003F366C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9F736F" w:rsidRDefault="009F736F">
      <w:pPr>
        <w:spacing w:before="9" w:line="160" w:lineRule="exact"/>
        <w:rPr>
          <w:sz w:val="17"/>
          <w:szCs w:val="17"/>
        </w:rPr>
        <w:sectPr w:rsidR="009F736F">
          <w:type w:val="continuous"/>
          <w:pgSz w:w="12240" w:h="15840"/>
          <w:pgMar w:top="420" w:right="1320" w:bottom="280" w:left="1020" w:header="720" w:footer="720" w:gutter="0"/>
          <w:cols w:space="720"/>
        </w:sectPr>
      </w:pPr>
    </w:p>
    <w:p w:rsidR="003F366C" w:rsidRDefault="003F366C">
      <w:pPr>
        <w:spacing w:before="33"/>
        <w:ind w:left="114" w:right="-55"/>
        <w:rPr>
          <w:w w:val="101"/>
          <w:sz w:val="23"/>
          <w:szCs w:val="23"/>
        </w:rPr>
      </w:pPr>
    </w:p>
    <w:p w:rsidR="009F736F" w:rsidRDefault="003F366C">
      <w:pPr>
        <w:spacing w:before="33"/>
        <w:ind w:left="114" w:right="-55"/>
        <w:rPr>
          <w:sz w:val="23"/>
          <w:szCs w:val="23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w w:val="101"/>
          <w:sz w:val="23"/>
          <w:szCs w:val="23"/>
        </w:rPr>
        <w:t>Form-05</w:t>
      </w:r>
    </w:p>
    <w:p w:rsidR="009F736F" w:rsidRDefault="003F366C">
      <w:pPr>
        <w:spacing w:before="6" w:line="120" w:lineRule="exact"/>
        <w:rPr>
          <w:sz w:val="12"/>
          <w:szCs w:val="12"/>
        </w:rPr>
      </w:pPr>
      <w:r>
        <w:br w:type="column"/>
      </w:r>
    </w:p>
    <w:p w:rsidR="009F736F" w:rsidRDefault="009F736F">
      <w:pPr>
        <w:spacing w:line="200" w:lineRule="exact"/>
      </w:pPr>
    </w:p>
    <w:p w:rsidR="003F366C" w:rsidRDefault="003F366C">
      <w:pPr>
        <w:spacing w:line="300" w:lineRule="exact"/>
        <w:rPr>
          <w:b/>
          <w:position w:val="-1"/>
          <w:sz w:val="27"/>
          <w:szCs w:val="27"/>
        </w:rPr>
      </w:pPr>
    </w:p>
    <w:p w:rsidR="009F736F" w:rsidRDefault="003F366C">
      <w:pPr>
        <w:spacing w:line="300" w:lineRule="exact"/>
        <w:rPr>
          <w:sz w:val="27"/>
          <w:szCs w:val="27"/>
        </w:rPr>
        <w:sectPr w:rsidR="009F736F">
          <w:type w:val="continuous"/>
          <w:pgSz w:w="12240" w:h="15840"/>
          <w:pgMar w:top="420" w:right="1320" w:bottom="280" w:left="1020" w:header="720" w:footer="720" w:gutter="0"/>
          <w:cols w:num="2" w:space="720" w:equalWidth="0">
            <w:col w:w="933" w:space="1655"/>
            <w:col w:w="7312"/>
          </w:cols>
        </w:sectPr>
      </w:pPr>
      <w:r>
        <w:rPr>
          <w:b/>
          <w:position w:val="-1"/>
          <w:sz w:val="27"/>
          <w:szCs w:val="27"/>
        </w:rPr>
        <w:t>BERITA</w:t>
      </w:r>
      <w:r>
        <w:rPr>
          <w:b/>
          <w:spacing w:val="11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ACARA</w:t>
      </w:r>
      <w:r>
        <w:rPr>
          <w:b/>
          <w:spacing w:val="11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UJIAN</w:t>
      </w:r>
      <w:r>
        <w:rPr>
          <w:b/>
          <w:spacing w:val="9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TUGAS</w:t>
      </w:r>
      <w:r>
        <w:rPr>
          <w:b/>
          <w:spacing w:val="10"/>
          <w:position w:val="-1"/>
          <w:sz w:val="27"/>
          <w:szCs w:val="27"/>
        </w:rPr>
        <w:t xml:space="preserve"> </w:t>
      </w:r>
      <w:r>
        <w:rPr>
          <w:b/>
          <w:w w:val="101"/>
          <w:position w:val="-1"/>
          <w:sz w:val="27"/>
          <w:szCs w:val="27"/>
        </w:rPr>
        <w:t>AKHIR</w:t>
      </w:r>
    </w:p>
    <w:p w:rsidR="009F736F" w:rsidRDefault="009F736F">
      <w:pPr>
        <w:spacing w:before="15" w:line="280" w:lineRule="exact"/>
        <w:rPr>
          <w:sz w:val="28"/>
          <w:szCs w:val="28"/>
        </w:rPr>
      </w:pPr>
    </w:p>
    <w:p w:rsidR="00FB1EA4" w:rsidRDefault="00FB1EA4" w:rsidP="00FB1EA4">
      <w:pPr>
        <w:spacing w:before="33"/>
        <w:ind w:left="114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      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I Made Wardana</w:t>
      </w:r>
    </w:p>
    <w:p w:rsidR="00FB1EA4" w:rsidRDefault="00FB1EA4" w:rsidP="00FB1EA4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 xml:space="preserve">NIM                             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1608561029</w:t>
      </w:r>
    </w:p>
    <w:p w:rsidR="00FB1EA4" w:rsidRDefault="00FB1EA4" w:rsidP="00FB1EA4">
      <w:pPr>
        <w:spacing w:before="28"/>
        <w:ind w:left="114"/>
        <w:rPr>
          <w:spacing w:val="5"/>
          <w:sz w:val="23"/>
          <w:szCs w:val="23"/>
        </w:rPr>
      </w:pPr>
      <w:r>
        <w:rPr>
          <w:sz w:val="23"/>
          <w:szCs w:val="23"/>
        </w:rPr>
        <w:t>Judul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Akhir      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 w:rsidRPr="007A3B92">
        <w:rPr>
          <w:spacing w:val="5"/>
          <w:sz w:val="23"/>
          <w:szCs w:val="23"/>
        </w:rPr>
        <w:t xml:space="preserve">Implementasi Ontologi Semantik pada Rancang Bangun Sistem </w:t>
      </w:r>
    </w:p>
    <w:p w:rsidR="00FB1EA4" w:rsidRDefault="00FB1EA4" w:rsidP="00FB1EA4">
      <w:pPr>
        <w:spacing w:before="28"/>
        <w:ind w:left="2274"/>
        <w:rPr>
          <w:sz w:val="23"/>
          <w:szCs w:val="23"/>
        </w:rPr>
      </w:pPr>
      <w:r>
        <w:rPr>
          <w:spacing w:val="5"/>
          <w:sz w:val="23"/>
          <w:szCs w:val="23"/>
        </w:rPr>
        <w:t xml:space="preserve">     </w:t>
      </w:r>
      <w:r w:rsidRPr="007A3B92">
        <w:rPr>
          <w:spacing w:val="5"/>
          <w:sz w:val="23"/>
          <w:szCs w:val="23"/>
        </w:rPr>
        <w:t>Manajemen Pengetahuan Gamelan Bali Berbasis Web</w:t>
      </w:r>
    </w:p>
    <w:p w:rsidR="00FB1EA4" w:rsidRDefault="00FB1EA4" w:rsidP="00FB1EA4">
      <w:pPr>
        <w:spacing w:before="28"/>
        <w:ind w:left="114"/>
        <w:rPr>
          <w:sz w:val="23"/>
          <w:szCs w:val="23"/>
        </w:rPr>
      </w:pPr>
    </w:p>
    <w:p w:rsidR="00FB1EA4" w:rsidRDefault="00FB1EA4" w:rsidP="00FB1EA4">
      <w:pPr>
        <w:spacing w:before="28" w:line="265" w:lineRule="auto"/>
        <w:ind w:left="114" w:right="1554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      </w:t>
      </w:r>
      <w:r>
        <w:rPr>
          <w:spacing w:val="57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 w:rsidRPr="007A3B92">
        <w:rPr>
          <w:spacing w:val="5"/>
          <w:sz w:val="23"/>
          <w:szCs w:val="23"/>
        </w:rPr>
        <w:t>Cokorda Rai Adi Prama</w:t>
      </w:r>
      <w:r w:rsidR="00BE0F28">
        <w:rPr>
          <w:spacing w:val="5"/>
          <w:sz w:val="23"/>
          <w:szCs w:val="23"/>
        </w:rPr>
        <w:t>r</w:t>
      </w:r>
      <w:r w:rsidRPr="007A3B92">
        <w:rPr>
          <w:spacing w:val="5"/>
          <w:sz w:val="23"/>
          <w:szCs w:val="23"/>
        </w:rPr>
        <w:t>tha, S.T., M.M., Ph.D</w:t>
      </w:r>
      <w:r>
        <w:rPr>
          <w:spacing w:val="5"/>
          <w:sz w:val="23"/>
          <w:szCs w:val="23"/>
        </w:rPr>
        <w:t>.</w:t>
      </w:r>
    </w:p>
    <w:p w:rsidR="00FB1EA4" w:rsidRDefault="00FB1EA4" w:rsidP="00FB1EA4">
      <w:pPr>
        <w:spacing w:before="1" w:line="796" w:lineRule="auto"/>
        <w:ind w:left="114" w:right="-23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      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 w:rsidRPr="007A3B92">
        <w:rPr>
          <w:spacing w:val="5"/>
          <w:sz w:val="23"/>
          <w:szCs w:val="23"/>
        </w:rPr>
        <w:t>Ida Bagus Gede Dwidasmara, S.Kom.,</w:t>
      </w:r>
      <w:r>
        <w:rPr>
          <w:spacing w:val="5"/>
          <w:sz w:val="23"/>
          <w:szCs w:val="23"/>
        </w:rPr>
        <w:t xml:space="preserve"> </w:t>
      </w:r>
      <w:r w:rsidRPr="007A3B92">
        <w:rPr>
          <w:spacing w:val="5"/>
          <w:sz w:val="23"/>
          <w:szCs w:val="23"/>
        </w:rPr>
        <w:t>M.Cs.</w:t>
      </w:r>
    </w:p>
    <w:p w:rsidR="009F736F" w:rsidRDefault="003F366C">
      <w:pPr>
        <w:spacing w:before="1" w:line="796" w:lineRule="auto"/>
        <w:ind w:left="114" w:right="3048"/>
        <w:rPr>
          <w:sz w:val="23"/>
          <w:szCs w:val="23"/>
        </w:rPr>
      </w:pPr>
      <w:r>
        <w:rPr>
          <w:sz w:val="23"/>
          <w:szCs w:val="23"/>
        </w:rPr>
        <w:t>Dengan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Tim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Penguji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terdiri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dari</w:t>
      </w:r>
      <w:r>
        <w:rPr>
          <w:spacing w:val="5"/>
          <w:sz w:val="23"/>
          <w:szCs w:val="23"/>
        </w:rPr>
        <w:t xml:space="preserve"> </w:t>
      </w:r>
      <w:r>
        <w:rPr>
          <w:w w:val="102"/>
          <w:sz w:val="23"/>
          <w:szCs w:val="23"/>
        </w:rPr>
        <w:t>:</w:t>
      </w:r>
    </w:p>
    <w:p w:rsidR="009F736F" w:rsidRDefault="003F366C">
      <w:pPr>
        <w:spacing w:before="22"/>
        <w:ind w:left="418"/>
        <w:rPr>
          <w:sz w:val="23"/>
          <w:szCs w:val="23"/>
        </w:rPr>
      </w:pPr>
      <w:r>
        <w:rPr>
          <w:sz w:val="23"/>
          <w:szCs w:val="23"/>
        </w:rPr>
        <w:t>1.</w:t>
      </w:r>
      <w:r>
        <w:rPr>
          <w:spacing w:val="5"/>
          <w:sz w:val="23"/>
          <w:szCs w:val="23"/>
        </w:rPr>
        <w:t xml:space="preserve"> </w:t>
      </w:r>
      <w:r w:rsidR="004573E1" w:rsidRPr="004573E1">
        <w:rPr>
          <w:spacing w:val="5"/>
          <w:sz w:val="23"/>
          <w:szCs w:val="23"/>
        </w:rPr>
        <w:t>I Made Widiartha, S.Si, M.Kom.</w:t>
      </w:r>
    </w:p>
    <w:p w:rsidR="009F736F" w:rsidRDefault="003F366C">
      <w:pPr>
        <w:spacing w:before="28"/>
        <w:ind w:left="418"/>
        <w:rPr>
          <w:sz w:val="23"/>
          <w:szCs w:val="23"/>
        </w:rPr>
      </w:pPr>
      <w:r>
        <w:rPr>
          <w:sz w:val="23"/>
          <w:szCs w:val="23"/>
        </w:rPr>
        <w:t>2.</w:t>
      </w:r>
      <w:r>
        <w:rPr>
          <w:spacing w:val="5"/>
          <w:sz w:val="23"/>
          <w:szCs w:val="23"/>
        </w:rPr>
        <w:t xml:space="preserve"> </w:t>
      </w:r>
      <w:r w:rsidR="004573E1" w:rsidRPr="004573E1">
        <w:rPr>
          <w:spacing w:val="5"/>
          <w:sz w:val="23"/>
          <w:szCs w:val="23"/>
        </w:rPr>
        <w:t>Ida Bagus Made Mahendra, S.Kom.,M.Kom.</w:t>
      </w:r>
    </w:p>
    <w:p w:rsidR="009F736F" w:rsidRDefault="003F366C">
      <w:pPr>
        <w:spacing w:before="28"/>
        <w:ind w:left="418"/>
        <w:rPr>
          <w:sz w:val="23"/>
          <w:szCs w:val="23"/>
        </w:rPr>
      </w:pPr>
      <w:r>
        <w:rPr>
          <w:sz w:val="23"/>
          <w:szCs w:val="23"/>
        </w:rPr>
        <w:t>3.</w:t>
      </w:r>
      <w:r>
        <w:rPr>
          <w:spacing w:val="5"/>
          <w:sz w:val="23"/>
          <w:szCs w:val="23"/>
        </w:rPr>
        <w:t xml:space="preserve"> </w:t>
      </w:r>
      <w:r w:rsidR="004573E1" w:rsidRPr="004573E1">
        <w:rPr>
          <w:spacing w:val="5"/>
          <w:sz w:val="23"/>
          <w:szCs w:val="23"/>
        </w:rPr>
        <w:t>Luh Arida Ayu Rahning Putri, S.Kom., M.Cs.</w:t>
      </w:r>
    </w:p>
    <w:p w:rsidR="009F736F" w:rsidRDefault="003F366C">
      <w:pPr>
        <w:spacing w:before="28"/>
        <w:ind w:left="418"/>
        <w:rPr>
          <w:sz w:val="23"/>
          <w:szCs w:val="23"/>
        </w:rPr>
      </w:pPr>
      <w:r>
        <w:rPr>
          <w:sz w:val="23"/>
          <w:szCs w:val="23"/>
        </w:rPr>
        <w:t>4.</w:t>
      </w:r>
      <w:r>
        <w:rPr>
          <w:spacing w:val="5"/>
          <w:sz w:val="23"/>
          <w:szCs w:val="23"/>
        </w:rPr>
        <w:t xml:space="preserve"> </w:t>
      </w:r>
      <w:r w:rsidR="004573E1" w:rsidRPr="007A3B92">
        <w:rPr>
          <w:spacing w:val="5"/>
          <w:sz w:val="23"/>
          <w:szCs w:val="23"/>
        </w:rPr>
        <w:t>Cokorda Rai Adi Prama</w:t>
      </w:r>
      <w:r w:rsidR="003820C5">
        <w:rPr>
          <w:spacing w:val="5"/>
          <w:sz w:val="23"/>
          <w:szCs w:val="23"/>
        </w:rPr>
        <w:t>r</w:t>
      </w:r>
      <w:r w:rsidR="004573E1" w:rsidRPr="007A3B92">
        <w:rPr>
          <w:spacing w:val="5"/>
          <w:sz w:val="23"/>
          <w:szCs w:val="23"/>
        </w:rPr>
        <w:t>tha, S.T., M.M., Ph.D</w:t>
      </w:r>
      <w:r w:rsidR="004573E1">
        <w:rPr>
          <w:spacing w:val="5"/>
          <w:sz w:val="23"/>
          <w:szCs w:val="23"/>
        </w:rPr>
        <w:t>.</w:t>
      </w:r>
    </w:p>
    <w:p w:rsidR="009F736F" w:rsidRDefault="003F366C">
      <w:pPr>
        <w:spacing w:before="28"/>
        <w:ind w:left="418"/>
        <w:rPr>
          <w:sz w:val="23"/>
          <w:szCs w:val="23"/>
        </w:rPr>
      </w:pPr>
      <w:r>
        <w:rPr>
          <w:sz w:val="23"/>
          <w:szCs w:val="23"/>
        </w:rPr>
        <w:t>5.</w:t>
      </w:r>
      <w:r>
        <w:rPr>
          <w:spacing w:val="5"/>
          <w:sz w:val="23"/>
          <w:szCs w:val="23"/>
        </w:rPr>
        <w:t xml:space="preserve"> </w:t>
      </w:r>
      <w:r w:rsidR="004573E1" w:rsidRPr="007A3B92">
        <w:rPr>
          <w:spacing w:val="5"/>
          <w:sz w:val="23"/>
          <w:szCs w:val="23"/>
        </w:rPr>
        <w:t>Ida Bagus Gede Dwidasmara, S.Kom.,</w:t>
      </w:r>
      <w:r w:rsidR="004573E1">
        <w:rPr>
          <w:spacing w:val="5"/>
          <w:sz w:val="23"/>
          <w:szCs w:val="23"/>
        </w:rPr>
        <w:t xml:space="preserve"> </w:t>
      </w:r>
      <w:r w:rsidR="004573E1" w:rsidRPr="007A3B92">
        <w:rPr>
          <w:spacing w:val="5"/>
          <w:sz w:val="23"/>
          <w:szCs w:val="23"/>
        </w:rPr>
        <w:t>M.Cs.</w:t>
      </w:r>
    </w:p>
    <w:p w:rsidR="009F736F" w:rsidRDefault="009F736F">
      <w:pPr>
        <w:spacing w:before="15" w:line="280" w:lineRule="exact"/>
        <w:rPr>
          <w:sz w:val="28"/>
          <w:szCs w:val="28"/>
        </w:rPr>
      </w:pPr>
    </w:p>
    <w:p w:rsidR="009F736F" w:rsidRDefault="003F366C" w:rsidP="00FB1EA4">
      <w:pPr>
        <w:spacing w:line="280" w:lineRule="atLeast"/>
        <w:ind w:left="114" w:right="999"/>
        <w:jc w:val="both"/>
        <w:rPr>
          <w:w w:val="101"/>
          <w:sz w:val="23"/>
          <w:szCs w:val="23"/>
        </w:rPr>
      </w:pPr>
      <w:r>
        <w:rPr>
          <w:sz w:val="23"/>
          <w:szCs w:val="23"/>
        </w:rPr>
        <w:t>Ujian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berjalan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dengan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lancar.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Demikian,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berita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acara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ini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dibuat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untuk</w:t>
      </w:r>
      <w:r>
        <w:rPr>
          <w:spacing w:val="6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digunakan </w:t>
      </w:r>
      <w:r>
        <w:rPr>
          <w:sz w:val="23"/>
          <w:szCs w:val="23"/>
        </w:rPr>
        <w:t>sebagaimana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mestinya.</w:t>
      </w:r>
    </w:p>
    <w:p w:rsidR="003F366C" w:rsidRDefault="003F366C">
      <w:pPr>
        <w:spacing w:line="280" w:lineRule="atLeast"/>
        <w:ind w:left="114" w:right="999"/>
        <w:rPr>
          <w:sz w:val="23"/>
          <w:szCs w:val="23"/>
        </w:rPr>
      </w:pPr>
    </w:p>
    <w:p w:rsidR="009F736F" w:rsidRDefault="003F366C">
      <w:pPr>
        <w:spacing w:before="28"/>
        <w:ind w:left="3382" w:right="3082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 w:rsidR="00EB0501">
        <w:rPr>
          <w:sz w:val="22"/>
          <w:szCs w:val="22"/>
        </w:rPr>
        <w:t>1</w:t>
      </w:r>
      <w:r w:rsidR="003820C5">
        <w:rPr>
          <w:sz w:val="22"/>
          <w:szCs w:val="22"/>
        </w:rPr>
        <w:t>7</w:t>
      </w:r>
      <w:r w:rsidR="00EB0501">
        <w:rPr>
          <w:sz w:val="22"/>
          <w:szCs w:val="22"/>
        </w:rPr>
        <w:t xml:space="preserve"> Juni 2020</w:t>
      </w:r>
    </w:p>
    <w:p w:rsidR="009F736F" w:rsidRDefault="003F366C">
      <w:pPr>
        <w:spacing w:before="28" w:line="260" w:lineRule="exact"/>
        <w:ind w:left="4481" w:right="4181"/>
        <w:jc w:val="center"/>
        <w:rPr>
          <w:sz w:val="23"/>
          <w:szCs w:val="23"/>
        </w:rPr>
      </w:pPr>
      <w:r>
        <w:rPr>
          <w:position w:val="-1"/>
          <w:sz w:val="23"/>
          <w:szCs w:val="23"/>
        </w:rPr>
        <w:t>Tim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Penguji</w:t>
      </w:r>
    </w:p>
    <w:p w:rsidR="009F736F" w:rsidRDefault="009F736F">
      <w:pPr>
        <w:spacing w:before="8" w:line="160" w:lineRule="exact"/>
        <w:rPr>
          <w:sz w:val="16"/>
          <w:szCs w:val="16"/>
        </w:rPr>
      </w:pPr>
    </w:p>
    <w:p w:rsidR="009F736F" w:rsidRDefault="009F736F">
      <w:pPr>
        <w:spacing w:line="200" w:lineRule="exact"/>
      </w:pPr>
    </w:p>
    <w:p w:rsidR="003F366C" w:rsidRDefault="003F366C">
      <w:pPr>
        <w:spacing w:line="200" w:lineRule="exact"/>
      </w:pPr>
    </w:p>
    <w:p w:rsidR="009F736F" w:rsidRDefault="009F736F">
      <w:pPr>
        <w:spacing w:line="200" w:lineRule="exact"/>
      </w:pPr>
    </w:p>
    <w:p w:rsidR="009F736F" w:rsidRDefault="009F736F">
      <w:pPr>
        <w:spacing w:line="200" w:lineRule="exact"/>
      </w:pPr>
    </w:p>
    <w:p w:rsidR="009F736F" w:rsidRDefault="009F736F">
      <w:pPr>
        <w:spacing w:line="200" w:lineRule="exact"/>
      </w:pPr>
    </w:p>
    <w:p w:rsidR="009F736F" w:rsidRDefault="009F736F">
      <w:pPr>
        <w:spacing w:line="200" w:lineRule="exact"/>
        <w:sectPr w:rsidR="009F736F">
          <w:type w:val="continuous"/>
          <w:pgSz w:w="12240" w:h="15840"/>
          <w:pgMar w:top="420" w:right="1320" w:bottom="280" w:left="1020" w:header="720" w:footer="720" w:gutter="0"/>
          <w:cols w:space="720"/>
        </w:sectPr>
      </w:pPr>
    </w:p>
    <w:p w:rsidR="00EB0501" w:rsidRDefault="00EB0501" w:rsidP="00EB0501">
      <w:pPr>
        <w:spacing w:before="33"/>
        <w:ind w:left="373" w:right="-38"/>
        <w:jc w:val="center"/>
        <w:rPr>
          <w:sz w:val="23"/>
          <w:szCs w:val="23"/>
        </w:rPr>
      </w:pPr>
      <w:r w:rsidRPr="007A3B92">
        <w:rPr>
          <w:sz w:val="23"/>
          <w:szCs w:val="23"/>
          <w:u w:val="single" w:color="000000"/>
        </w:rPr>
        <w:lastRenderedPageBreak/>
        <w:t>I Made Widiartha, S.Si, M.Kom.</w:t>
      </w:r>
    </w:p>
    <w:p w:rsidR="00EB0501" w:rsidRDefault="00EB0501" w:rsidP="00EB0501">
      <w:pPr>
        <w:spacing w:before="28" w:line="260" w:lineRule="exact"/>
        <w:ind w:left="1269" w:right="859"/>
        <w:jc w:val="center"/>
        <w:rPr>
          <w:sz w:val="23"/>
          <w:szCs w:val="23"/>
        </w:r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  <w:r w:rsidRPr="007A3B92">
        <w:rPr>
          <w:spacing w:val="5"/>
          <w:position w:val="-1"/>
          <w:sz w:val="23"/>
          <w:szCs w:val="23"/>
        </w:rPr>
        <w:t>198212202008011008</w:t>
      </w:r>
    </w:p>
    <w:p w:rsidR="00EB0501" w:rsidRDefault="00EB0501" w:rsidP="00EB0501">
      <w:pPr>
        <w:spacing w:before="33"/>
        <w:ind w:left="-38" w:right="167"/>
        <w:jc w:val="center"/>
        <w:rPr>
          <w:sz w:val="23"/>
          <w:szCs w:val="23"/>
        </w:rPr>
      </w:pPr>
      <w:r>
        <w:br w:type="column"/>
      </w:r>
      <w:r w:rsidRPr="007A3B92">
        <w:rPr>
          <w:sz w:val="23"/>
          <w:szCs w:val="23"/>
          <w:u w:val="single" w:color="000000"/>
        </w:rPr>
        <w:lastRenderedPageBreak/>
        <w:t>Ida Bagus Made Mahendra, S.Kom.,M.Kom.</w:t>
      </w:r>
    </w:p>
    <w:p w:rsidR="00EB0501" w:rsidRDefault="00EB0501" w:rsidP="00EB0501">
      <w:pPr>
        <w:spacing w:before="28" w:line="260" w:lineRule="exact"/>
        <w:ind w:left="707" w:right="911"/>
        <w:jc w:val="center"/>
        <w:rPr>
          <w:sz w:val="23"/>
          <w:szCs w:val="23"/>
        </w:rPr>
        <w:sectPr w:rsidR="00EB0501">
          <w:type w:val="continuous"/>
          <w:pgSz w:w="12240" w:h="15840"/>
          <w:pgMar w:top="420" w:right="1320" w:bottom="280" w:left="1020" w:header="720" w:footer="720" w:gutter="0"/>
          <w:cols w:num="2" w:space="720" w:equalWidth="0">
            <w:col w:w="4804" w:space="686"/>
            <w:col w:w="4410"/>
          </w:cols>
        </w:sect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  <w:r w:rsidRPr="007A3B92">
        <w:rPr>
          <w:spacing w:val="5"/>
          <w:position w:val="-1"/>
          <w:sz w:val="23"/>
          <w:szCs w:val="23"/>
        </w:rPr>
        <w:t>198409242008011007</w:t>
      </w:r>
    </w:p>
    <w:p w:rsidR="00EB0501" w:rsidRDefault="00EB0501" w:rsidP="00EB0501">
      <w:pPr>
        <w:spacing w:before="8" w:line="160" w:lineRule="exact"/>
        <w:rPr>
          <w:sz w:val="16"/>
          <w:szCs w:val="16"/>
        </w:rPr>
      </w:pPr>
    </w:p>
    <w:p w:rsidR="00EB0501" w:rsidRDefault="00EB0501" w:rsidP="00EB0501">
      <w:pPr>
        <w:spacing w:line="200" w:lineRule="exact"/>
      </w:pPr>
    </w:p>
    <w:p w:rsidR="00EB0501" w:rsidRDefault="00EB0501" w:rsidP="00EB0501">
      <w:pPr>
        <w:spacing w:line="200" w:lineRule="exact"/>
      </w:pPr>
    </w:p>
    <w:p w:rsidR="00EB0501" w:rsidRDefault="00EB0501" w:rsidP="00EB0501">
      <w:pPr>
        <w:spacing w:line="200" w:lineRule="exact"/>
      </w:pPr>
    </w:p>
    <w:p w:rsidR="00EB0501" w:rsidRDefault="00EB0501" w:rsidP="00EB0501">
      <w:pPr>
        <w:spacing w:line="200" w:lineRule="exact"/>
      </w:pPr>
    </w:p>
    <w:p w:rsidR="00EB0501" w:rsidRDefault="00EB0501" w:rsidP="00EB0501">
      <w:pPr>
        <w:spacing w:line="200" w:lineRule="exact"/>
        <w:sectPr w:rsidR="00EB0501">
          <w:type w:val="continuous"/>
          <w:pgSz w:w="12240" w:h="15840"/>
          <w:pgMar w:top="420" w:right="1320" w:bottom="280" w:left="1020" w:header="720" w:footer="720" w:gutter="0"/>
          <w:cols w:space="720"/>
        </w:sectPr>
      </w:pPr>
    </w:p>
    <w:p w:rsidR="00EB0501" w:rsidRDefault="00EB0501" w:rsidP="00EB0501">
      <w:pPr>
        <w:spacing w:before="33"/>
        <w:ind w:left="365" w:right="-60"/>
        <w:jc w:val="center"/>
        <w:rPr>
          <w:sz w:val="23"/>
          <w:szCs w:val="23"/>
        </w:rPr>
      </w:pPr>
      <w:r w:rsidRPr="007A3B92">
        <w:rPr>
          <w:sz w:val="23"/>
          <w:szCs w:val="23"/>
          <w:u w:val="single" w:color="000000"/>
        </w:rPr>
        <w:lastRenderedPageBreak/>
        <w:t>Luh Arida Ayu Rahning Putri, S.Kom., M.Cs.</w:t>
      </w:r>
    </w:p>
    <w:p w:rsidR="00EB0501" w:rsidRDefault="00EB0501" w:rsidP="00EB0501">
      <w:pPr>
        <w:spacing w:before="28"/>
        <w:ind w:left="459"/>
        <w:rPr>
          <w:sz w:val="23"/>
          <w:szCs w:val="23"/>
        </w:r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  <w:r w:rsidRPr="007A3B92">
        <w:rPr>
          <w:spacing w:val="5"/>
          <w:sz w:val="23"/>
          <w:szCs w:val="23"/>
        </w:rPr>
        <w:t>198209182008122002</w:t>
      </w:r>
    </w:p>
    <w:p w:rsidR="00EB0501" w:rsidRDefault="00EB0501" w:rsidP="00EB0501">
      <w:pPr>
        <w:spacing w:before="33"/>
        <w:ind w:left="-38" w:right="-38"/>
        <w:jc w:val="center"/>
        <w:rPr>
          <w:sz w:val="23"/>
          <w:szCs w:val="23"/>
        </w:rPr>
      </w:pPr>
      <w:r>
        <w:br w:type="column"/>
      </w:r>
      <w:r w:rsidRPr="007A3B92">
        <w:rPr>
          <w:sz w:val="23"/>
          <w:szCs w:val="23"/>
          <w:u w:val="single" w:color="000000"/>
        </w:rPr>
        <w:lastRenderedPageBreak/>
        <w:t>Cokorda Rai Adi Prama</w:t>
      </w:r>
      <w:r w:rsidR="009572CA">
        <w:rPr>
          <w:sz w:val="23"/>
          <w:szCs w:val="23"/>
          <w:u w:val="single" w:color="000000"/>
        </w:rPr>
        <w:t>r</w:t>
      </w:r>
      <w:bookmarkStart w:id="0" w:name="_GoBack"/>
      <w:bookmarkEnd w:id="0"/>
      <w:r w:rsidRPr="007A3B92">
        <w:rPr>
          <w:sz w:val="23"/>
          <w:szCs w:val="23"/>
          <w:u w:val="single" w:color="000000"/>
        </w:rPr>
        <w:t>tha, S.T., M.M., Ph.D.</w:t>
      </w:r>
    </w:p>
    <w:p w:rsidR="00EB0501" w:rsidRDefault="00EB0501" w:rsidP="00EB0501">
      <w:pPr>
        <w:spacing w:before="28"/>
        <w:ind w:left="226" w:right="226"/>
        <w:jc w:val="center"/>
        <w:rPr>
          <w:sz w:val="23"/>
          <w:szCs w:val="23"/>
        </w:r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  <w:r w:rsidRPr="007A3B92">
        <w:rPr>
          <w:spacing w:val="5"/>
          <w:sz w:val="23"/>
          <w:szCs w:val="23"/>
        </w:rPr>
        <w:t>197806212006041002</w:t>
      </w:r>
    </w:p>
    <w:p w:rsidR="00EB0501" w:rsidRDefault="00EB0501" w:rsidP="00EB0501">
      <w:pPr>
        <w:spacing w:before="33" w:line="265" w:lineRule="auto"/>
        <w:ind w:left="-20" w:right="92"/>
        <w:jc w:val="center"/>
        <w:rPr>
          <w:sz w:val="23"/>
          <w:szCs w:val="23"/>
        </w:rPr>
      </w:pPr>
      <w:r>
        <w:br w:type="column"/>
      </w:r>
      <w:r w:rsidRPr="007A3B92">
        <w:rPr>
          <w:sz w:val="23"/>
          <w:szCs w:val="23"/>
          <w:u w:val="single" w:color="000000"/>
        </w:rPr>
        <w:lastRenderedPageBreak/>
        <w:t>Ida Bagus Gede Dwidasmara, S.Kom.,M.Cs.</w:t>
      </w:r>
    </w:p>
    <w:p w:rsidR="009F736F" w:rsidRDefault="00EB0501" w:rsidP="00EB0501">
      <w:pPr>
        <w:spacing w:before="1" w:line="260" w:lineRule="exact"/>
        <w:ind w:left="60" w:right="172"/>
        <w:jc w:val="center"/>
        <w:rPr>
          <w:sz w:val="23"/>
          <w:szCs w:val="23"/>
        </w:rPr>
        <w:sectPr w:rsidR="009F736F">
          <w:type w:val="continuous"/>
          <w:pgSz w:w="12240" w:h="15840"/>
          <w:pgMar w:top="420" w:right="1320" w:bottom="280" w:left="1020" w:header="720" w:footer="720" w:gutter="0"/>
          <w:cols w:num="3" w:space="720" w:equalWidth="0">
            <w:col w:w="3154" w:space="333"/>
            <w:col w:w="3127" w:space="380"/>
            <w:col w:w="2906"/>
          </w:cols>
        </w:sect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  <w:r w:rsidRPr="007A3B92">
        <w:rPr>
          <w:spacing w:val="5"/>
          <w:position w:val="-1"/>
          <w:sz w:val="23"/>
          <w:szCs w:val="23"/>
        </w:rPr>
        <w:t>197201102008121001</w:t>
      </w:r>
    </w:p>
    <w:p w:rsidR="009F736F" w:rsidRDefault="003F366C">
      <w:pPr>
        <w:spacing w:before="11" w:line="280" w:lineRule="exact"/>
        <w:rPr>
          <w:sz w:val="28"/>
          <w:szCs w:val="28"/>
        </w:rPr>
      </w:pPr>
      <w:r>
        <w:rPr>
          <w:noProof/>
          <w:lang w:val="id-ID" w:eastAsia="id-ID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1354455</wp:posOffset>
                </wp:positionV>
                <wp:extent cx="6332220" cy="0"/>
                <wp:effectExtent l="5715" t="11430" r="5715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133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133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735D6B" id="Group 2" o:spid="_x0000_s1026" style="position:absolute;margin-left:56.7pt;margin-top:106.65pt;width:498.6pt;height:0;z-index:-251658240;mso-position-horizontal-relative:page;mso-position-vertical-relative:page" coordorigin="1134,2133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">
                <v:shape id="Freeform 3" o:spid="_x0000_s1027" style="position:absolute;left:1134;top:2133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 anchory="page"/>
              </v:group>
            </w:pict>
          </mc:Fallback>
        </mc:AlternateContent>
      </w:r>
    </w:p>
    <w:p w:rsidR="003F366C" w:rsidRDefault="003F366C">
      <w:pPr>
        <w:spacing w:before="33"/>
        <w:ind w:left="1569"/>
        <w:rPr>
          <w:sz w:val="23"/>
          <w:szCs w:val="23"/>
        </w:rPr>
      </w:pPr>
    </w:p>
    <w:p w:rsidR="003F366C" w:rsidRDefault="003F366C">
      <w:pPr>
        <w:spacing w:before="33"/>
        <w:ind w:left="1569"/>
        <w:rPr>
          <w:sz w:val="23"/>
          <w:szCs w:val="23"/>
        </w:rPr>
      </w:pPr>
    </w:p>
    <w:p w:rsidR="009F736F" w:rsidRDefault="003F366C">
      <w:pPr>
        <w:spacing w:before="33"/>
        <w:ind w:left="156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9F736F">
      <w:type w:val="continuous"/>
      <w:pgSz w:w="12240" w:h="15840"/>
      <w:pgMar w:top="420" w:right="13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F689A"/>
    <w:multiLevelType w:val="multilevel"/>
    <w:tmpl w:val="31F03D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6F"/>
    <w:rsid w:val="003820C5"/>
    <w:rsid w:val="003F366C"/>
    <w:rsid w:val="004573E1"/>
    <w:rsid w:val="007B6613"/>
    <w:rsid w:val="009572CA"/>
    <w:rsid w:val="009F736F"/>
    <w:rsid w:val="00BE0F28"/>
    <w:rsid w:val="00EB0501"/>
    <w:rsid w:val="00FB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C2C35"/>
  <w15:docId w15:val="{667A0A99-D8F1-4202-AA8D-FED6CD8A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Made Wardana</cp:lastModifiedBy>
  <cp:revision>9</cp:revision>
  <dcterms:created xsi:type="dcterms:W3CDTF">2019-10-09T05:44:00Z</dcterms:created>
  <dcterms:modified xsi:type="dcterms:W3CDTF">2020-06-12T06:34:00Z</dcterms:modified>
</cp:coreProperties>
</file>