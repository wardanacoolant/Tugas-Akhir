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A35AF" w14:textId="77777777" w:rsidR="009F736F" w:rsidRDefault="007B6613">
      <w:pPr>
        <w:spacing w:before="75" w:line="243" w:lineRule="auto"/>
        <w:ind w:left="1957" w:right="2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3F366C">
        <w:rPr>
          <w:sz w:val="27"/>
          <w:szCs w:val="27"/>
        </w:rPr>
        <w:t xml:space="preserve"> UNIVERSITAS UDAYANA</w:t>
      </w:r>
    </w:p>
    <w:p w14:paraId="2ABA4BA6" w14:textId="77777777" w:rsidR="009F736F" w:rsidRDefault="003F366C">
      <w:pPr>
        <w:spacing w:before="13" w:line="263" w:lineRule="auto"/>
        <w:ind w:left="2476" w:right="7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proofErr w:type="gramStart"/>
      <w:r>
        <w:rPr>
          <w:sz w:val="23"/>
          <w:szCs w:val="23"/>
        </w:rPr>
        <w:t>PS.TEKNIK</w:t>
      </w:r>
      <w:proofErr w:type="gramEnd"/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14:paraId="47F4E750" w14:textId="77777777" w:rsidR="009F736F" w:rsidRDefault="00FD35CC">
      <w:pPr>
        <w:spacing w:before="11" w:line="200" w:lineRule="exact"/>
        <w:ind w:left="2591" w:right="852"/>
        <w:jc w:val="center"/>
        <w:rPr>
          <w:sz w:val="18"/>
          <w:szCs w:val="18"/>
        </w:rPr>
      </w:pPr>
      <w:hyperlink r:id="rId5">
        <w:r w:rsidR="003F366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14:paraId="195AB0E5" w14:textId="77777777" w:rsidR="009F736F" w:rsidRDefault="009F736F">
      <w:pPr>
        <w:spacing w:before="9" w:line="160" w:lineRule="exact"/>
        <w:rPr>
          <w:sz w:val="17"/>
          <w:szCs w:val="17"/>
        </w:rPr>
        <w:sectPr w:rsidR="009F736F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14:paraId="474109F2" w14:textId="77777777" w:rsidR="003F366C" w:rsidRDefault="003F366C">
      <w:pPr>
        <w:spacing w:before="33"/>
        <w:ind w:left="114" w:right="-55"/>
        <w:rPr>
          <w:w w:val="101"/>
          <w:sz w:val="23"/>
          <w:szCs w:val="23"/>
        </w:rPr>
      </w:pPr>
    </w:p>
    <w:p w14:paraId="25277111" w14:textId="77777777" w:rsidR="009F736F" w:rsidRDefault="003F36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 wp14:anchorId="2A6E12AF" wp14:editId="5BCF93E5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101"/>
          <w:sz w:val="23"/>
          <w:szCs w:val="23"/>
        </w:rPr>
        <w:t>Form-05</w:t>
      </w:r>
    </w:p>
    <w:p w14:paraId="75295F15" w14:textId="77777777" w:rsidR="009F736F" w:rsidRDefault="003F366C">
      <w:pPr>
        <w:spacing w:before="6" w:line="120" w:lineRule="exact"/>
        <w:rPr>
          <w:sz w:val="12"/>
          <w:szCs w:val="12"/>
        </w:rPr>
      </w:pPr>
      <w:r>
        <w:br w:type="column"/>
      </w:r>
    </w:p>
    <w:p w14:paraId="4F319486" w14:textId="77777777" w:rsidR="009F736F" w:rsidRDefault="009F736F">
      <w:pPr>
        <w:spacing w:line="200" w:lineRule="exact"/>
      </w:pPr>
    </w:p>
    <w:p w14:paraId="3C1BC819" w14:textId="77777777" w:rsidR="003F366C" w:rsidRDefault="003F366C">
      <w:pPr>
        <w:spacing w:line="300" w:lineRule="exact"/>
        <w:rPr>
          <w:b/>
          <w:position w:val="-1"/>
          <w:sz w:val="27"/>
          <w:szCs w:val="27"/>
        </w:rPr>
      </w:pPr>
    </w:p>
    <w:p w14:paraId="10D844BF" w14:textId="77777777" w:rsidR="009F736F" w:rsidRDefault="003F366C">
      <w:pPr>
        <w:spacing w:line="300" w:lineRule="exact"/>
        <w:rPr>
          <w:sz w:val="27"/>
          <w:szCs w:val="27"/>
        </w:rPr>
        <w:sectPr w:rsidR="009F736F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933" w:space="1655"/>
            <w:col w:w="7312"/>
          </w:cols>
        </w:sectPr>
      </w:pPr>
      <w:r>
        <w:rPr>
          <w:b/>
          <w:position w:val="-1"/>
          <w:sz w:val="27"/>
          <w:szCs w:val="27"/>
        </w:rPr>
        <w:t>BERITA</w:t>
      </w:r>
      <w:r>
        <w:rPr>
          <w:b/>
          <w:spacing w:val="11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ACARA</w:t>
      </w:r>
      <w:r>
        <w:rPr>
          <w:b/>
          <w:spacing w:val="11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UJIAN</w:t>
      </w:r>
      <w:r>
        <w:rPr>
          <w:b/>
          <w:spacing w:val="9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TUGAS</w:t>
      </w:r>
      <w:r>
        <w:rPr>
          <w:b/>
          <w:spacing w:val="10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AKHIR</w:t>
      </w:r>
      <w:bookmarkStart w:id="0" w:name="_GoBack"/>
      <w:bookmarkEnd w:id="0"/>
    </w:p>
    <w:p w14:paraId="53D208CF" w14:textId="77777777" w:rsidR="009F736F" w:rsidRDefault="009F736F">
      <w:pPr>
        <w:spacing w:before="15" w:line="280" w:lineRule="exact"/>
        <w:rPr>
          <w:sz w:val="28"/>
          <w:szCs w:val="28"/>
        </w:rPr>
      </w:pPr>
    </w:p>
    <w:p w14:paraId="3BA8DA98" w14:textId="77777777" w:rsidR="00FB1EA4" w:rsidRDefault="00FB1EA4" w:rsidP="00FB1EA4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I Made </w:t>
      </w:r>
      <w:proofErr w:type="spellStart"/>
      <w:r>
        <w:rPr>
          <w:spacing w:val="5"/>
          <w:sz w:val="23"/>
          <w:szCs w:val="23"/>
        </w:rPr>
        <w:t>Wardana</w:t>
      </w:r>
      <w:proofErr w:type="spellEnd"/>
    </w:p>
    <w:p w14:paraId="57D6DA8D" w14:textId="77777777" w:rsidR="00FB1EA4" w:rsidRDefault="00FB1EA4" w:rsidP="00FB1EA4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1608561029</w:t>
      </w:r>
    </w:p>
    <w:p w14:paraId="688B2B30" w14:textId="77777777" w:rsidR="00FB1EA4" w:rsidRDefault="00FB1EA4" w:rsidP="00FB1EA4">
      <w:pPr>
        <w:spacing w:before="28"/>
        <w:ind w:left="114"/>
        <w:rPr>
          <w:spacing w:val="5"/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proofErr w:type="spellStart"/>
      <w:r w:rsidRPr="007A3B92">
        <w:rPr>
          <w:spacing w:val="5"/>
          <w:sz w:val="23"/>
          <w:szCs w:val="23"/>
        </w:rPr>
        <w:t>Implementasi</w:t>
      </w:r>
      <w:proofErr w:type="spellEnd"/>
      <w:r w:rsidRPr="007A3B92">
        <w:rPr>
          <w:spacing w:val="5"/>
          <w:sz w:val="23"/>
          <w:szCs w:val="23"/>
        </w:rPr>
        <w:t xml:space="preserve"> </w:t>
      </w:r>
      <w:proofErr w:type="spellStart"/>
      <w:r w:rsidRPr="007A3B92">
        <w:rPr>
          <w:spacing w:val="5"/>
          <w:sz w:val="23"/>
          <w:szCs w:val="23"/>
        </w:rPr>
        <w:t>Ontologi</w:t>
      </w:r>
      <w:proofErr w:type="spellEnd"/>
      <w:r w:rsidRPr="007A3B92">
        <w:rPr>
          <w:spacing w:val="5"/>
          <w:sz w:val="23"/>
          <w:szCs w:val="23"/>
        </w:rPr>
        <w:t xml:space="preserve"> </w:t>
      </w:r>
      <w:proofErr w:type="spellStart"/>
      <w:r w:rsidRPr="007A3B92">
        <w:rPr>
          <w:spacing w:val="5"/>
          <w:sz w:val="23"/>
          <w:szCs w:val="23"/>
        </w:rPr>
        <w:t>Semantik</w:t>
      </w:r>
      <w:proofErr w:type="spellEnd"/>
      <w:r w:rsidRPr="007A3B92">
        <w:rPr>
          <w:spacing w:val="5"/>
          <w:sz w:val="23"/>
          <w:szCs w:val="23"/>
        </w:rPr>
        <w:t xml:space="preserve"> pada </w:t>
      </w:r>
      <w:proofErr w:type="spellStart"/>
      <w:r w:rsidRPr="007A3B92">
        <w:rPr>
          <w:spacing w:val="5"/>
          <w:sz w:val="23"/>
          <w:szCs w:val="23"/>
        </w:rPr>
        <w:t>Rancang</w:t>
      </w:r>
      <w:proofErr w:type="spellEnd"/>
      <w:r w:rsidRPr="007A3B92">
        <w:rPr>
          <w:spacing w:val="5"/>
          <w:sz w:val="23"/>
          <w:szCs w:val="23"/>
        </w:rPr>
        <w:t xml:space="preserve"> </w:t>
      </w:r>
      <w:proofErr w:type="spellStart"/>
      <w:r w:rsidRPr="007A3B92">
        <w:rPr>
          <w:spacing w:val="5"/>
          <w:sz w:val="23"/>
          <w:szCs w:val="23"/>
        </w:rPr>
        <w:t>Bangun</w:t>
      </w:r>
      <w:proofErr w:type="spellEnd"/>
      <w:r w:rsidRPr="007A3B92">
        <w:rPr>
          <w:spacing w:val="5"/>
          <w:sz w:val="23"/>
          <w:szCs w:val="23"/>
        </w:rPr>
        <w:t xml:space="preserve"> </w:t>
      </w:r>
      <w:proofErr w:type="spellStart"/>
      <w:r w:rsidRPr="007A3B92">
        <w:rPr>
          <w:spacing w:val="5"/>
          <w:sz w:val="23"/>
          <w:szCs w:val="23"/>
        </w:rPr>
        <w:t>Sistem</w:t>
      </w:r>
      <w:proofErr w:type="spellEnd"/>
      <w:r w:rsidRPr="007A3B92">
        <w:rPr>
          <w:spacing w:val="5"/>
          <w:sz w:val="23"/>
          <w:szCs w:val="23"/>
        </w:rPr>
        <w:t xml:space="preserve"> </w:t>
      </w:r>
    </w:p>
    <w:p w14:paraId="3E04B3B8" w14:textId="77777777" w:rsidR="00FB1EA4" w:rsidRDefault="00FB1EA4" w:rsidP="00FB1EA4">
      <w:pPr>
        <w:spacing w:before="28"/>
        <w:ind w:left="2274"/>
        <w:rPr>
          <w:sz w:val="23"/>
          <w:szCs w:val="23"/>
        </w:rPr>
      </w:pPr>
      <w:r>
        <w:rPr>
          <w:spacing w:val="5"/>
          <w:sz w:val="23"/>
          <w:szCs w:val="23"/>
        </w:rPr>
        <w:t xml:space="preserve">     </w:t>
      </w:r>
      <w:proofErr w:type="spellStart"/>
      <w:r w:rsidRPr="007A3B92">
        <w:rPr>
          <w:spacing w:val="5"/>
          <w:sz w:val="23"/>
          <w:szCs w:val="23"/>
        </w:rPr>
        <w:t>Manajemen</w:t>
      </w:r>
      <w:proofErr w:type="spellEnd"/>
      <w:r w:rsidRPr="007A3B92">
        <w:rPr>
          <w:spacing w:val="5"/>
          <w:sz w:val="23"/>
          <w:szCs w:val="23"/>
        </w:rPr>
        <w:t xml:space="preserve"> </w:t>
      </w:r>
      <w:proofErr w:type="spellStart"/>
      <w:r w:rsidRPr="007A3B92">
        <w:rPr>
          <w:spacing w:val="5"/>
          <w:sz w:val="23"/>
          <w:szCs w:val="23"/>
        </w:rPr>
        <w:t>Pengetahuan</w:t>
      </w:r>
      <w:proofErr w:type="spellEnd"/>
      <w:r w:rsidRPr="007A3B92">
        <w:rPr>
          <w:spacing w:val="5"/>
          <w:sz w:val="23"/>
          <w:szCs w:val="23"/>
        </w:rPr>
        <w:t xml:space="preserve"> Gamelan Bali </w:t>
      </w:r>
      <w:proofErr w:type="spellStart"/>
      <w:r w:rsidRPr="007A3B92">
        <w:rPr>
          <w:spacing w:val="5"/>
          <w:sz w:val="23"/>
          <w:szCs w:val="23"/>
        </w:rPr>
        <w:t>Berbasis</w:t>
      </w:r>
      <w:proofErr w:type="spellEnd"/>
      <w:r w:rsidRPr="007A3B92">
        <w:rPr>
          <w:spacing w:val="5"/>
          <w:sz w:val="23"/>
          <w:szCs w:val="23"/>
        </w:rPr>
        <w:t xml:space="preserve"> Web</w:t>
      </w:r>
    </w:p>
    <w:p w14:paraId="556F672B" w14:textId="77777777" w:rsidR="00FB1EA4" w:rsidRDefault="00FB1EA4" w:rsidP="00FB1EA4">
      <w:pPr>
        <w:spacing w:before="28"/>
        <w:ind w:left="114"/>
        <w:rPr>
          <w:sz w:val="23"/>
          <w:szCs w:val="23"/>
        </w:rPr>
      </w:pPr>
    </w:p>
    <w:p w14:paraId="2DD5C7D8" w14:textId="77777777" w:rsidR="00FB1EA4" w:rsidRDefault="00FB1EA4" w:rsidP="00FB1EA4">
      <w:pPr>
        <w:spacing w:before="28" w:line="265" w:lineRule="auto"/>
        <w:ind w:left="114" w:right="1554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proofErr w:type="spellStart"/>
      <w:r w:rsidRPr="007A3B92">
        <w:rPr>
          <w:spacing w:val="5"/>
          <w:sz w:val="23"/>
          <w:szCs w:val="23"/>
        </w:rPr>
        <w:t>Cokorda</w:t>
      </w:r>
      <w:proofErr w:type="spellEnd"/>
      <w:r w:rsidRPr="007A3B92">
        <w:rPr>
          <w:spacing w:val="5"/>
          <w:sz w:val="23"/>
          <w:szCs w:val="23"/>
        </w:rPr>
        <w:t xml:space="preserve"> Rai Adi </w:t>
      </w:r>
      <w:proofErr w:type="spellStart"/>
      <w:r w:rsidRPr="007A3B92">
        <w:rPr>
          <w:spacing w:val="5"/>
          <w:sz w:val="23"/>
          <w:szCs w:val="23"/>
        </w:rPr>
        <w:t>Prama</w:t>
      </w:r>
      <w:r w:rsidR="00BE0F28">
        <w:rPr>
          <w:spacing w:val="5"/>
          <w:sz w:val="23"/>
          <w:szCs w:val="23"/>
        </w:rPr>
        <w:t>r</w:t>
      </w:r>
      <w:r w:rsidRPr="007A3B92">
        <w:rPr>
          <w:spacing w:val="5"/>
          <w:sz w:val="23"/>
          <w:szCs w:val="23"/>
        </w:rPr>
        <w:t>tha</w:t>
      </w:r>
      <w:proofErr w:type="spellEnd"/>
      <w:r w:rsidRPr="007A3B92">
        <w:rPr>
          <w:spacing w:val="5"/>
          <w:sz w:val="23"/>
          <w:szCs w:val="23"/>
        </w:rPr>
        <w:t>, S.T., M.M., Ph.D</w:t>
      </w:r>
      <w:r>
        <w:rPr>
          <w:spacing w:val="5"/>
          <w:sz w:val="23"/>
          <w:szCs w:val="23"/>
        </w:rPr>
        <w:t>.</w:t>
      </w:r>
    </w:p>
    <w:p w14:paraId="7D608088" w14:textId="77777777" w:rsidR="00FB1EA4" w:rsidRDefault="00FB1EA4" w:rsidP="00FB1EA4">
      <w:pPr>
        <w:spacing w:before="1" w:line="796" w:lineRule="auto"/>
        <w:ind w:left="114" w:right="-23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 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 xml:space="preserve">Ida </w:t>
      </w:r>
      <w:proofErr w:type="spellStart"/>
      <w:r w:rsidRPr="007A3B92">
        <w:rPr>
          <w:spacing w:val="5"/>
          <w:sz w:val="23"/>
          <w:szCs w:val="23"/>
        </w:rPr>
        <w:t>Bagus</w:t>
      </w:r>
      <w:proofErr w:type="spellEnd"/>
      <w:r w:rsidRPr="007A3B92">
        <w:rPr>
          <w:spacing w:val="5"/>
          <w:sz w:val="23"/>
          <w:szCs w:val="23"/>
        </w:rPr>
        <w:t xml:space="preserve"> </w:t>
      </w:r>
      <w:proofErr w:type="spellStart"/>
      <w:r w:rsidRPr="007A3B92">
        <w:rPr>
          <w:spacing w:val="5"/>
          <w:sz w:val="23"/>
          <w:szCs w:val="23"/>
        </w:rPr>
        <w:t>Gede</w:t>
      </w:r>
      <w:proofErr w:type="spellEnd"/>
      <w:r w:rsidRPr="007A3B92">
        <w:rPr>
          <w:spacing w:val="5"/>
          <w:sz w:val="23"/>
          <w:szCs w:val="23"/>
        </w:rPr>
        <w:t xml:space="preserve"> </w:t>
      </w:r>
      <w:proofErr w:type="spellStart"/>
      <w:r w:rsidRPr="007A3B92">
        <w:rPr>
          <w:spacing w:val="5"/>
          <w:sz w:val="23"/>
          <w:szCs w:val="23"/>
        </w:rPr>
        <w:t>Dwidasmara</w:t>
      </w:r>
      <w:proofErr w:type="spellEnd"/>
      <w:r w:rsidRPr="007A3B92">
        <w:rPr>
          <w:spacing w:val="5"/>
          <w:sz w:val="23"/>
          <w:szCs w:val="23"/>
        </w:rPr>
        <w:t xml:space="preserve">, </w:t>
      </w:r>
      <w:proofErr w:type="spellStart"/>
      <w:r w:rsidRPr="007A3B92">
        <w:rPr>
          <w:spacing w:val="5"/>
          <w:sz w:val="23"/>
          <w:szCs w:val="23"/>
        </w:rPr>
        <w:t>S.Kom</w:t>
      </w:r>
      <w:proofErr w:type="spellEnd"/>
      <w:r w:rsidRPr="007A3B92">
        <w:rPr>
          <w:spacing w:val="5"/>
          <w:sz w:val="23"/>
          <w:szCs w:val="23"/>
        </w:rPr>
        <w:t>.,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M.Cs.</w:t>
      </w:r>
    </w:p>
    <w:p w14:paraId="7A2FE427" w14:textId="77777777" w:rsidR="009F736F" w:rsidRDefault="003F366C">
      <w:pPr>
        <w:spacing w:before="1" w:line="796" w:lineRule="auto"/>
        <w:ind w:left="114" w:right="3048"/>
        <w:rPr>
          <w:sz w:val="23"/>
          <w:szCs w:val="23"/>
        </w:rPr>
      </w:pPr>
      <w:proofErr w:type="spellStart"/>
      <w:r>
        <w:rPr>
          <w:sz w:val="23"/>
          <w:szCs w:val="23"/>
        </w:rPr>
        <w:t>Dengan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Tim</w:t>
      </w:r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Penguji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terdiri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dari</w:t>
      </w:r>
      <w:proofErr w:type="spellEnd"/>
      <w:r>
        <w:rPr>
          <w:spacing w:val="5"/>
          <w:sz w:val="23"/>
          <w:szCs w:val="23"/>
        </w:rPr>
        <w:t xml:space="preserve"> </w:t>
      </w:r>
      <w:r>
        <w:rPr>
          <w:w w:val="102"/>
          <w:sz w:val="23"/>
          <w:szCs w:val="23"/>
        </w:rPr>
        <w:t>:</w:t>
      </w:r>
      <w:proofErr w:type="gramEnd"/>
    </w:p>
    <w:p w14:paraId="1A50AB06" w14:textId="77777777" w:rsidR="009F736F" w:rsidRDefault="003F366C">
      <w:pPr>
        <w:spacing w:before="22"/>
        <w:ind w:left="418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pacing w:val="5"/>
          <w:sz w:val="23"/>
          <w:szCs w:val="23"/>
        </w:rPr>
        <w:t xml:space="preserve"> </w:t>
      </w:r>
      <w:r w:rsidR="004573E1" w:rsidRPr="004573E1">
        <w:rPr>
          <w:spacing w:val="5"/>
          <w:sz w:val="23"/>
          <w:szCs w:val="23"/>
        </w:rPr>
        <w:t xml:space="preserve">I Made </w:t>
      </w:r>
      <w:proofErr w:type="spellStart"/>
      <w:r w:rsidR="004573E1" w:rsidRPr="004573E1">
        <w:rPr>
          <w:spacing w:val="5"/>
          <w:sz w:val="23"/>
          <w:szCs w:val="23"/>
        </w:rPr>
        <w:t>Widiartha</w:t>
      </w:r>
      <w:proofErr w:type="spellEnd"/>
      <w:r w:rsidR="004573E1" w:rsidRPr="004573E1">
        <w:rPr>
          <w:spacing w:val="5"/>
          <w:sz w:val="23"/>
          <w:szCs w:val="23"/>
        </w:rPr>
        <w:t xml:space="preserve">, </w:t>
      </w:r>
      <w:proofErr w:type="spellStart"/>
      <w:proofErr w:type="gramStart"/>
      <w:r w:rsidR="004573E1" w:rsidRPr="004573E1">
        <w:rPr>
          <w:spacing w:val="5"/>
          <w:sz w:val="23"/>
          <w:szCs w:val="23"/>
        </w:rPr>
        <w:t>S.Si</w:t>
      </w:r>
      <w:proofErr w:type="spellEnd"/>
      <w:proofErr w:type="gramEnd"/>
      <w:r w:rsidR="004573E1" w:rsidRPr="004573E1">
        <w:rPr>
          <w:spacing w:val="5"/>
          <w:sz w:val="23"/>
          <w:szCs w:val="23"/>
        </w:rPr>
        <w:t xml:space="preserve">, </w:t>
      </w:r>
      <w:proofErr w:type="spellStart"/>
      <w:r w:rsidR="004573E1" w:rsidRPr="004573E1">
        <w:rPr>
          <w:spacing w:val="5"/>
          <w:sz w:val="23"/>
          <w:szCs w:val="23"/>
        </w:rPr>
        <w:t>M.Kom</w:t>
      </w:r>
      <w:proofErr w:type="spellEnd"/>
      <w:r w:rsidR="004573E1" w:rsidRPr="004573E1">
        <w:rPr>
          <w:spacing w:val="5"/>
          <w:sz w:val="23"/>
          <w:szCs w:val="23"/>
        </w:rPr>
        <w:t>.</w:t>
      </w:r>
    </w:p>
    <w:p w14:paraId="23BDCC97" w14:textId="77777777"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pacing w:val="5"/>
          <w:sz w:val="23"/>
          <w:szCs w:val="23"/>
        </w:rPr>
        <w:t xml:space="preserve"> </w:t>
      </w:r>
      <w:r w:rsidR="004573E1" w:rsidRPr="004573E1">
        <w:rPr>
          <w:spacing w:val="5"/>
          <w:sz w:val="23"/>
          <w:szCs w:val="23"/>
        </w:rPr>
        <w:t xml:space="preserve">Ida </w:t>
      </w:r>
      <w:proofErr w:type="spellStart"/>
      <w:r w:rsidR="004573E1" w:rsidRPr="004573E1">
        <w:rPr>
          <w:spacing w:val="5"/>
          <w:sz w:val="23"/>
          <w:szCs w:val="23"/>
        </w:rPr>
        <w:t>Bagus</w:t>
      </w:r>
      <w:proofErr w:type="spellEnd"/>
      <w:r w:rsidR="004573E1" w:rsidRPr="004573E1">
        <w:rPr>
          <w:spacing w:val="5"/>
          <w:sz w:val="23"/>
          <w:szCs w:val="23"/>
        </w:rPr>
        <w:t xml:space="preserve"> Made </w:t>
      </w:r>
      <w:proofErr w:type="spellStart"/>
      <w:r w:rsidR="004573E1" w:rsidRPr="004573E1">
        <w:rPr>
          <w:spacing w:val="5"/>
          <w:sz w:val="23"/>
          <w:szCs w:val="23"/>
        </w:rPr>
        <w:t>Mahendra</w:t>
      </w:r>
      <w:proofErr w:type="spellEnd"/>
      <w:r w:rsidR="004573E1" w:rsidRPr="004573E1">
        <w:rPr>
          <w:spacing w:val="5"/>
          <w:sz w:val="23"/>
          <w:szCs w:val="23"/>
        </w:rPr>
        <w:t xml:space="preserve">, </w:t>
      </w:r>
      <w:proofErr w:type="gramStart"/>
      <w:r w:rsidR="004573E1" w:rsidRPr="004573E1">
        <w:rPr>
          <w:spacing w:val="5"/>
          <w:sz w:val="23"/>
          <w:szCs w:val="23"/>
        </w:rPr>
        <w:t>S.</w:t>
      </w:r>
      <w:proofErr w:type="spellStart"/>
      <w:r w:rsidR="004573E1" w:rsidRPr="004573E1">
        <w:rPr>
          <w:spacing w:val="5"/>
          <w:sz w:val="23"/>
          <w:szCs w:val="23"/>
        </w:rPr>
        <w:t>Kom</w:t>
      </w:r>
      <w:proofErr w:type="spellEnd"/>
      <w:proofErr w:type="gramEnd"/>
      <w:r w:rsidR="004573E1" w:rsidRPr="004573E1">
        <w:rPr>
          <w:spacing w:val="5"/>
          <w:sz w:val="23"/>
          <w:szCs w:val="23"/>
        </w:rPr>
        <w:t>.,</w:t>
      </w:r>
      <w:proofErr w:type="spellStart"/>
      <w:r w:rsidR="004573E1" w:rsidRPr="004573E1">
        <w:rPr>
          <w:spacing w:val="5"/>
          <w:sz w:val="23"/>
          <w:szCs w:val="23"/>
        </w:rPr>
        <w:t>M.Kom</w:t>
      </w:r>
      <w:proofErr w:type="spellEnd"/>
      <w:r w:rsidR="004573E1" w:rsidRPr="004573E1">
        <w:rPr>
          <w:spacing w:val="5"/>
          <w:sz w:val="23"/>
          <w:szCs w:val="23"/>
        </w:rPr>
        <w:t>.</w:t>
      </w:r>
    </w:p>
    <w:p w14:paraId="435E744D" w14:textId="77777777"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pacing w:val="5"/>
          <w:sz w:val="23"/>
          <w:szCs w:val="23"/>
        </w:rPr>
        <w:t xml:space="preserve"> </w:t>
      </w:r>
      <w:proofErr w:type="spellStart"/>
      <w:r w:rsidR="004573E1" w:rsidRPr="004573E1">
        <w:rPr>
          <w:spacing w:val="5"/>
          <w:sz w:val="23"/>
          <w:szCs w:val="23"/>
        </w:rPr>
        <w:t>Luh</w:t>
      </w:r>
      <w:proofErr w:type="spellEnd"/>
      <w:r w:rsidR="004573E1" w:rsidRPr="004573E1">
        <w:rPr>
          <w:spacing w:val="5"/>
          <w:sz w:val="23"/>
          <w:szCs w:val="23"/>
        </w:rPr>
        <w:t xml:space="preserve"> </w:t>
      </w:r>
      <w:proofErr w:type="spellStart"/>
      <w:r w:rsidR="004573E1" w:rsidRPr="004573E1">
        <w:rPr>
          <w:spacing w:val="5"/>
          <w:sz w:val="23"/>
          <w:szCs w:val="23"/>
        </w:rPr>
        <w:t>Arida</w:t>
      </w:r>
      <w:proofErr w:type="spellEnd"/>
      <w:r w:rsidR="004573E1" w:rsidRPr="004573E1">
        <w:rPr>
          <w:spacing w:val="5"/>
          <w:sz w:val="23"/>
          <w:szCs w:val="23"/>
        </w:rPr>
        <w:t xml:space="preserve"> </w:t>
      </w:r>
      <w:proofErr w:type="spellStart"/>
      <w:r w:rsidR="004573E1" w:rsidRPr="004573E1">
        <w:rPr>
          <w:spacing w:val="5"/>
          <w:sz w:val="23"/>
          <w:szCs w:val="23"/>
        </w:rPr>
        <w:t>Ayu</w:t>
      </w:r>
      <w:proofErr w:type="spellEnd"/>
      <w:r w:rsidR="004573E1" w:rsidRPr="004573E1">
        <w:rPr>
          <w:spacing w:val="5"/>
          <w:sz w:val="23"/>
          <w:szCs w:val="23"/>
        </w:rPr>
        <w:t xml:space="preserve"> </w:t>
      </w:r>
      <w:proofErr w:type="spellStart"/>
      <w:r w:rsidR="004573E1" w:rsidRPr="004573E1">
        <w:rPr>
          <w:spacing w:val="5"/>
          <w:sz w:val="23"/>
          <w:szCs w:val="23"/>
        </w:rPr>
        <w:t>Rahning</w:t>
      </w:r>
      <w:proofErr w:type="spellEnd"/>
      <w:r w:rsidR="004573E1" w:rsidRPr="004573E1">
        <w:rPr>
          <w:spacing w:val="5"/>
          <w:sz w:val="23"/>
          <w:szCs w:val="23"/>
        </w:rPr>
        <w:t xml:space="preserve"> Putri, </w:t>
      </w:r>
      <w:proofErr w:type="spellStart"/>
      <w:proofErr w:type="gramStart"/>
      <w:r w:rsidR="004573E1" w:rsidRPr="004573E1">
        <w:rPr>
          <w:spacing w:val="5"/>
          <w:sz w:val="23"/>
          <w:szCs w:val="23"/>
        </w:rPr>
        <w:t>S.Kom</w:t>
      </w:r>
      <w:proofErr w:type="spellEnd"/>
      <w:proofErr w:type="gramEnd"/>
      <w:r w:rsidR="004573E1" w:rsidRPr="004573E1">
        <w:rPr>
          <w:spacing w:val="5"/>
          <w:sz w:val="23"/>
          <w:szCs w:val="23"/>
        </w:rPr>
        <w:t>., M.Cs.</w:t>
      </w:r>
    </w:p>
    <w:p w14:paraId="19A097B3" w14:textId="77777777"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pacing w:val="5"/>
          <w:sz w:val="23"/>
          <w:szCs w:val="23"/>
        </w:rPr>
        <w:t xml:space="preserve"> </w:t>
      </w:r>
      <w:proofErr w:type="spellStart"/>
      <w:r w:rsidR="004573E1" w:rsidRPr="007A3B92">
        <w:rPr>
          <w:spacing w:val="5"/>
          <w:sz w:val="23"/>
          <w:szCs w:val="23"/>
        </w:rPr>
        <w:t>Cokorda</w:t>
      </w:r>
      <w:proofErr w:type="spellEnd"/>
      <w:r w:rsidR="004573E1" w:rsidRPr="007A3B92">
        <w:rPr>
          <w:spacing w:val="5"/>
          <w:sz w:val="23"/>
          <w:szCs w:val="23"/>
        </w:rPr>
        <w:t xml:space="preserve"> Rai Adi </w:t>
      </w:r>
      <w:proofErr w:type="spellStart"/>
      <w:r w:rsidR="004573E1" w:rsidRPr="007A3B92">
        <w:rPr>
          <w:spacing w:val="5"/>
          <w:sz w:val="23"/>
          <w:szCs w:val="23"/>
        </w:rPr>
        <w:t>Prama</w:t>
      </w:r>
      <w:r w:rsidR="003820C5">
        <w:rPr>
          <w:spacing w:val="5"/>
          <w:sz w:val="23"/>
          <w:szCs w:val="23"/>
        </w:rPr>
        <w:t>r</w:t>
      </w:r>
      <w:r w:rsidR="004573E1" w:rsidRPr="007A3B92">
        <w:rPr>
          <w:spacing w:val="5"/>
          <w:sz w:val="23"/>
          <w:szCs w:val="23"/>
        </w:rPr>
        <w:t>tha</w:t>
      </w:r>
      <w:proofErr w:type="spellEnd"/>
      <w:r w:rsidR="004573E1" w:rsidRPr="007A3B92">
        <w:rPr>
          <w:spacing w:val="5"/>
          <w:sz w:val="23"/>
          <w:szCs w:val="23"/>
        </w:rPr>
        <w:t>, S.T., M.M., Ph.D</w:t>
      </w:r>
      <w:r w:rsidR="004573E1">
        <w:rPr>
          <w:spacing w:val="5"/>
          <w:sz w:val="23"/>
          <w:szCs w:val="23"/>
        </w:rPr>
        <w:t>.</w:t>
      </w:r>
    </w:p>
    <w:p w14:paraId="40E86CD1" w14:textId="77777777" w:rsidR="009F736F" w:rsidRDefault="003F366C">
      <w:pPr>
        <w:spacing w:before="28"/>
        <w:ind w:left="418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pacing w:val="5"/>
          <w:sz w:val="23"/>
          <w:szCs w:val="23"/>
        </w:rPr>
        <w:t xml:space="preserve"> </w:t>
      </w:r>
      <w:r w:rsidR="004573E1" w:rsidRPr="007A3B92">
        <w:rPr>
          <w:spacing w:val="5"/>
          <w:sz w:val="23"/>
          <w:szCs w:val="23"/>
        </w:rPr>
        <w:t xml:space="preserve">Ida </w:t>
      </w:r>
      <w:proofErr w:type="spellStart"/>
      <w:r w:rsidR="004573E1" w:rsidRPr="007A3B92">
        <w:rPr>
          <w:spacing w:val="5"/>
          <w:sz w:val="23"/>
          <w:szCs w:val="23"/>
        </w:rPr>
        <w:t>Bagus</w:t>
      </w:r>
      <w:proofErr w:type="spellEnd"/>
      <w:r w:rsidR="004573E1" w:rsidRPr="007A3B92">
        <w:rPr>
          <w:spacing w:val="5"/>
          <w:sz w:val="23"/>
          <w:szCs w:val="23"/>
        </w:rPr>
        <w:t xml:space="preserve"> </w:t>
      </w:r>
      <w:proofErr w:type="spellStart"/>
      <w:r w:rsidR="004573E1" w:rsidRPr="007A3B92">
        <w:rPr>
          <w:spacing w:val="5"/>
          <w:sz w:val="23"/>
          <w:szCs w:val="23"/>
        </w:rPr>
        <w:t>Gede</w:t>
      </w:r>
      <w:proofErr w:type="spellEnd"/>
      <w:r w:rsidR="004573E1" w:rsidRPr="007A3B92">
        <w:rPr>
          <w:spacing w:val="5"/>
          <w:sz w:val="23"/>
          <w:szCs w:val="23"/>
        </w:rPr>
        <w:t xml:space="preserve"> </w:t>
      </w:r>
      <w:proofErr w:type="spellStart"/>
      <w:r w:rsidR="004573E1" w:rsidRPr="007A3B92">
        <w:rPr>
          <w:spacing w:val="5"/>
          <w:sz w:val="23"/>
          <w:szCs w:val="23"/>
        </w:rPr>
        <w:t>Dwidasmara</w:t>
      </w:r>
      <w:proofErr w:type="spellEnd"/>
      <w:r w:rsidR="004573E1" w:rsidRPr="007A3B92">
        <w:rPr>
          <w:spacing w:val="5"/>
          <w:sz w:val="23"/>
          <w:szCs w:val="23"/>
        </w:rPr>
        <w:t xml:space="preserve">, </w:t>
      </w:r>
      <w:proofErr w:type="spellStart"/>
      <w:proofErr w:type="gramStart"/>
      <w:r w:rsidR="004573E1" w:rsidRPr="007A3B92">
        <w:rPr>
          <w:spacing w:val="5"/>
          <w:sz w:val="23"/>
          <w:szCs w:val="23"/>
        </w:rPr>
        <w:t>S.Kom</w:t>
      </w:r>
      <w:proofErr w:type="spellEnd"/>
      <w:proofErr w:type="gramEnd"/>
      <w:r w:rsidR="004573E1" w:rsidRPr="007A3B92">
        <w:rPr>
          <w:spacing w:val="5"/>
          <w:sz w:val="23"/>
          <w:szCs w:val="23"/>
        </w:rPr>
        <w:t>.,</w:t>
      </w:r>
      <w:r w:rsidR="004573E1">
        <w:rPr>
          <w:spacing w:val="5"/>
          <w:sz w:val="23"/>
          <w:szCs w:val="23"/>
        </w:rPr>
        <w:t xml:space="preserve"> </w:t>
      </w:r>
      <w:r w:rsidR="004573E1" w:rsidRPr="007A3B92">
        <w:rPr>
          <w:spacing w:val="5"/>
          <w:sz w:val="23"/>
          <w:szCs w:val="23"/>
        </w:rPr>
        <w:t>M.Cs.</w:t>
      </w:r>
    </w:p>
    <w:p w14:paraId="2FA37002" w14:textId="77777777" w:rsidR="009F736F" w:rsidRDefault="009F736F">
      <w:pPr>
        <w:spacing w:before="15" w:line="280" w:lineRule="exact"/>
        <w:rPr>
          <w:sz w:val="28"/>
          <w:szCs w:val="28"/>
        </w:rPr>
      </w:pPr>
    </w:p>
    <w:p w14:paraId="2C0CCDA7" w14:textId="77777777" w:rsidR="009F736F" w:rsidRDefault="003F366C" w:rsidP="00FB1EA4">
      <w:pPr>
        <w:spacing w:line="280" w:lineRule="atLeast"/>
        <w:ind w:left="114" w:right="999"/>
        <w:jc w:val="both"/>
        <w:rPr>
          <w:w w:val="101"/>
          <w:sz w:val="23"/>
          <w:szCs w:val="23"/>
        </w:rPr>
      </w:pPr>
      <w:proofErr w:type="spellStart"/>
      <w:r>
        <w:rPr>
          <w:sz w:val="23"/>
          <w:szCs w:val="23"/>
        </w:rPr>
        <w:t>Ujian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berjalan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lancar</w:t>
      </w:r>
      <w:proofErr w:type="spellEnd"/>
      <w:r>
        <w:rPr>
          <w:sz w:val="23"/>
          <w:szCs w:val="23"/>
        </w:rPr>
        <w:t>.</w:t>
      </w:r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Demikian</w:t>
      </w:r>
      <w:proofErr w:type="spellEnd"/>
      <w:r>
        <w:rPr>
          <w:sz w:val="23"/>
          <w:szCs w:val="23"/>
        </w:rPr>
        <w:t>,</w:t>
      </w:r>
      <w:r>
        <w:rPr>
          <w:spacing w:val="11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berita</w:t>
      </w:r>
      <w:proofErr w:type="spellEnd"/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acara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dibuat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w w:val="101"/>
          <w:sz w:val="23"/>
          <w:szCs w:val="23"/>
        </w:rPr>
        <w:t>digunakan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sebagaimana</w:t>
      </w:r>
      <w:proofErr w:type="spellEnd"/>
      <w:r>
        <w:rPr>
          <w:spacing w:val="13"/>
          <w:sz w:val="23"/>
          <w:szCs w:val="23"/>
        </w:rPr>
        <w:t xml:space="preserve"> </w:t>
      </w:r>
      <w:proofErr w:type="spellStart"/>
      <w:r>
        <w:rPr>
          <w:w w:val="101"/>
          <w:sz w:val="23"/>
          <w:szCs w:val="23"/>
        </w:rPr>
        <w:t>mestinya</w:t>
      </w:r>
      <w:proofErr w:type="spellEnd"/>
      <w:r>
        <w:rPr>
          <w:w w:val="101"/>
          <w:sz w:val="23"/>
          <w:szCs w:val="23"/>
        </w:rPr>
        <w:t>.</w:t>
      </w:r>
    </w:p>
    <w:p w14:paraId="023A39BE" w14:textId="77777777" w:rsidR="003F366C" w:rsidRDefault="003F366C">
      <w:pPr>
        <w:spacing w:line="280" w:lineRule="atLeast"/>
        <w:ind w:left="114" w:right="999"/>
        <w:rPr>
          <w:sz w:val="23"/>
          <w:szCs w:val="23"/>
        </w:rPr>
      </w:pPr>
    </w:p>
    <w:p w14:paraId="0EC5D8BC" w14:textId="77777777" w:rsidR="009F736F" w:rsidRDefault="003F366C">
      <w:pPr>
        <w:spacing w:before="28"/>
        <w:ind w:left="3382" w:right="3082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EB0501">
        <w:rPr>
          <w:sz w:val="22"/>
          <w:szCs w:val="22"/>
        </w:rPr>
        <w:t>1</w:t>
      </w:r>
      <w:r w:rsidR="003820C5">
        <w:rPr>
          <w:sz w:val="22"/>
          <w:szCs w:val="22"/>
        </w:rPr>
        <w:t>7</w:t>
      </w:r>
      <w:r w:rsidR="00EB0501">
        <w:rPr>
          <w:sz w:val="22"/>
          <w:szCs w:val="22"/>
        </w:rPr>
        <w:t xml:space="preserve"> </w:t>
      </w:r>
      <w:proofErr w:type="spellStart"/>
      <w:r w:rsidR="00EB0501">
        <w:rPr>
          <w:sz w:val="22"/>
          <w:szCs w:val="22"/>
        </w:rPr>
        <w:t>Juni</w:t>
      </w:r>
      <w:proofErr w:type="spellEnd"/>
      <w:r w:rsidR="00EB0501">
        <w:rPr>
          <w:sz w:val="22"/>
          <w:szCs w:val="22"/>
        </w:rPr>
        <w:t xml:space="preserve"> 2020</w:t>
      </w:r>
    </w:p>
    <w:p w14:paraId="57186C4E" w14:textId="77777777" w:rsidR="009F736F" w:rsidRDefault="003F366C">
      <w:pPr>
        <w:spacing w:before="28" w:line="260" w:lineRule="exact"/>
        <w:ind w:left="4481" w:right="4181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Tim</w:t>
      </w:r>
      <w:r>
        <w:rPr>
          <w:spacing w:val="5"/>
          <w:position w:val="-1"/>
          <w:sz w:val="23"/>
          <w:szCs w:val="23"/>
        </w:rPr>
        <w:t xml:space="preserve"> </w:t>
      </w:r>
      <w:proofErr w:type="spellStart"/>
      <w:r>
        <w:rPr>
          <w:w w:val="101"/>
          <w:position w:val="-1"/>
          <w:sz w:val="23"/>
          <w:szCs w:val="23"/>
        </w:rPr>
        <w:t>Penguji</w:t>
      </w:r>
      <w:proofErr w:type="spellEnd"/>
    </w:p>
    <w:p w14:paraId="5EFFCC2B" w14:textId="77777777" w:rsidR="009F736F" w:rsidRDefault="009F736F">
      <w:pPr>
        <w:spacing w:before="8" w:line="160" w:lineRule="exact"/>
        <w:rPr>
          <w:sz w:val="16"/>
          <w:szCs w:val="16"/>
        </w:rPr>
      </w:pPr>
    </w:p>
    <w:p w14:paraId="164873AD" w14:textId="77777777" w:rsidR="009F736F" w:rsidRDefault="009F736F">
      <w:pPr>
        <w:spacing w:line="200" w:lineRule="exact"/>
      </w:pPr>
    </w:p>
    <w:p w14:paraId="748A7675" w14:textId="77777777" w:rsidR="003F366C" w:rsidRDefault="003F366C">
      <w:pPr>
        <w:spacing w:line="200" w:lineRule="exact"/>
      </w:pPr>
    </w:p>
    <w:p w14:paraId="7EEF52B2" w14:textId="77777777" w:rsidR="009F736F" w:rsidRDefault="009F736F">
      <w:pPr>
        <w:spacing w:line="200" w:lineRule="exact"/>
      </w:pPr>
    </w:p>
    <w:p w14:paraId="3E4481F5" w14:textId="77777777" w:rsidR="009F736F" w:rsidRDefault="009F736F">
      <w:pPr>
        <w:spacing w:line="200" w:lineRule="exact"/>
      </w:pPr>
    </w:p>
    <w:p w14:paraId="653A6141" w14:textId="77777777" w:rsidR="009F736F" w:rsidRDefault="009F736F">
      <w:pPr>
        <w:spacing w:line="200" w:lineRule="exact"/>
      </w:pPr>
    </w:p>
    <w:p w14:paraId="0BB1DEDF" w14:textId="77777777" w:rsidR="009F736F" w:rsidRDefault="009F736F">
      <w:pPr>
        <w:spacing w:line="200" w:lineRule="exact"/>
        <w:sectPr w:rsidR="009F736F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14:paraId="41BFC5D6" w14:textId="77777777" w:rsidR="00EB0501" w:rsidRDefault="00EB0501" w:rsidP="00EB0501">
      <w:pPr>
        <w:spacing w:before="33"/>
        <w:ind w:left="373" w:right="-38"/>
        <w:jc w:val="center"/>
        <w:rPr>
          <w:sz w:val="23"/>
          <w:szCs w:val="23"/>
        </w:rPr>
      </w:pPr>
      <w:r w:rsidRPr="007A3B92">
        <w:rPr>
          <w:sz w:val="23"/>
          <w:szCs w:val="23"/>
          <w:u w:val="single" w:color="000000"/>
        </w:rPr>
        <w:t xml:space="preserve">I Made </w:t>
      </w:r>
      <w:proofErr w:type="spellStart"/>
      <w:r w:rsidRPr="007A3B92">
        <w:rPr>
          <w:sz w:val="23"/>
          <w:szCs w:val="23"/>
          <w:u w:val="single" w:color="000000"/>
        </w:rPr>
        <w:t>Widiartha</w:t>
      </w:r>
      <w:proofErr w:type="spellEnd"/>
      <w:r w:rsidRPr="007A3B92">
        <w:rPr>
          <w:sz w:val="23"/>
          <w:szCs w:val="23"/>
          <w:u w:val="single" w:color="000000"/>
        </w:rPr>
        <w:t xml:space="preserve">, </w:t>
      </w:r>
      <w:proofErr w:type="spellStart"/>
      <w:proofErr w:type="gramStart"/>
      <w:r w:rsidRPr="007A3B92">
        <w:rPr>
          <w:sz w:val="23"/>
          <w:szCs w:val="23"/>
          <w:u w:val="single" w:color="000000"/>
        </w:rPr>
        <w:t>S.Si</w:t>
      </w:r>
      <w:proofErr w:type="spellEnd"/>
      <w:proofErr w:type="gramEnd"/>
      <w:r w:rsidRPr="007A3B92">
        <w:rPr>
          <w:sz w:val="23"/>
          <w:szCs w:val="23"/>
          <w:u w:val="single" w:color="000000"/>
        </w:rPr>
        <w:t xml:space="preserve">, </w:t>
      </w:r>
      <w:proofErr w:type="spellStart"/>
      <w:r w:rsidRPr="007A3B92">
        <w:rPr>
          <w:sz w:val="23"/>
          <w:szCs w:val="23"/>
          <w:u w:val="single" w:color="000000"/>
        </w:rPr>
        <w:t>M.Kom</w:t>
      </w:r>
      <w:proofErr w:type="spellEnd"/>
      <w:r w:rsidRPr="007A3B92">
        <w:rPr>
          <w:sz w:val="23"/>
          <w:szCs w:val="23"/>
          <w:u w:val="single" w:color="000000"/>
        </w:rPr>
        <w:t>.</w:t>
      </w:r>
    </w:p>
    <w:p w14:paraId="75157EC0" w14:textId="77777777" w:rsidR="00EB0501" w:rsidRDefault="00EB0501" w:rsidP="00EB0501">
      <w:pPr>
        <w:spacing w:before="28" w:line="260" w:lineRule="exact"/>
        <w:ind w:left="1269" w:right="859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Pr="007A3B92">
        <w:rPr>
          <w:spacing w:val="5"/>
          <w:position w:val="-1"/>
          <w:sz w:val="23"/>
          <w:szCs w:val="23"/>
        </w:rPr>
        <w:t>198212202008011008</w:t>
      </w:r>
    </w:p>
    <w:p w14:paraId="54AC8E0D" w14:textId="77777777" w:rsidR="00EB0501" w:rsidRDefault="00EB0501" w:rsidP="00EB0501">
      <w:pPr>
        <w:spacing w:before="33"/>
        <w:ind w:left="-38" w:right="167"/>
        <w:jc w:val="center"/>
        <w:rPr>
          <w:sz w:val="23"/>
          <w:szCs w:val="23"/>
        </w:rPr>
      </w:pPr>
      <w:r>
        <w:br w:type="column"/>
      </w:r>
      <w:r w:rsidRPr="007A3B92">
        <w:rPr>
          <w:sz w:val="23"/>
          <w:szCs w:val="23"/>
          <w:u w:val="single" w:color="000000"/>
        </w:rPr>
        <w:t xml:space="preserve">Ida </w:t>
      </w:r>
      <w:proofErr w:type="spellStart"/>
      <w:r w:rsidRPr="007A3B92">
        <w:rPr>
          <w:sz w:val="23"/>
          <w:szCs w:val="23"/>
          <w:u w:val="single" w:color="000000"/>
        </w:rPr>
        <w:t>Bagus</w:t>
      </w:r>
      <w:proofErr w:type="spellEnd"/>
      <w:r w:rsidRPr="007A3B92">
        <w:rPr>
          <w:sz w:val="23"/>
          <w:szCs w:val="23"/>
          <w:u w:val="single" w:color="000000"/>
        </w:rPr>
        <w:t xml:space="preserve"> Made </w:t>
      </w:r>
      <w:proofErr w:type="spellStart"/>
      <w:r w:rsidRPr="007A3B92">
        <w:rPr>
          <w:sz w:val="23"/>
          <w:szCs w:val="23"/>
          <w:u w:val="single" w:color="000000"/>
        </w:rPr>
        <w:t>Mahendra</w:t>
      </w:r>
      <w:proofErr w:type="spellEnd"/>
      <w:r w:rsidRPr="007A3B92">
        <w:rPr>
          <w:sz w:val="23"/>
          <w:szCs w:val="23"/>
          <w:u w:val="single" w:color="000000"/>
        </w:rPr>
        <w:t xml:space="preserve">, </w:t>
      </w:r>
      <w:proofErr w:type="gramStart"/>
      <w:r w:rsidRPr="007A3B92">
        <w:rPr>
          <w:sz w:val="23"/>
          <w:szCs w:val="23"/>
          <w:u w:val="single" w:color="000000"/>
        </w:rPr>
        <w:t>S.</w:t>
      </w:r>
      <w:proofErr w:type="spellStart"/>
      <w:r w:rsidRPr="007A3B92">
        <w:rPr>
          <w:sz w:val="23"/>
          <w:szCs w:val="23"/>
          <w:u w:val="single" w:color="000000"/>
        </w:rPr>
        <w:t>Kom</w:t>
      </w:r>
      <w:proofErr w:type="spellEnd"/>
      <w:proofErr w:type="gramEnd"/>
      <w:r w:rsidRPr="007A3B92">
        <w:rPr>
          <w:sz w:val="23"/>
          <w:szCs w:val="23"/>
          <w:u w:val="single" w:color="000000"/>
        </w:rPr>
        <w:t>.,</w:t>
      </w:r>
      <w:proofErr w:type="spellStart"/>
      <w:r w:rsidRPr="007A3B92">
        <w:rPr>
          <w:sz w:val="23"/>
          <w:szCs w:val="23"/>
          <w:u w:val="single" w:color="000000"/>
        </w:rPr>
        <w:t>M.Kom</w:t>
      </w:r>
      <w:proofErr w:type="spellEnd"/>
      <w:r w:rsidRPr="007A3B92">
        <w:rPr>
          <w:sz w:val="23"/>
          <w:szCs w:val="23"/>
          <w:u w:val="single" w:color="000000"/>
        </w:rPr>
        <w:t>.</w:t>
      </w:r>
    </w:p>
    <w:p w14:paraId="7AD25DC3" w14:textId="77777777" w:rsidR="00EB0501" w:rsidRDefault="00EB0501" w:rsidP="00EB0501">
      <w:pPr>
        <w:spacing w:before="28" w:line="260" w:lineRule="exact"/>
        <w:ind w:left="707" w:right="911"/>
        <w:jc w:val="center"/>
        <w:rPr>
          <w:sz w:val="23"/>
          <w:szCs w:val="23"/>
        </w:rPr>
        <w:sectPr w:rsidR="00EB0501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4804" w:space="686"/>
            <w:col w:w="4410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Pr="007A3B92">
        <w:rPr>
          <w:spacing w:val="5"/>
          <w:position w:val="-1"/>
          <w:sz w:val="23"/>
          <w:szCs w:val="23"/>
        </w:rPr>
        <w:t>198409242008011007</w:t>
      </w:r>
    </w:p>
    <w:p w14:paraId="73640842" w14:textId="77777777" w:rsidR="00EB0501" w:rsidRDefault="00EB0501" w:rsidP="00EB0501">
      <w:pPr>
        <w:spacing w:before="8" w:line="160" w:lineRule="exact"/>
        <w:rPr>
          <w:sz w:val="16"/>
          <w:szCs w:val="16"/>
        </w:rPr>
      </w:pPr>
    </w:p>
    <w:p w14:paraId="5F9DC715" w14:textId="77777777" w:rsidR="00EB0501" w:rsidRDefault="00EB0501" w:rsidP="00EB0501">
      <w:pPr>
        <w:spacing w:line="200" w:lineRule="exact"/>
      </w:pPr>
    </w:p>
    <w:p w14:paraId="42EB5B41" w14:textId="77777777" w:rsidR="00EB0501" w:rsidRDefault="00EB0501" w:rsidP="00EB0501">
      <w:pPr>
        <w:spacing w:line="200" w:lineRule="exact"/>
      </w:pPr>
    </w:p>
    <w:p w14:paraId="5A18924C" w14:textId="77777777" w:rsidR="00EB0501" w:rsidRDefault="00EB0501" w:rsidP="00EB0501">
      <w:pPr>
        <w:spacing w:line="200" w:lineRule="exact"/>
      </w:pPr>
    </w:p>
    <w:p w14:paraId="7BB14499" w14:textId="77777777" w:rsidR="00EB0501" w:rsidRDefault="00EB0501" w:rsidP="00EB0501">
      <w:pPr>
        <w:spacing w:line="200" w:lineRule="exact"/>
      </w:pPr>
    </w:p>
    <w:p w14:paraId="5AA19D5D" w14:textId="77777777" w:rsidR="00EB0501" w:rsidRDefault="00EB0501" w:rsidP="00EB0501">
      <w:pPr>
        <w:spacing w:line="200" w:lineRule="exact"/>
        <w:sectPr w:rsidR="00EB0501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14:paraId="051ED553" w14:textId="77777777" w:rsidR="00EB0501" w:rsidRDefault="00EB0501" w:rsidP="00EB0501">
      <w:pPr>
        <w:spacing w:before="33"/>
        <w:ind w:left="365" w:right="-60"/>
        <w:jc w:val="center"/>
        <w:rPr>
          <w:sz w:val="23"/>
          <w:szCs w:val="23"/>
        </w:rPr>
      </w:pPr>
      <w:proofErr w:type="spellStart"/>
      <w:r w:rsidRPr="007A3B92">
        <w:rPr>
          <w:sz w:val="23"/>
          <w:szCs w:val="23"/>
          <w:u w:val="single" w:color="000000"/>
        </w:rPr>
        <w:t>Luh</w:t>
      </w:r>
      <w:proofErr w:type="spellEnd"/>
      <w:r w:rsidRPr="007A3B92">
        <w:rPr>
          <w:sz w:val="23"/>
          <w:szCs w:val="23"/>
          <w:u w:val="single" w:color="000000"/>
        </w:rPr>
        <w:t xml:space="preserve"> </w:t>
      </w:r>
      <w:proofErr w:type="spellStart"/>
      <w:r w:rsidRPr="007A3B92">
        <w:rPr>
          <w:sz w:val="23"/>
          <w:szCs w:val="23"/>
          <w:u w:val="single" w:color="000000"/>
        </w:rPr>
        <w:t>Arida</w:t>
      </w:r>
      <w:proofErr w:type="spellEnd"/>
      <w:r w:rsidRPr="007A3B92">
        <w:rPr>
          <w:sz w:val="23"/>
          <w:szCs w:val="23"/>
          <w:u w:val="single" w:color="000000"/>
        </w:rPr>
        <w:t xml:space="preserve"> </w:t>
      </w:r>
      <w:proofErr w:type="spellStart"/>
      <w:r w:rsidRPr="007A3B92">
        <w:rPr>
          <w:sz w:val="23"/>
          <w:szCs w:val="23"/>
          <w:u w:val="single" w:color="000000"/>
        </w:rPr>
        <w:t>Ayu</w:t>
      </w:r>
      <w:proofErr w:type="spellEnd"/>
      <w:r w:rsidRPr="007A3B92">
        <w:rPr>
          <w:sz w:val="23"/>
          <w:szCs w:val="23"/>
          <w:u w:val="single" w:color="000000"/>
        </w:rPr>
        <w:t xml:space="preserve"> </w:t>
      </w:r>
      <w:proofErr w:type="spellStart"/>
      <w:r w:rsidRPr="007A3B92">
        <w:rPr>
          <w:sz w:val="23"/>
          <w:szCs w:val="23"/>
          <w:u w:val="single" w:color="000000"/>
        </w:rPr>
        <w:t>Rahning</w:t>
      </w:r>
      <w:proofErr w:type="spellEnd"/>
      <w:r w:rsidRPr="007A3B92">
        <w:rPr>
          <w:sz w:val="23"/>
          <w:szCs w:val="23"/>
          <w:u w:val="single" w:color="000000"/>
        </w:rPr>
        <w:t xml:space="preserve"> Putri, </w:t>
      </w:r>
      <w:proofErr w:type="spellStart"/>
      <w:proofErr w:type="gramStart"/>
      <w:r w:rsidRPr="007A3B92">
        <w:rPr>
          <w:sz w:val="23"/>
          <w:szCs w:val="23"/>
          <w:u w:val="single" w:color="000000"/>
        </w:rPr>
        <w:t>S.Kom</w:t>
      </w:r>
      <w:proofErr w:type="spellEnd"/>
      <w:proofErr w:type="gramEnd"/>
      <w:r w:rsidRPr="007A3B92">
        <w:rPr>
          <w:sz w:val="23"/>
          <w:szCs w:val="23"/>
          <w:u w:val="single" w:color="000000"/>
        </w:rPr>
        <w:t>., M.Cs.</w:t>
      </w:r>
    </w:p>
    <w:p w14:paraId="0AEA9125" w14:textId="77777777" w:rsidR="00EB0501" w:rsidRDefault="00EB0501" w:rsidP="00EB0501">
      <w:pPr>
        <w:spacing w:before="28"/>
        <w:ind w:left="459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198209182008122002</w:t>
      </w:r>
    </w:p>
    <w:p w14:paraId="63CEF090" w14:textId="77777777" w:rsidR="00EB0501" w:rsidRDefault="00EB0501" w:rsidP="00EB0501">
      <w:pPr>
        <w:spacing w:before="33"/>
        <w:ind w:left="-38" w:right="-38"/>
        <w:jc w:val="center"/>
        <w:rPr>
          <w:sz w:val="23"/>
          <w:szCs w:val="23"/>
        </w:rPr>
      </w:pPr>
      <w:r>
        <w:br w:type="column"/>
      </w:r>
      <w:proofErr w:type="spellStart"/>
      <w:r w:rsidRPr="007A3B92">
        <w:rPr>
          <w:sz w:val="23"/>
          <w:szCs w:val="23"/>
          <w:u w:val="single" w:color="000000"/>
        </w:rPr>
        <w:t>Cokorda</w:t>
      </w:r>
      <w:proofErr w:type="spellEnd"/>
      <w:r w:rsidRPr="007A3B92">
        <w:rPr>
          <w:sz w:val="23"/>
          <w:szCs w:val="23"/>
          <w:u w:val="single" w:color="000000"/>
        </w:rPr>
        <w:t xml:space="preserve"> Rai Adi </w:t>
      </w:r>
      <w:proofErr w:type="spellStart"/>
      <w:r w:rsidRPr="007A3B92">
        <w:rPr>
          <w:sz w:val="23"/>
          <w:szCs w:val="23"/>
          <w:u w:val="single" w:color="000000"/>
        </w:rPr>
        <w:t>Prama</w:t>
      </w:r>
      <w:r w:rsidR="009572CA">
        <w:rPr>
          <w:sz w:val="23"/>
          <w:szCs w:val="23"/>
          <w:u w:val="single" w:color="000000"/>
        </w:rPr>
        <w:t>r</w:t>
      </w:r>
      <w:r w:rsidRPr="007A3B92">
        <w:rPr>
          <w:sz w:val="23"/>
          <w:szCs w:val="23"/>
          <w:u w:val="single" w:color="000000"/>
        </w:rPr>
        <w:t>tha</w:t>
      </w:r>
      <w:proofErr w:type="spellEnd"/>
      <w:r w:rsidRPr="007A3B92">
        <w:rPr>
          <w:sz w:val="23"/>
          <w:szCs w:val="23"/>
          <w:u w:val="single" w:color="000000"/>
        </w:rPr>
        <w:t>, S.T., M.M., Ph.D.</w:t>
      </w:r>
    </w:p>
    <w:p w14:paraId="14EFA007" w14:textId="77777777" w:rsidR="00EB0501" w:rsidRDefault="00EB0501" w:rsidP="00EB0501">
      <w:pPr>
        <w:spacing w:before="28"/>
        <w:ind w:left="226" w:right="226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197806212006041002</w:t>
      </w:r>
    </w:p>
    <w:p w14:paraId="47DAEC9B" w14:textId="77777777" w:rsidR="00EB0501" w:rsidRDefault="00EB0501" w:rsidP="00EB0501">
      <w:pPr>
        <w:spacing w:before="33" w:line="265" w:lineRule="auto"/>
        <w:ind w:left="-20" w:right="92"/>
        <w:jc w:val="center"/>
        <w:rPr>
          <w:sz w:val="23"/>
          <w:szCs w:val="23"/>
        </w:rPr>
      </w:pPr>
      <w:r>
        <w:br w:type="column"/>
      </w:r>
      <w:r w:rsidRPr="007A3B92">
        <w:rPr>
          <w:sz w:val="23"/>
          <w:szCs w:val="23"/>
          <w:u w:val="single" w:color="000000"/>
        </w:rPr>
        <w:t xml:space="preserve">Ida </w:t>
      </w:r>
      <w:proofErr w:type="spellStart"/>
      <w:r w:rsidRPr="007A3B92">
        <w:rPr>
          <w:sz w:val="23"/>
          <w:szCs w:val="23"/>
          <w:u w:val="single" w:color="000000"/>
        </w:rPr>
        <w:t>Bagus</w:t>
      </w:r>
      <w:proofErr w:type="spellEnd"/>
      <w:r w:rsidRPr="007A3B92">
        <w:rPr>
          <w:sz w:val="23"/>
          <w:szCs w:val="23"/>
          <w:u w:val="single" w:color="000000"/>
        </w:rPr>
        <w:t xml:space="preserve"> </w:t>
      </w:r>
      <w:proofErr w:type="spellStart"/>
      <w:r w:rsidRPr="007A3B92">
        <w:rPr>
          <w:sz w:val="23"/>
          <w:szCs w:val="23"/>
          <w:u w:val="single" w:color="000000"/>
        </w:rPr>
        <w:t>Gede</w:t>
      </w:r>
      <w:proofErr w:type="spellEnd"/>
      <w:r w:rsidRPr="007A3B92">
        <w:rPr>
          <w:sz w:val="23"/>
          <w:szCs w:val="23"/>
          <w:u w:val="single" w:color="000000"/>
        </w:rPr>
        <w:t xml:space="preserve"> </w:t>
      </w:r>
      <w:proofErr w:type="spellStart"/>
      <w:r w:rsidRPr="007A3B92">
        <w:rPr>
          <w:sz w:val="23"/>
          <w:szCs w:val="23"/>
          <w:u w:val="single" w:color="000000"/>
        </w:rPr>
        <w:t>Dwidasmara</w:t>
      </w:r>
      <w:proofErr w:type="spellEnd"/>
      <w:r w:rsidRPr="007A3B92">
        <w:rPr>
          <w:sz w:val="23"/>
          <w:szCs w:val="23"/>
          <w:u w:val="single" w:color="000000"/>
        </w:rPr>
        <w:t xml:space="preserve">, </w:t>
      </w:r>
      <w:proofErr w:type="gramStart"/>
      <w:r w:rsidRPr="007A3B92">
        <w:rPr>
          <w:sz w:val="23"/>
          <w:szCs w:val="23"/>
          <w:u w:val="single" w:color="000000"/>
        </w:rPr>
        <w:t>S.</w:t>
      </w:r>
      <w:proofErr w:type="spellStart"/>
      <w:r w:rsidRPr="007A3B92">
        <w:rPr>
          <w:sz w:val="23"/>
          <w:szCs w:val="23"/>
          <w:u w:val="single" w:color="000000"/>
        </w:rPr>
        <w:t>Kom</w:t>
      </w:r>
      <w:proofErr w:type="spellEnd"/>
      <w:proofErr w:type="gramEnd"/>
      <w:r w:rsidRPr="007A3B92">
        <w:rPr>
          <w:sz w:val="23"/>
          <w:szCs w:val="23"/>
          <w:u w:val="single" w:color="000000"/>
        </w:rPr>
        <w:t>.,M.Cs.</w:t>
      </w:r>
    </w:p>
    <w:p w14:paraId="34B3DBC3" w14:textId="77777777" w:rsidR="009F736F" w:rsidRDefault="00EB0501" w:rsidP="00EB0501">
      <w:pPr>
        <w:spacing w:before="1" w:line="260" w:lineRule="exact"/>
        <w:ind w:left="60" w:right="172"/>
        <w:jc w:val="center"/>
        <w:rPr>
          <w:sz w:val="23"/>
          <w:szCs w:val="23"/>
        </w:rPr>
        <w:sectPr w:rsidR="009F736F">
          <w:type w:val="continuous"/>
          <w:pgSz w:w="12240" w:h="15840"/>
          <w:pgMar w:top="420" w:right="1320" w:bottom="280" w:left="1020" w:header="720" w:footer="720" w:gutter="0"/>
          <w:cols w:num="3" w:space="720" w:equalWidth="0">
            <w:col w:w="3154" w:space="333"/>
            <w:col w:w="3127" w:space="380"/>
            <w:col w:w="2906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Pr="007A3B92">
        <w:rPr>
          <w:spacing w:val="5"/>
          <w:position w:val="-1"/>
          <w:sz w:val="23"/>
          <w:szCs w:val="23"/>
        </w:rPr>
        <w:t>197201102008121001</w:t>
      </w:r>
    </w:p>
    <w:p w14:paraId="2ED48BC6" w14:textId="46B66203" w:rsidR="003F366C" w:rsidRDefault="003F366C" w:rsidP="00FD35CC">
      <w:pPr>
        <w:spacing w:before="11" w:line="280" w:lineRule="exact"/>
        <w:rPr>
          <w:sz w:val="23"/>
          <w:szCs w:val="23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569AD9B" wp14:editId="0235DEFE">
                <wp:simplePos x="0" y="0"/>
                <wp:positionH relativeFrom="page">
                  <wp:posOffset>720090</wp:posOffset>
                </wp:positionH>
                <wp:positionV relativeFrom="page">
                  <wp:posOffset>1354455</wp:posOffset>
                </wp:positionV>
                <wp:extent cx="6332220" cy="0"/>
                <wp:effectExtent l="5715" t="11430" r="571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133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133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35D6B" id="Group 2" o:spid="_x0000_s1026" style="position:absolute;margin-left:56.7pt;margin-top:106.65pt;width:498.6pt;height:0;z-index:-251658240;mso-position-horizontal-relative:page;mso-position-vertical-relative:page" coordorigin="1134,2133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">
                <v:shape id="Freeform 3" o:spid="_x0000_s1027" style="position:absolute;left:1134;top:2133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 anchory="page"/>
              </v:group>
            </w:pict>
          </mc:Fallback>
        </mc:AlternateContent>
      </w:r>
    </w:p>
    <w:p w14:paraId="2B02EDEB" w14:textId="77777777" w:rsidR="009F736F" w:rsidRDefault="003F366C">
      <w:pPr>
        <w:spacing w:before="33"/>
        <w:ind w:left="156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9F736F">
      <w:type w:val="continuous"/>
      <w:pgSz w:w="12240" w:h="15840"/>
      <w:pgMar w:top="420" w:right="1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F689A"/>
    <w:multiLevelType w:val="multilevel"/>
    <w:tmpl w:val="31F03D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36F"/>
    <w:rsid w:val="003820C5"/>
    <w:rsid w:val="003F366C"/>
    <w:rsid w:val="004573E1"/>
    <w:rsid w:val="007B6613"/>
    <w:rsid w:val="009572CA"/>
    <w:rsid w:val="009F736F"/>
    <w:rsid w:val="00BE0F28"/>
    <w:rsid w:val="00EB0501"/>
    <w:rsid w:val="00FB1EA4"/>
    <w:rsid w:val="00FD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A061"/>
  <w15:docId w15:val="{667A0A99-D8F1-4202-AA8D-FED6CD8A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OFFICE</cp:lastModifiedBy>
  <cp:revision>10</cp:revision>
  <cp:lastPrinted>2020-07-01T17:32:00Z</cp:lastPrinted>
  <dcterms:created xsi:type="dcterms:W3CDTF">2019-10-09T05:44:00Z</dcterms:created>
  <dcterms:modified xsi:type="dcterms:W3CDTF">2020-07-01T17:33:00Z</dcterms:modified>
</cp:coreProperties>
</file>