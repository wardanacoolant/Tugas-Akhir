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B28D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827908" w:rsidRPr="00827908">
        <w:rPr>
          <w:sz w:val="27"/>
          <w:szCs w:val="27"/>
        </w:rPr>
        <w:t xml:space="preserve"> </w:t>
      </w:r>
      <w:r w:rsidR="00827908">
        <w:rPr>
          <w:sz w:val="27"/>
          <w:szCs w:val="27"/>
        </w:rPr>
        <w:t>KEMENTERIAN PENDIDIKAN DAN KEBUDAYAAN</w:t>
      </w:r>
      <w:r>
        <w:rPr>
          <w:sz w:val="27"/>
          <w:szCs w:val="27"/>
        </w:rPr>
        <w:t xml:space="preserve"> UNIVERSITAS UDAYANA</w:t>
      </w:r>
    </w:p>
    <w:p w:rsidR="001275F9" w:rsidRDefault="00476EF7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9D4A54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76EF7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76EF7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76EF7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D4A54">
        <w:rPr>
          <w:spacing w:val="5"/>
          <w:sz w:val="23"/>
          <w:szCs w:val="23"/>
        </w:rPr>
        <w:t>I Made Wardana</w:t>
      </w:r>
      <w:bookmarkStart w:id="0" w:name="_GoBack"/>
      <w:bookmarkEnd w:id="0"/>
    </w:p>
    <w:p w:rsidR="001275F9" w:rsidRDefault="00476EF7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D4A54">
        <w:rPr>
          <w:spacing w:val="5"/>
          <w:sz w:val="23"/>
          <w:szCs w:val="23"/>
        </w:rPr>
        <w:t>1608561029</w:t>
      </w:r>
    </w:p>
    <w:p w:rsidR="001275F9" w:rsidRDefault="00476EF7">
      <w:pPr>
        <w:spacing w:before="28"/>
        <w:ind w:left="107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9D4A54" w:rsidRPr="007A3B92">
        <w:rPr>
          <w:spacing w:val="5"/>
          <w:sz w:val="23"/>
          <w:szCs w:val="23"/>
        </w:rPr>
        <w:t>Implementasi Ontologi Semantik pada Rancang Bangun Sistem</w:t>
      </w:r>
      <w:r w:rsidR="009D4A54" w:rsidRPr="009D4A54">
        <w:rPr>
          <w:spacing w:val="5"/>
          <w:sz w:val="23"/>
          <w:szCs w:val="23"/>
        </w:rPr>
        <w:t xml:space="preserve"> </w:t>
      </w:r>
      <w:r w:rsidR="009D4A54" w:rsidRPr="007A3B92">
        <w:rPr>
          <w:spacing w:val="5"/>
          <w:sz w:val="23"/>
          <w:szCs w:val="23"/>
        </w:rPr>
        <w:t>Manajemen Pengetahuan</w:t>
      </w:r>
    </w:p>
    <w:p w:rsidR="009D4A54" w:rsidRDefault="009D4A54" w:rsidP="009D4A54">
      <w:pPr>
        <w:spacing w:before="28"/>
        <w:ind w:left="2268"/>
        <w:rPr>
          <w:spacing w:val="-10"/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476EF7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9D4A54">
        <w:rPr>
          <w:sz w:val="23"/>
          <w:szCs w:val="23"/>
        </w:rPr>
        <w:t>Juni</w:t>
      </w:r>
      <w:r>
        <w:rPr>
          <w:spacing w:val="11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20</w:t>
      </w:r>
      <w:r w:rsidR="009D4A54">
        <w:rPr>
          <w:w w:val="101"/>
          <w:sz w:val="23"/>
          <w:szCs w:val="23"/>
        </w:rPr>
        <w:t>20</w:t>
      </w:r>
    </w:p>
    <w:p w:rsidR="001275F9" w:rsidRDefault="00476EF7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476EF7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76EF7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9D4A54">
        <w:rPr>
          <w:sz w:val="23"/>
          <w:szCs w:val="23"/>
        </w:rPr>
        <w:t>Juni 2020</w:t>
      </w:r>
    </w:p>
    <w:p w:rsidR="001275F9" w:rsidRDefault="00476EF7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Pembimbing</w:t>
      </w:r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76EF7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476EF7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9D4A54" w:rsidRDefault="00476EF7" w:rsidP="009D4A54">
      <w:pPr>
        <w:spacing w:before="33"/>
        <w:ind w:left="-567" w:right="-38"/>
        <w:jc w:val="center"/>
        <w:rPr>
          <w:sz w:val="23"/>
          <w:szCs w:val="23"/>
        </w:rPr>
      </w:pPr>
      <w:r>
        <w:br w:type="column"/>
      </w:r>
      <w:r w:rsidR="009D4A54" w:rsidRPr="007A3B92">
        <w:rPr>
          <w:sz w:val="23"/>
          <w:szCs w:val="23"/>
          <w:u w:val="single" w:color="000000"/>
        </w:rPr>
        <w:lastRenderedPageBreak/>
        <w:t>Cokorda Rai Adi Pramatha, S.T., M.M., Ph.D.</w:t>
      </w:r>
    </w:p>
    <w:p w:rsidR="001275F9" w:rsidRDefault="009D4A54" w:rsidP="009D4A54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197806212006041002</w:t>
      </w:r>
      <w:r w:rsidR="00476EF7">
        <w:rPr>
          <w:spacing w:val="5"/>
          <w:sz w:val="23"/>
          <w:szCs w:val="23"/>
        </w:rPr>
        <w:t xml:space="preserve"> 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76EF7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476EF7"/>
    <w:rsid w:val="00827908"/>
    <w:rsid w:val="009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15BB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2019-10-09T05:31:00Z</dcterms:created>
  <dcterms:modified xsi:type="dcterms:W3CDTF">2020-05-30T13:07:00Z</dcterms:modified>
</cp:coreProperties>
</file>