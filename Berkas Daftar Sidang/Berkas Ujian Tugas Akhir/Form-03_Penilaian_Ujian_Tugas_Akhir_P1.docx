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E647C5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4C6AB0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</w:t>
      </w:r>
      <w:proofErr w:type="gramStart"/>
      <w:r>
        <w:rPr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4C6AB0">
        <w:rPr>
          <w:spacing w:val="5"/>
          <w:sz w:val="23"/>
          <w:szCs w:val="23"/>
        </w:rPr>
        <w:t>I Made Wardana</w:t>
      </w:r>
    </w:p>
    <w:p w:rsidR="0062553B" w:rsidRDefault="009F4B4C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4C6AB0">
        <w:rPr>
          <w:spacing w:val="5"/>
          <w:sz w:val="23"/>
          <w:szCs w:val="23"/>
        </w:rPr>
        <w:t>1608561029</w:t>
      </w:r>
    </w:p>
    <w:p w:rsidR="0062553B" w:rsidRDefault="0062553B">
      <w:pPr>
        <w:spacing w:before="28"/>
        <w:ind w:left="114"/>
        <w:rPr>
          <w:sz w:val="23"/>
          <w:szCs w:val="23"/>
        </w:rPr>
      </w:pPr>
    </w:p>
    <w:p w:rsidR="00F8546C" w:rsidRDefault="009F4B4C" w:rsidP="004C6AB0">
      <w:pPr>
        <w:spacing w:before="28" w:line="265" w:lineRule="auto"/>
        <w:ind w:left="114" w:right="2262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 w:rsidR="004C6AB0">
        <w:rPr>
          <w:sz w:val="23"/>
          <w:szCs w:val="23"/>
        </w:rPr>
        <w:t xml:space="preserve"> </w:t>
      </w:r>
      <w:r w:rsidR="004C6AB0" w:rsidRPr="007A3B92">
        <w:rPr>
          <w:spacing w:val="5"/>
          <w:sz w:val="23"/>
          <w:szCs w:val="23"/>
        </w:rPr>
        <w:t>Cokorda Rai Adi Pramatha, S.T., M.M., Ph.D</w:t>
      </w:r>
      <w:r w:rsidR="004C6AB0">
        <w:rPr>
          <w:spacing w:val="5"/>
          <w:sz w:val="23"/>
          <w:szCs w:val="23"/>
        </w:rPr>
        <w:t>.</w:t>
      </w:r>
    </w:p>
    <w:p w:rsidR="0062553B" w:rsidRDefault="009F4B4C">
      <w:pPr>
        <w:spacing w:before="28" w:line="265" w:lineRule="auto"/>
        <w:ind w:left="114" w:right="3658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 w:rsidR="004C6AB0">
        <w:rPr>
          <w:sz w:val="23"/>
          <w:szCs w:val="23"/>
        </w:rPr>
        <w:t xml:space="preserve"> </w:t>
      </w:r>
      <w:r w:rsidR="004C6AB0" w:rsidRPr="00BF1581">
        <w:rPr>
          <w:sz w:val="23"/>
          <w:szCs w:val="23"/>
        </w:rPr>
        <w:t>Ida Bagus Gede Dwidasmara, S.Kom., M.Cs.</w:t>
      </w:r>
    </w:p>
    <w:p w:rsidR="0062553B" w:rsidRDefault="009F4B4C">
      <w:pPr>
        <w:spacing w:before="1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Akhir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4C6AB0">
        <w:rPr>
          <w:spacing w:val="-22"/>
          <w:sz w:val="23"/>
          <w:szCs w:val="23"/>
        </w:rPr>
        <w:t xml:space="preserve"> </w:t>
      </w:r>
      <w:r w:rsidR="004C6AB0" w:rsidRPr="007A3B92">
        <w:rPr>
          <w:spacing w:val="5"/>
          <w:sz w:val="23"/>
          <w:szCs w:val="23"/>
        </w:rPr>
        <w:t>Implementasi Ontologi Semantik pada Rancang Bangun Sistem</w:t>
      </w:r>
      <w:r w:rsidR="004C6AB0" w:rsidRPr="00BF1581">
        <w:rPr>
          <w:spacing w:val="5"/>
          <w:sz w:val="23"/>
          <w:szCs w:val="23"/>
        </w:rPr>
        <w:t xml:space="preserve"> </w:t>
      </w:r>
      <w:r w:rsidR="004C6AB0" w:rsidRPr="007A3B92">
        <w:rPr>
          <w:spacing w:val="5"/>
          <w:sz w:val="23"/>
          <w:szCs w:val="23"/>
        </w:rPr>
        <w:t>Manajemen</w:t>
      </w:r>
    </w:p>
    <w:p w:rsidR="004C6AB0" w:rsidRDefault="004C6AB0" w:rsidP="004C6AB0">
      <w:pPr>
        <w:spacing w:before="1"/>
        <w:ind w:left="1554" w:firstLine="606"/>
        <w:rPr>
          <w:sz w:val="23"/>
          <w:szCs w:val="23"/>
        </w:rPr>
      </w:pPr>
      <w:r w:rsidRPr="007A3B92">
        <w:rPr>
          <w:spacing w:val="5"/>
          <w:sz w:val="23"/>
          <w:szCs w:val="23"/>
        </w:rPr>
        <w:t>Pengetahuan Gamelan Bali Berbasis Web</w:t>
      </w:r>
    </w:p>
    <w:p w:rsidR="00F8546C" w:rsidRDefault="00F8546C" w:rsidP="00F8546C">
      <w:pPr>
        <w:spacing w:before="28" w:line="265" w:lineRule="auto"/>
        <w:ind w:right="3126" w:firstLine="114"/>
        <w:rPr>
          <w:sz w:val="23"/>
          <w:szCs w:val="23"/>
        </w:rPr>
      </w:pPr>
    </w:p>
    <w:p w:rsidR="0062553B" w:rsidRDefault="009F4B4C" w:rsidP="00F8546C">
      <w:pPr>
        <w:spacing w:before="28" w:line="265" w:lineRule="auto"/>
        <w:ind w:right="3126" w:firstLine="114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</w:t>
      </w:r>
      <w:proofErr w:type="gramStart"/>
      <w:r>
        <w:rPr>
          <w:sz w:val="23"/>
          <w:szCs w:val="23"/>
        </w:rPr>
        <w:t xml:space="preserve">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4C6AB0">
        <w:rPr>
          <w:sz w:val="23"/>
          <w:szCs w:val="23"/>
        </w:rPr>
        <w:t>Juni 2020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62553B" w:rsidRDefault="009F4B4C">
      <w:pPr>
        <w:spacing w:before="28" w:line="26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</w:t>
      </w:r>
      <w:proofErr w:type="gramStart"/>
      <w:r>
        <w:rPr>
          <w:position w:val="-1"/>
          <w:sz w:val="23"/>
          <w:szCs w:val="23"/>
        </w:rPr>
        <w:t xml:space="preserve">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spacing w:val="-2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Komponen</w:t>
            </w:r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Penilaian</w:t>
            </w:r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Perolehan</w:t>
            </w:r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Nilai</w:t>
            </w:r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Catatan</w:t>
            </w:r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Penguji</w:t>
            </w:r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Maksimum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Konsistensi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dan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Penguasaan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Materi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Teknik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Presentasi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Nilai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Default="009F4B4C">
      <w:pPr>
        <w:spacing w:before="33"/>
        <w:ind w:left="5875" w:right="889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4C6AB0">
        <w:rPr>
          <w:sz w:val="23"/>
          <w:szCs w:val="23"/>
        </w:rPr>
        <w:t>Juni 2020</w:t>
      </w:r>
    </w:p>
    <w:p w:rsidR="0062553B" w:rsidRDefault="009F4B4C">
      <w:pPr>
        <w:spacing w:before="28"/>
        <w:ind w:right="1941"/>
        <w:jc w:val="right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4C6AB0" w:rsidRPr="004C6AB0" w:rsidRDefault="004C6AB0" w:rsidP="004C6AB0">
      <w:pPr>
        <w:ind w:left="5359" w:right="373"/>
        <w:jc w:val="center"/>
        <w:rPr>
          <w:sz w:val="23"/>
          <w:szCs w:val="23"/>
          <w:u w:val="single" w:color="000000"/>
        </w:rPr>
      </w:pPr>
      <w:r w:rsidRPr="004C6AB0">
        <w:rPr>
          <w:sz w:val="23"/>
          <w:szCs w:val="23"/>
          <w:u w:val="single" w:color="000000"/>
        </w:rPr>
        <w:t>Cokorda Rai Adi Pramatha, S.T., M.M., Ph.D.</w:t>
      </w:r>
    </w:p>
    <w:p w:rsidR="004C6AB0" w:rsidRPr="004C6AB0" w:rsidRDefault="004C6AB0" w:rsidP="004C6AB0">
      <w:pPr>
        <w:ind w:left="5359" w:right="373"/>
        <w:jc w:val="center"/>
        <w:rPr>
          <w:sz w:val="23"/>
          <w:szCs w:val="23"/>
        </w:rPr>
      </w:pPr>
      <w:r w:rsidRPr="004C6AB0">
        <w:rPr>
          <w:sz w:val="23"/>
          <w:szCs w:val="23"/>
        </w:rPr>
        <w:t>NIP. 197806212006041002</w:t>
      </w:r>
      <w:bookmarkStart w:id="0" w:name="_GoBack"/>
      <w:bookmarkEnd w:id="0"/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4C6AB0"/>
    <w:rsid w:val="005E6E73"/>
    <w:rsid w:val="0062553B"/>
    <w:rsid w:val="00915D6F"/>
    <w:rsid w:val="009F4B4C"/>
    <w:rsid w:val="00E647C5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78FD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4</cp:revision>
  <dcterms:created xsi:type="dcterms:W3CDTF">2019-10-09T06:24:00Z</dcterms:created>
  <dcterms:modified xsi:type="dcterms:W3CDTF">2020-05-30T13:30:00Z</dcterms:modified>
</cp:coreProperties>
</file>