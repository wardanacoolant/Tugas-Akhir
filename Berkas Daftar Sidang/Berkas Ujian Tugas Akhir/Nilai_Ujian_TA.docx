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0D" w:rsidRDefault="003B3B10">
      <w:pPr>
        <w:spacing w:before="75" w:line="243" w:lineRule="auto"/>
        <w:ind w:left="1957" w:right="78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06D" w:rsidRPr="0086606D">
        <w:rPr>
          <w:sz w:val="27"/>
          <w:szCs w:val="27"/>
        </w:rPr>
        <w:t xml:space="preserve"> </w:t>
      </w:r>
      <w:r w:rsidR="0086606D">
        <w:rPr>
          <w:sz w:val="27"/>
          <w:szCs w:val="27"/>
        </w:rPr>
        <w:t>KEMENTERIAN PENDIDIKAN DAN KEBUDAYAAN</w:t>
      </w:r>
      <w:bookmarkStart w:id="0" w:name="_GoBack"/>
      <w:bookmarkEnd w:id="0"/>
      <w:r>
        <w:rPr>
          <w:sz w:val="27"/>
          <w:szCs w:val="27"/>
        </w:rPr>
        <w:t xml:space="preserve"> UNIVERSITAS UDAYANA</w:t>
      </w:r>
    </w:p>
    <w:p w:rsidR="0069530D" w:rsidRDefault="003B3B10">
      <w:pPr>
        <w:spacing w:before="13" w:line="263" w:lineRule="auto"/>
        <w:ind w:left="2476" w:right="59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9530D" w:rsidRDefault="0086606D">
      <w:pPr>
        <w:spacing w:before="11" w:line="200" w:lineRule="exact"/>
        <w:ind w:left="2591" w:right="712"/>
        <w:jc w:val="center"/>
        <w:rPr>
          <w:sz w:val="18"/>
          <w:szCs w:val="18"/>
        </w:rPr>
      </w:pPr>
      <w:hyperlink r:id="rId6">
        <w:r w:rsidR="003B3B10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9530D" w:rsidRDefault="0069530D">
      <w:pPr>
        <w:spacing w:line="200" w:lineRule="exact"/>
      </w:pPr>
    </w:p>
    <w:p w:rsidR="0069530D" w:rsidRDefault="0069530D">
      <w:pPr>
        <w:spacing w:before="17" w:line="260" w:lineRule="exact"/>
        <w:rPr>
          <w:sz w:val="26"/>
          <w:szCs w:val="26"/>
        </w:rPr>
      </w:pPr>
    </w:p>
    <w:p w:rsidR="0069530D" w:rsidRDefault="003B3B10">
      <w:pPr>
        <w:spacing w:before="28"/>
        <w:ind w:left="3659" w:right="3219"/>
        <w:jc w:val="center"/>
        <w:rPr>
          <w:sz w:val="27"/>
          <w:szCs w:val="27"/>
        </w:rPr>
      </w:pPr>
      <w:r>
        <w:rPr>
          <w:b/>
          <w:sz w:val="27"/>
          <w:szCs w:val="27"/>
        </w:rPr>
        <w:t>NILAI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69530D" w:rsidRDefault="0069530D">
      <w:pPr>
        <w:spacing w:before="4" w:line="120" w:lineRule="exact"/>
        <w:rPr>
          <w:sz w:val="12"/>
          <w:szCs w:val="12"/>
        </w:rPr>
      </w:pPr>
    </w:p>
    <w:p w:rsidR="0069530D" w:rsidRDefault="0069530D">
      <w:pPr>
        <w:spacing w:line="200" w:lineRule="exact"/>
      </w:pPr>
    </w:p>
    <w:p w:rsidR="0069530D" w:rsidRDefault="003B3B10">
      <w:pPr>
        <w:ind w:left="114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 xml:space="preserve">NIM                         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</w:p>
    <w:p w:rsidR="0069530D" w:rsidRDefault="0069530D">
      <w:pPr>
        <w:spacing w:before="28"/>
        <w:ind w:left="2607"/>
        <w:rPr>
          <w:sz w:val="23"/>
          <w:szCs w:val="23"/>
        </w:rPr>
      </w:pP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Hari/</w:t>
      </w: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Ujian</w:t>
      </w:r>
      <w:proofErr w:type="spellEnd"/>
      <w:r>
        <w:rPr>
          <w:sz w:val="23"/>
          <w:szCs w:val="23"/>
        </w:rPr>
        <w:t xml:space="preserve">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Ujian</w:t>
      </w:r>
      <w:proofErr w:type="spellEnd"/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 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Lulus</w:t>
      </w:r>
    </w:p>
    <w:p w:rsidR="0069530D" w:rsidRDefault="003B3B10">
      <w:pPr>
        <w:spacing w:before="28" w:line="265" w:lineRule="auto"/>
        <w:ind w:left="2607" w:right="4631"/>
        <w:rPr>
          <w:sz w:val="23"/>
          <w:szCs w:val="23"/>
        </w:rPr>
      </w:pPr>
      <w:r>
        <w:rPr>
          <w:sz w:val="23"/>
          <w:szCs w:val="23"/>
        </w:rPr>
        <w:t>b.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Lulus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perbaikan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z w:val="23"/>
          <w:szCs w:val="23"/>
        </w:rPr>
        <w:t>c.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Mengulang</w:t>
      </w:r>
      <w:proofErr w:type="spellEnd"/>
    </w:p>
    <w:p w:rsidR="0069530D" w:rsidRDefault="003B3B10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Ujian</w:t>
      </w:r>
      <w:proofErr w:type="spellEnd"/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A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B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C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D    </w:t>
      </w:r>
      <w:r>
        <w:rPr>
          <w:spacing w:val="7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E</w:t>
      </w:r>
    </w:p>
    <w:p w:rsidR="0069530D" w:rsidRDefault="003B3B10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7.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Penguji</w:t>
      </w:r>
      <w:proofErr w:type="spellEnd"/>
      <w:r>
        <w:rPr>
          <w:position w:val="-1"/>
          <w:sz w:val="23"/>
          <w:szCs w:val="23"/>
        </w:rPr>
        <w:t xml:space="preserve">            </w:t>
      </w:r>
      <w:r>
        <w:rPr>
          <w:spacing w:val="56"/>
          <w:position w:val="-1"/>
          <w:sz w:val="23"/>
          <w:szCs w:val="23"/>
        </w:rPr>
        <w:t xml:space="preserve"> </w:t>
      </w:r>
      <w:r>
        <w:rPr>
          <w:w w:val="102"/>
          <w:position w:val="-1"/>
          <w:sz w:val="23"/>
          <w:szCs w:val="23"/>
        </w:rPr>
        <w:t>:</w:t>
      </w:r>
    </w:p>
    <w:p w:rsidR="0069530D" w:rsidRDefault="0069530D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1496"/>
      </w:tblGrid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37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Kedudukan</w:t>
            </w:r>
            <w:proofErr w:type="spellEnd"/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37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Paraf</w:t>
            </w:r>
            <w:proofErr w:type="spellEnd"/>
          </w:p>
        </w:tc>
      </w:tr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Pembimbing</w:t>
            </w:r>
            <w:proofErr w:type="spellEnd"/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Pembimbing</w:t>
            </w:r>
            <w:proofErr w:type="spellEnd"/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>
            <w:pPr>
              <w:spacing w:before="45"/>
              <w:ind w:left="40"/>
              <w:rPr>
                <w:sz w:val="23"/>
                <w:szCs w:val="23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Ketua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Sekretaris</w:t>
            </w:r>
            <w:proofErr w:type="spellEnd"/>
            <w:r>
              <w:rPr>
                <w:spacing w:val="10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.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Anggota</w:t>
            </w:r>
            <w:proofErr w:type="spellEnd"/>
            <w:r>
              <w:rPr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Penguji</w:t>
            </w:r>
            <w:proofErr w:type="spellEnd"/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</w:tbl>
    <w:p w:rsidR="0069530D" w:rsidRDefault="003B3B10">
      <w:pPr>
        <w:spacing w:line="24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(*)</w:t>
      </w:r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Pilih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salah</w:t>
      </w:r>
      <w:proofErr w:type="spellEnd"/>
      <w:r>
        <w:rPr>
          <w:spacing w:val="6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satu</w:t>
      </w:r>
      <w:proofErr w:type="spellEnd"/>
    </w:p>
    <w:p w:rsidR="0069530D" w:rsidRDefault="0069530D">
      <w:pPr>
        <w:spacing w:before="4" w:line="180" w:lineRule="exact"/>
        <w:rPr>
          <w:sz w:val="18"/>
          <w:szCs w:val="18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  <w:sectPr w:rsidR="0069530D">
          <w:type w:val="continuous"/>
          <w:pgSz w:w="12240" w:h="15840"/>
          <w:pgMar w:top="420" w:right="1460" w:bottom="280" w:left="1020" w:header="720" w:footer="720" w:gutter="0"/>
          <w:cols w:space="720"/>
        </w:sectPr>
      </w:pPr>
    </w:p>
    <w:p w:rsidR="0069530D" w:rsidRDefault="003B3B10">
      <w:pPr>
        <w:spacing w:before="33" w:line="265" w:lineRule="auto"/>
        <w:ind w:left="1277" w:right="-20"/>
        <w:jc w:val="center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Mengetahui</w:t>
      </w:r>
      <w:proofErr w:type="spellEnd"/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Koordinator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Program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Studi</w:t>
      </w:r>
      <w:proofErr w:type="spellEnd"/>
      <w:r>
        <w:rPr>
          <w:w w:val="101"/>
          <w:sz w:val="23"/>
          <w:szCs w:val="23"/>
        </w:rPr>
        <w:t>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3B3B10">
      <w:pPr>
        <w:ind w:left="1466" w:right="168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>I</w:t>
      </w:r>
      <w:r>
        <w:rPr>
          <w:spacing w:val="1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Ketut</w:t>
      </w:r>
      <w:proofErr w:type="spellEnd"/>
      <w:r>
        <w:rPr>
          <w:spacing w:val="6"/>
          <w:sz w:val="23"/>
          <w:szCs w:val="23"/>
          <w:u w:val="single" w:color="000000"/>
        </w:rPr>
        <w:t xml:space="preserve"> </w:t>
      </w:r>
      <w:proofErr w:type="spellStart"/>
      <w:r>
        <w:rPr>
          <w:sz w:val="23"/>
          <w:szCs w:val="23"/>
          <w:u w:val="single" w:color="000000"/>
        </w:rPr>
        <w:t>Gede</w:t>
      </w:r>
      <w:proofErr w:type="spellEnd"/>
      <w:r>
        <w:rPr>
          <w:spacing w:val="5"/>
          <w:sz w:val="23"/>
          <w:szCs w:val="23"/>
          <w:u w:val="single" w:color="000000"/>
        </w:rPr>
        <w:t xml:space="preserve"> </w:t>
      </w:r>
      <w:proofErr w:type="spellStart"/>
      <w:r>
        <w:rPr>
          <w:w w:val="101"/>
          <w:sz w:val="23"/>
          <w:szCs w:val="23"/>
          <w:u w:val="single" w:color="000000"/>
        </w:rPr>
        <w:t>Suhartana</w:t>
      </w:r>
      <w:proofErr w:type="spellEnd"/>
    </w:p>
    <w:p w:rsidR="0069530D" w:rsidRDefault="003B3B10">
      <w:pPr>
        <w:spacing w:before="28" w:line="260" w:lineRule="exact"/>
        <w:ind w:left="1269" w:right="-28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197201102008121001</w:t>
      </w:r>
    </w:p>
    <w:p w:rsidR="0069530D" w:rsidRDefault="003B3B10">
      <w:pPr>
        <w:spacing w:before="33" w:line="265" w:lineRule="auto"/>
        <w:ind w:left="627" w:right="1400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Jimbaran, </w:t>
      </w:r>
      <w:proofErr w:type="spellStart"/>
      <w:r>
        <w:rPr>
          <w:sz w:val="23"/>
          <w:szCs w:val="23"/>
        </w:rPr>
        <w:t>Ketua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Penguji</w:t>
      </w:r>
      <w:proofErr w:type="spellEnd"/>
      <w:r>
        <w:rPr>
          <w:w w:val="101"/>
          <w:sz w:val="23"/>
          <w:szCs w:val="23"/>
        </w:rPr>
        <w:t>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3B3B10">
      <w:pPr>
        <w:ind w:left="-40" w:right="733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</w:p>
    <w:p w:rsidR="0069530D" w:rsidRDefault="003B3B10">
      <w:pPr>
        <w:spacing w:before="28" w:line="260" w:lineRule="exact"/>
        <w:ind w:left="57" w:right="829"/>
        <w:jc w:val="center"/>
        <w:rPr>
          <w:sz w:val="23"/>
          <w:szCs w:val="23"/>
        </w:rPr>
        <w:sectPr w:rsidR="0069530D">
          <w:type w:val="continuous"/>
          <w:pgSz w:w="12240" w:h="15840"/>
          <w:pgMar w:top="420" w:right="1460" w:bottom="280" w:left="1020" w:header="720" w:footer="720" w:gutter="0"/>
          <w:cols w:num="2" w:space="720" w:equalWidth="0">
            <w:col w:w="3917" w:space="2282"/>
            <w:col w:w="3561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</w:p>
    <w:p w:rsidR="0069530D" w:rsidRDefault="003B3B10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4AC95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before="16" w:line="260" w:lineRule="exact"/>
        <w:rPr>
          <w:sz w:val="26"/>
          <w:szCs w:val="26"/>
        </w:rPr>
      </w:pPr>
    </w:p>
    <w:p w:rsidR="0069530D" w:rsidRDefault="003B3B10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9530D">
      <w:type w:val="continuous"/>
      <w:pgSz w:w="12240" w:h="15840"/>
      <w:pgMar w:top="4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0F"/>
    <w:multiLevelType w:val="multilevel"/>
    <w:tmpl w:val="3822E8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0D"/>
    <w:rsid w:val="003B3B10"/>
    <w:rsid w:val="0069530D"/>
    <w:rsid w:val="008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CC6B7-ADD2-4A12-B164-867CF86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2019-10-09T05:51:00Z</dcterms:created>
  <dcterms:modified xsi:type="dcterms:W3CDTF">2019-11-25T09:49:00Z</dcterms:modified>
</cp:coreProperties>
</file>