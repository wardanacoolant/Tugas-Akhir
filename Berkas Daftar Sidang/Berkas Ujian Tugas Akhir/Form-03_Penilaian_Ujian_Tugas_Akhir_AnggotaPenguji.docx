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0545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7C1C25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7C1C25" w:rsidRDefault="007C1C25" w:rsidP="007C1C25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I Made Wardana</w:t>
      </w:r>
    </w:p>
    <w:p w:rsidR="007C1C25" w:rsidRDefault="007C1C25" w:rsidP="007C1C25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1608561029</w:t>
      </w:r>
    </w:p>
    <w:p w:rsidR="007C1C25" w:rsidRDefault="007C1C25" w:rsidP="007C1C25">
      <w:pPr>
        <w:spacing w:before="28"/>
        <w:ind w:left="114"/>
        <w:rPr>
          <w:sz w:val="23"/>
          <w:szCs w:val="23"/>
        </w:rPr>
      </w:pPr>
    </w:p>
    <w:p w:rsidR="007C1C25" w:rsidRDefault="007C1C25" w:rsidP="007C1C25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7A3B92">
        <w:rPr>
          <w:spacing w:val="5"/>
          <w:sz w:val="23"/>
          <w:szCs w:val="23"/>
        </w:rPr>
        <w:t>Cokorda Rai Adi Pramatha, S.T., M.M., Ph.D</w:t>
      </w:r>
      <w:r>
        <w:rPr>
          <w:spacing w:val="5"/>
          <w:sz w:val="23"/>
          <w:szCs w:val="23"/>
        </w:rPr>
        <w:t>.</w:t>
      </w:r>
    </w:p>
    <w:p w:rsidR="007C1C25" w:rsidRDefault="007C1C25" w:rsidP="007C1C25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BF1581">
        <w:rPr>
          <w:sz w:val="23"/>
          <w:szCs w:val="23"/>
        </w:rPr>
        <w:t>Ida Bagus Gede Dwidasmara, S.Kom., M.Cs.</w:t>
      </w:r>
    </w:p>
    <w:p w:rsidR="007C1C25" w:rsidRDefault="007C1C25" w:rsidP="007C1C25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Implementasi Ontologi Semantik pada Rancang Bangun Sistem</w:t>
      </w:r>
      <w:r w:rsidRPr="009D4A54"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Manajemen </w:t>
      </w:r>
    </w:p>
    <w:p w:rsidR="007C1C25" w:rsidRDefault="007C1C25" w:rsidP="007C1C25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7C1C25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z w:val="23"/>
          <w:szCs w:val="23"/>
        </w:rPr>
        <w:t>09:00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10:45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15</w:t>
      </w:r>
      <w:r>
        <w:rPr>
          <w:spacing w:val="3"/>
          <w:sz w:val="23"/>
          <w:szCs w:val="23"/>
        </w:rPr>
        <w:t xml:space="preserve"> </w:t>
      </w:r>
      <w:r w:rsidR="007C1C25">
        <w:rPr>
          <w:sz w:val="22"/>
          <w:szCs w:val="22"/>
        </w:rPr>
        <w:t>Juni 2020</w:t>
      </w:r>
    </w:p>
    <w:p w:rsidR="0062553B" w:rsidRDefault="00471D10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Anggota</w:t>
      </w:r>
      <w:r w:rsidR="00D878BD">
        <w:rPr>
          <w:sz w:val="23"/>
          <w:szCs w:val="23"/>
        </w:rPr>
        <w:t xml:space="preserve">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  <w:bookmarkStart w:id="0" w:name="_GoBack"/>
      <w:bookmarkEnd w:id="0"/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7C1C25" w:rsidRPr="007C1C25" w:rsidRDefault="007C1C25" w:rsidP="007C1C25">
      <w:pPr>
        <w:ind w:left="5359" w:right="373"/>
        <w:jc w:val="center"/>
        <w:rPr>
          <w:sz w:val="23"/>
          <w:szCs w:val="23"/>
          <w:u w:val="single" w:color="000000"/>
        </w:rPr>
      </w:pPr>
      <w:r w:rsidRPr="007C1C25">
        <w:rPr>
          <w:sz w:val="23"/>
          <w:szCs w:val="23"/>
          <w:u w:val="single" w:color="000000"/>
        </w:rPr>
        <w:t xml:space="preserve">Luh Arida Ayu Rahning Putri, </w:t>
      </w:r>
      <w:proofErr w:type="gramStart"/>
      <w:r w:rsidRPr="007C1C25">
        <w:rPr>
          <w:sz w:val="23"/>
          <w:szCs w:val="23"/>
          <w:u w:val="single" w:color="000000"/>
        </w:rPr>
        <w:t>S.Kom</w:t>
      </w:r>
      <w:proofErr w:type="gramEnd"/>
      <w:r w:rsidRPr="007C1C25">
        <w:rPr>
          <w:sz w:val="23"/>
          <w:szCs w:val="23"/>
          <w:u w:val="single" w:color="000000"/>
        </w:rPr>
        <w:t>., M.Cs.</w:t>
      </w:r>
    </w:p>
    <w:p w:rsidR="007C1C25" w:rsidRDefault="007C1C25" w:rsidP="007C1C25">
      <w:pPr>
        <w:ind w:left="5359" w:right="373"/>
        <w:jc w:val="center"/>
        <w:rPr>
          <w:spacing w:val="5"/>
          <w:sz w:val="23"/>
          <w:szCs w:val="23"/>
        </w:rPr>
      </w:pPr>
      <w:r w:rsidRPr="007C1C25">
        <w:rPr>
          <w:sz w:val="23"/>
          <w:szCs w:val="23"/>
          <w:u w:val="single" w:color="000000"/>
        </w:rPr>
        <w:t>NIP. 198209182008122002</w:t>
      </w: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05455"/>
    <w:rsid w:val="00440209"/>
    <w:rsid w:val="00471D10"/>
    <w:rsid w:val="005E6E73"/>
    <w:rsid w:val="0062553B"/>
    <w:rsid w:val="007C1C25"/>
    <w:rsid w:val="00915D6F"/>
    <w:rsid w:val="009F4B4C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E78FE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4</cp:revision>
  <dcterms:created xsi:type="dcterms:W3CDTF">2019-10-09T06:26:00Z</dcterms:created>
  <dcterms:modified xsi:type="dcterms:W3CDTF">2020-05-30T13:43:00Z</dcterms:modified>
</cp:coreProperties>
</file>