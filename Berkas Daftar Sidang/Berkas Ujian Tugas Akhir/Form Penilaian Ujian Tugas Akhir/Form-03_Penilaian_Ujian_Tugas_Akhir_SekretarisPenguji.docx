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4B50D6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D62511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FC3522" w:rsidRDefault="00FC3522" w:rsidP="00FC3522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I Made Wardana</w:t>
      </w:r>
    </w:p>
    <w:p w:rsidR="00FC3522" w:rsidRDefault="00FC3522" w:rsidP="00FC3522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1608561029</w:t>
      </w:r>
    </w:p>
    <w:p w:rsidR="00FC3522" w:rsidRDefault="00FC3522" w:rsidP="00FC3522">
      <w:pPr>
        <w:spacing w:before="28"/>
        <w:ind w:left="114"/>
        <w:rPr>
          <w:sz w:val="23"/>
          <w:szCs w:val="23"/>
        </w:rPr>
      </w:pPr>
    </w:p>
    <w:p w:rsidR="00FC3522" w:rsidRDefault="00FC3522" w:rsidP="00FC3522">
      <w:pPr>
        <w:spacing w:before="28" w:line="265" w:lineRule="auto"/>
        <w:ind w:left="114" w:right="2829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 xml:space="preserve">:  </w:t>
      </w:r>
      <w:r w:rsidRPr="007A3B92">
        <w:rPr>
          <w:spacing w:val="5"/>
          <w:sz w:val="23"/>
          <w:szCs w:val="23"/>
        </w:rPr>
        <w:t>Cokorda Rai Adi Prama</w:t>
      </w:r>
      <w:r w:rsidR="00D62511">
        <w:rPr>
          <w:spacing w:val="5"/>
          <w:sz w:val="23"/>
          <w:szCs w:val="23"/>
        </w:rPr>
        <w:t>r</w:t>
      </w:r>
      <w:r w:rsidRPr="007A3B92">
        <w:rPr>
          <w:spacing w:val="5"/>
          <w:sz w:val="23"/>
          <w:szCs w:val="23"/>
        </w:rPr>
        <w:t>tha, S.T., M.M., Ph.D</w:t>
      </w:r>
      <w:r>
        <w:rPr>
          <w:spacing w:val="5"/>
          <w:sz w:val="23"/>
          <w:szCs w:val="23"/>
        </w:rPr>
        <w:t>.</w:t>
      </w:r>
    </w:p>
    <w:p w:rsidR="00FC3522" w:rsidRDefault="00FC3522" w:rsidP="00FC3522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 xml:space="preserve">:  </w:t>
      </w:r>
      <w:r w:rsidRPr="00BF1581">
        <w:rPr>
          <w:sz w:val="23"/>
          <w:szCs w:val="23"/>
        </w:rPr>
        <w:t>Ida Bagus Gede Dwidasmara, S.Kom., M.Cs.</w:t>
      </w:r>
    </w:p>
    <w:p w:rsidR="00FC3522" w:rsidRDefault="00FC3522" w:rsidP="00FC3522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  </w:t>
      </w:r>
      <w:r w:rsidRPr="007A3B92">
        <w:rPr>
          <w:spacing w:val="5"/>
          <w:sz w:val="23"/>
          <w:szCs w:val="23"/>
        </w:rPr>
        <w:t>Implementasi Ontologi Semantik pada Rancang Bangun Sistem</w:t>
      </w:r>
      <w:r w:rsidRPr="009D4A54"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 xml:space="preserve">Manajemen </w:t>
      </w:r>
    </w:p>
    <w:p w:rsidR="00FC3522" w:rsidRDefault="00FC3522" w:rsidP="00FC3522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D62511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FC3522">
        <w:rPr>
          <w:sz w:val="22"/>
          <w:szCs w:val="22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D62511">
        <w:rPr>
          <w:sz w:val="23"/>
          <w:szCs w:val="23"/>
        </w:rPr>
        <w:t>11:30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D62511">
        <w:rPr>
          <w:w w:val="101"/>
          <w:sz w:val="23"/>
          <w:szCs w:val="23"/>
        </w:rPr>
        <w:t>13</w:t>
      </w:r>
      <w:r>
        <w:rPr>
          <w:w w:val="101"/>
          <w:sz w:val="23"/>
          <w:szCs w:val="23"/>
        </w:rPr>
        <w:t>:</w:t>
      </w:r>
      <w:r w:rsidR="00D62511">
        <w:rPr>
          <w:w w:val="101"/>
          <w:sz w:val="23"/>
          <w:szCs w:val="23"/>
        </w:rPr>
        <w:t>30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 w:rsidR="00D62511">
        <w:rPr>
          <w:w w:val="101"/>
          <w:position w:val="-1"/>
          <w:sz w:val="23"/>
          <w:szCs w:val="23"/>
        </w:rPr>
        <w:t>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D62511">
        <w:rPr>
          <w:sz w:val="23"/>
          <w:szCs w:val="23"/>
        </w:rPr>
        <w:t>17</w:t>
      </w:r>
      <w:bookmarkStart w:id="0" w:name="_GoBack"/>
      <w:bookmarkEnd w:id="0"/>
      <w:r>
        <w:rPr>
          <w:spacing w:val="3"/>
          <w:sz w:val="23"/>
          <w:szCs w:val="23"/>
        </w:rPr>
        <w:t xml:space="preserve"> </w:t>
      </w:r>
      <w:r w:rsidR="00FC3522">
        <w:rPr>
          <w:sz w:val="22"/>
          <w:szCs w:val="22"/>
        </w:rPr>
        <w:t>Juni 2020</w:t>
      </w:r>
    </w:p>
    <w:p w:rsidR="0062553B" w:rsidRDefault="00275DFA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Sekretaris</w:t>
      </w:r>
      <w:r w:rsidR="00D878BD">
        <w:rPr>
          <w:sz w:val="23"/>
          <w:szCs w:val="23"/>
        </w:rPr>
        <w:t xml:space="preserve"> Penguji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FC3522" w:rsidRPr="00FC3522" w:rsidRDefault="00FC3522" w:rsidP="00FC3522">
      <w:pPr>
        <w:ind w:left="5359" w:right="373"/>
        <w:jc w:val="center"/>
        <w:rPr>
          <w:sz w:val="23"/>
          <w:szCs w:val="23"/>
          <w:u w:val="single" w:color="000000"/>
        </w:rPr>
      </w:pPr>
      <w:r w:rsidRPr="00FC3522">
        <w:rPr>
          <w:sz w:val="23"/>
          <w:szCs w:val="23"/>
          <w:u w:val="single" w:color="000000"/>
        </w:rPr>
        <w:t>Ida Bagus Made Mahendra, S.Kom.,M.Kom.</w:t>
      </w:r>
    </w:p>
    <w:p w:rsidR="00FC3522" w:rsidRDefault="00FC3522" w:rsidP="00FC3522">
      <w:pPr>
        <w:ind w:left="5359" w:right="373"/>
        <w:jc w:val="center"/>
        <w:rPr>
          <w:sz w:val="23"/>
          <w:szCs w:val="23"/>
          <w:u w:val="single" w:color="000000"/>
        </w:rPr>
      </w:pPr>
      <w:r w:rsidRPr="00FC3522">
        <w:rPr>
          <w:sz w:val="23"/>
          <w:szCs w:val="23"/>
          <w:u w:val="single" w:color="000000"/>
        </w:rPr>
        <w:t xml:space="preserve">NIP. 198409242008011007 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275DFA"/>
    <w:rsid w:val="00440209"/>
    <w:rsid w:val="004B50D6"/>
    <w:rsid w:val="005E6E73"/>
    <w:rsid w:val="0062553B"/>
    <w:rsid w:val="00915D6F"/>
    <w:rsid w:val="009F4B4C"/>
    <w:rsid w:val="00D62511"/>
    <w:rsid w:val="00D878BD"/>
    <w:rsid w:val="00F8546C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2AFF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5</cp:revision>
  <dcterms:created xsi:type="dcterms:W3CDTF">2019-10-09T06:26:00Z</dcterms:created>
  <dcterms:modified xsi:type="dcterms:W3CDTF">2020-06-12T06:37:00Z</dcterms:modified>
</cp:coreProperties>
</file>