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53B" w:rsidRDefault="009F7922">
      <w:pPr>
        <w:spacing w:before="75" w:line="243" w:lineRule="auto"/>
        <w:ind w:left="1957" w:right="518"/>
        <w:jc w:val="center"/>
        <w:rPr>
          <w:sz w:val="27"/>
          <w:szCs w:val="27"/>
        </w:rPr>
      </w:pPr>
      <w:r>
        <w:rPr>
          <w:sz w:val="27"/>
          <w:szCs w:val="27"/>
        </w:rPr>
        <w:t>KEMENTERIAN PENDIDIKAN DAN KEBUDAYAAN</w:t>
      </w:r>
      <w:r w:rsidR="009F4B4C">
        <w:rPr>
          <w:sz w:val="27"/>
          <w:szCs w:val="27"/>
        </w:rPr>
        <w:t xml:space="preserve"> UNIVERSITAS UDAYANA</w:t>
      </w:r>
    </w:p>
    <w:p w:rsidR="0062553B" w:rsidRDefault="009F4B4C">
      <w:pPr>
        <w:spacing w:before="13" w:line="263" w:lineRule="auto"/>
        <w:ind w:left="2476" w:right="103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62553B" w:rsidRDefault="00EA6770">
      <w:pPr>
        <w:spacing w:before="11" w:line="200" w:lineRule="exact"/>
        <w:ind w:left="2591" w:right="1152"/>
        <w:jc w:val="center"/>
        <w:rPr>
          <w:sz w:val="18"/>
          <w:szCs w:val="18"/>
        </w:rPr>
      </w:pPr>
      <w:hyperlink r:id="rId5">
        <w:r w:rsidR="009F4B4C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62553B" w:rsidRDefault="0062553B">
      <w:pPr>
        <w:spacing w:before="9" w:line="160" w:lineRule="exact"/>
        <w:rPr>
          <w:sz w:val="17"/>
          <w:szCs w:val="1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:rsidR="0062553B" w:rsidRDefault="00F8546C">
      <w:pPr>
        <w:spacing w:before="33"/>
        <w:ind w:left="114" w:right="-55"/>
        <w:rPr>
          <w:sz w:val="23"/>
          <w:szCs w:val="23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13970</wp:posOffset>
                </wp:positionV>
                <wp:extent cx="6332220" cy="0"/>
                <wp:effectExtent l="5715" t="8890" r="5715" b="101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2"/>
                          <a:chExt cx="997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34" y="22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9295F" id="Group 2" o:spid="_x0000_s1026" style="position:absolute;margin-left:56.7pt;margin-top:1.1pt;width:498.6pt;height:0;z-index:-251658240;mso-position-horizontal-relative:page" coordorigin="1134,22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">
                <v:shape id="Freeform 3" o:spid="_x0000_s1027" style="position:absolute;left:1134;top:22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" path="m,l9972,e" filled="f" strokeweight=".57pt">
                  <v:path arrowok="t" o:connecttype="custom" o:connectlocs="0,0;9972,0" o:connectangles="0,0"/>
                </v:shape>
                <w10:wrap anchorx="page"/>
              </v:group>
            </w:pict>
          </mc:Fallback>
        </mc:AlternateContent>
      </w:r>
      <w:r w:rsidR="009F4B4C">
        <w:rPr>
          <w:w w:val="101"/>
          <w:sz w:val="23"/>
          <w:szCs w:val="23"/>
        </w:rPr>
        <w:t>Form-03</w:t>
      </w:r>
    </w:p>
    <w:p w:rsidR="0062553B" w:rsidRDefault="009F4B4C">
      <w:pPr>
        <w:spacing w:before="17" w:line="280" w:lineRule="exact"/>
        <w:rPr>
          <w:sz w:val="28"/>
          <w:szCs w:val="28"/>
        </w:rPr>
      </w:pPr>
      <w:r>
        <w:br w:type="column"/>
      </w:r>
    </w:p>
    <w:p w:rsidR="0062553B" w:rsidRDefault="009F4B4C">
      <w:pPr>
        <w:spacing w:line="340" w:lineRule="atLeast"/>
        <w:ind w:left="163" w:right="3630" w:hanging="163"/>
        <w:rPr>
          <w:sz w:val="27"/>
          <w:szCs w:val="2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num="2" w:space="720" w:equalWidth="0">
            <w:col w:w="933" w:space="2743"/>
            <w:col w:w="6524"/>
          </w:cols>
        </w:sect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 xml:space="preserve">AKHIR </w:t>
      </w:r>
      <w:r>
        <w:rPr>
          <w:b/>
          <w:sz w:val="27"/>
          <w:szCs w:val="27"/>
        </w:rPr>
        <w:t>FORM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PENILAIAN</w:t>
      </w:r>
    </w:p>
    <w:p w:rsidR="0062553B" w:rsidRDefault="0062553B">
      <w:pPr>
        <w:spacing w:before="3" w:line="180" w:lineRule="exact"/>
        <w:rPr>
          <w:sz w:val="18"/>
          <w:szCs w:val="18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9F4B4C">
      <w:pPr>
        <w:spacing w:before="33"/>
        <w:ind w:left="114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Mahasiswa  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  <w:r w:rsidR="00BF1581">
        <w:rPr>
          <w:spacing w:val="5"/>
          <w:sz w:val="23"/>
          <w:szCs w:val="23"/>
        </w:rPr>
        <w:t>I Made Wardana</w:t>
      </w:r>
    </w:p>
    <w:p w:rsidR="0062553B" w:rsidRDefault="009F4B4C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 xml:space="preserve">NIM                        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  <w:r w:rsidR="00BF1581">
        <w:rPr>
          <w:spacing w:val="5"/>
          <w:sz w:val="23"/>
          <w:szCs w:val="23"/>
        </w:rPr>
        <w:t>1608561029</w:t>
      </w:r>
    </w:p>
    <w:p w:rsidR="0062553B" w:rsidRDefault="0062553B">
      <w:pPr>
        <w:spacing w:before="28"/>
        <w:ind w:left="114"/>
        <w:rPr>
          <w:sz w:val="23"/>
          <w:szCs w:val="23"/>
        </w:rPr>
      </w:pPr>
    </w:p>
    <w:p w:rsidR="00F8546C" w:rsidRDefault="009F4B4C" w:rsidP="00BF1581">
      <w:pPr>
        <w:spacing w:before="28" w:line="265" w:lineRule="auto"/>
        <w:ind w:left="114" w:right="3112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        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 w:rsidR="00BF1581">
        <w:rPr>
          <w:sz w:val="23"/>
          <w:szCs w:val="23"/>
        </w:rPr>
        <w:t xml:space="preserve"> </w:t>
      </w:r>
      <w:r w:rsidR="00BF1581" w:rsidRPr="007A3B92">
        <w:rPr>
          <w:spacing w:val="5"/>
          <w:sz w:val="23"/>
          <w:szCs w:val="23"/>
        </w:rPr>
        <w:t>Cokorda Rai Adi Prama</w:t>
      </w:r>
      <w:r w:rsidR="00EC2EA6">
        <w:rPr>
          <w:spacing w:val="5"/>
          <w:sz w:val="23"/>
          <w:szCs w:val="23"/>
        </w:rPr>
        <w:t>r</w:t>
      </w:r>
      <w:r w:rsidR="00BF1581" w:rsidRPr="007A3B92">
        <w:rPr>
          <w:spacing w:val="5"/>
          <w:sz w:val="23"/>
          <w:szCs w:val="23"/>
        </w:rPr>
        <w:t>tha, S.T., M.M., Ph.D</w:t>
      </w:r>
      <w:r w:rsidR="00BF1581">
        <w:rPr>
          <w:spacing w:val="5"/>
          <w:sz w:val="23"/>
          <w:szCs w:val="23"/>
        </w:rPr>
        <w:t>.</w:t>
      </w:r>
    </w:p>
    <w:p w:rsidR="0062553B" w:rsidRDefault="009F4B4C">
      <w:pPr>
        <w:spacing w:before="28" w:line="265" w:lineRule="auto"/>
        <w:ind w:left="114" w:right="3658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II       </w:t>
      </w:r>
      <w:r>
        <w:rPr>
          <w:spacing w:val="2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 w:rsidR="00BF1581">
        <w:rPr>
          <w:sz w:val="23"/>
          <w:szCs w:val="23"/>
        </w:rPr>
        <w:t xml:space="preserve"> </w:t>
      </w:r>
      <w:r w:rsidR="00BF1581" w:rsidRPr="00BF1581">
        <w:rPr>
          <w:sz w:val="23"/>
          <w:szCs w:val="23"/>
        </w:rPr>
        <w:t>Ida Bagus Gede Dwidasmara, S.Kom., M.Cs.</w:t>
      </w:r>
    </w:p>
    <w:p w:rsidR="00BF1581" w:rsidRDefault="009F4B4C" w:rsidP="00BF1581">
      <w:pPr>
        <w:spacing w:before="1"/>
        <w:ind w:left="114"/>
        <w:rPr>
          <w:spacing w:val="5"/>
          <w:sz w:val="23"/>
          <w:szCs w:val="23"/>
        </w:rPr>
      </w:pPr>
      <w:r>
        <w:rPr>
          <w:sz w:val="23"/>
          <w:szCs w:val="23"/>
        </w:rPr>
        <w:t>Judul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Akhir 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 w:rsidR="00BF1581">
        <w:rPr>
          <w:sz w:val="23"/>
          <w:szCs w:val="23"/>
        </w:rPr>
        <w:t xml:space="preserve"> </w:t>
      </w:r>
      <w:r w:rsidR="00BF1581">
        <w:rPr>
          <w:spacing w:val="-22"/>
          <w:sz w:val="23"/>
          <w:szCs w:val="23"/>
        </w:rPr>
        <w:t xml:space="preserve"> </w:t>
      </w:r>
      <w:r w:rsidR="00BF1581" w:rsidRPr="007A3B92">
        <w:rPr>
          <w:spacing w:val="5"/>
          <w:sz w:val="23"/>
          <w:szCs w:val="23"/>
        </w:rPr>
        <w:t>Implementasi Ontologi Semantik pada Rancang Bangun Sistem</w:t>
      </w:r>
      <w:r w:rsidR="00BF1581" w:rsidRPr="00BF1581">
        <w:rPr>
          <w:spacing w:val="5"/>
          <w:sz w:val="23"/>
          <w:szCs w:val="23"/>
        </w:rPr>
        <w:t xml:space="preserve"> </w:t>
      </w:r>
      <w:r w:rsidR="00BF1581" w:rsidRPr="007A3B92">
        <w:rPr>
          <w:spacing w:val="5"/>
          <w:sz w:val="23"/>
          <w:szCs w:val="23"/>
        </w:rPr>
        <w:t xml:space="preserve">Manajemen </w:t>
      </w:r>
    </w:p>
    <w:p w:rsidR="0062553B" w:rsidRDefault="00BF1581" w:rsidP="00BF1581">
      <w:pPr>
        <w:spacing w:before="1"/>
        <w:ind w:left="1554" w:firstLine="606"/>
        <w:rPr>
          <w:sz w:val="23"/>
          <w:szCs w:val="23"/>
        </w:rPr>
      </w:pPr>
      <w:r w:rsidRPr="007A3B92">
        <w:rPr>
          <w:spacing w:val="5"/>
          <w:sz w:val="23"/>
          <w:szCs w:val="23"/>
        </w:rPr>
        <w:t>Pengetahuan Gamelan Bali Berbasis Web</w:t>
      </w:r>
    </w:p>
    <w:p w:rsidR="00F8546C" w:rsidRDefault="00F8546C" w:rsidP="00F8546C">
      <w:pPr>
        <w:spacing w:before="28" w:line="265" w:lineRule="auto"/>
        <w:ind w:right="3126" w:firstLine="114"/>
        <w:rPr>
          <w:sz w:val="23"/>
          <w:szCs w:val="23"/>
        </w:rPr>
      </w:pPr>
    </w:p>
    <w:p w:rsidR="0062553B" w:rsidRDefault="009F4B4C" w:rsidP="00F8546C">
      <w:pPr>
        <w:spacing w:before="28" w:line="265" w:lineRule="auto"/>
        <w:ind w:right="3126" w:firstLine="114"/>
        <w:rPr>
          <w:sz w:val="23"/>
          <w:szCs w:val="23"/>
        </w:rPr>
      </w:pPr>
      <w:r>
        <w:rPr>
          <w:sz w:val="23"/>
          <w:szCs w:val="23"/>
        </w:rPr>
        <w:t>Tanggal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  <w:r w:rsidR="00EC2EA6">
        <w:rPr>
          <w:sz w:val="23"/>
          <w:szCs w:val="23"/>
        </w:rPr>
        <w:t>17</w:t>
      </w:r>
      <w:r>
        <w:rPr>
          <w:spacing w:val="3"/>
          <w:sz w:val="23"/>
          <w:szCs w:val="23"/>
        </w:rPr>
        <w:t xml:space="preserve"> </w:t>
      </w:r>
      <w:r w:rsidR="00BF1581">
        <w:rPr>
          <w:sz w:val="22"/>
          <w:szCs w:val="22"/>
        </w:rPr>
        <w:t>Juni 2020</w:t>
      </w:r>
    </w:p>
    <w:p w:rsidR="0062553B" w:rsidRDefault="009F4B4C">
      <w:pPr>
        <w:spacing w:before="1"/>
        <w:ind w:left="114"/>
        <w:rPr>
          <w:sz w:val="23"/>
          <w:szCs w:val="23"/>
        </w:rPr>
      </w:pPr>
      <w:r>
        <w:rPr>
          <w:sz w:val="23"/>
          <w:szCs w:val="23"/>
        </w:rPr>
        <w:t>Waktu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</w:t>
      </w:r>
      <w:r>
        <w:rPr>
          <w:spacing w:val="3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  <w:r w:rsidR="00EC2EA6">
        <w:rPr>
          <w:sz w:val="23"/>
          <w:szCs w:val="23"/>
        </w:rPr>
        <w:t>11:3</w:t>
      </w:r>
      <w:r>
        <w:rPr>
          <w:sz w:val="23"/>
          <w:szCs w:val="23"/>
        </w:rPr>
        <w:t>0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s/d</w:t>
      </w:r>
      <w:r>
        <w:rPr>
          <w:spacing w:val="4"/>
          <w:sz w:val="23"/>
          <w:szCs w:val="23"/>
        </w:rPr>
        <w:t xml:space="preserve"> </w:t>
      </w:r>
      <w:r w:rsidR="00EC2EA6">
        <w:rPr>
          <w:w w:val="101"/>
          <w:sz w:val="23"/>
          <w:szCs w:val="23"/>
        </w:rPr>
        <w:t>13</w:t>
      </w:r>
      <w:r>
        <w:rPr>
          <w:w w:val="101"/>
          <w:sz w:val="23"/>
          <w:szCs w:val="23"/>
        </w:rPr>
        <w:t>:</w:t>
      </w:r>
      <w:r w:rsidR="00EC2EA6">
        <w:rPr>
          <w:w w:val="101"/>
          <w:sz w:val="23"/>
          <w:szCs w:val="23"/>
        </w:rPr>
        <w:t>30</w:t>
      </w:r>
    </w:p>
    <w:p w:rsidR="0062553B" w:rsidRDefault="009F4B4C">
      <w:pPr>
        <w:spacing w:before="28" w:line="260" w:lineRule="exact"/>
        <w:ind w:left="114"/>
        <w:rPr>
          <w:sz w:val="23"/>
          <w:szCs w:val="23"/>
        </w:rPr>
      </w:pP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</w:t>
      </w:r>
      <w:r>
        <w:rPr>
          <w:spacing w:val="5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r>
        <w:rPr>
          <w:spacing w:val="-22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Sidang</w:t>
      </w:r>
      <w:r>
        <w:rPr>
          <w:spacing w:val="7"/>
          <w:position w:val="-1"/>
          <w:sz w:val="23"/>
          <w:szCs w:val="23"/>
        </w:rPr>
        <w:t xml:space="preserve"> </w:t>
      </w:r>
      <w:r w:rsidR="00BF1581">
        <w:rPr>
          <w:w w:val="101"/>
          <w:position w:val="-1"/>
          <w:sz w:val="23"/>
          <w:szCs w:val="23"/>
        </w:rPr>
        <w:t>I</w:t>
      </w:r>
    </w:p>
    <w:p w:rsidR="0062553B" w:rsidRDefault="0062553B">
      <w:pPr>
        <w:spacing w:before="1" w:line="100" w:lineRule="exact"/>
        <w:rPr>
          <w:sz w:val="11"/>
          <w:szCs w:val="11"/>
        </w:rPr>
      </w:pPr>
    </w:p>
    <w:p w:rsidR="0062553B" w:rsidRDefault="0062553B">
      <w:pPr>
        <w:spacing w:line="200" w:lineRule="exact"/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2992"/>
        <w:gridCol w:w="1995"/>
        <w:gridCol w:w="1994"/>
        <w:gridCol w:w="2493"/>
      </w:tblGrid>
      <w:tr w:rsidR="0062553B">
        <w:trPr>
          <w:trHeight w:hRule="exact" w:val="389"/>
        </w:trPr>
        <w:tc>
          <w:tcPr>
            <w:tcW w:w="49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5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14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Komponen</w:t>
            </w:r>
            <w:r>
              <w:rPr>
                <w:b/>
                <w:spacing w:val="12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Penilaian</w:t>
            </w:r>
          </w:p>
        </w:tc>
        <w:tc>
          <w:tcPr>
            <w:tcW w:w="39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1186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Perolehan</w:t>
            </w:r>
            <w:r>
              <w:rPr>
                <w:b/>
                <w:spacing w:val="11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Nilai</w:t>
            </w:r>
          </w:p>
        </w:tc>
        <w:tc>
          <w:tcPr>
            <w:tcW w:w="24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9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Catatan</w:t>
            </w:r>
            <w:r>
              <w:rPr>
                <w:b/>
                <w:spacing w:val="9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Penguji</w:t>
            </w:r>
          </w:p>
        </w:tc>
      </w:tr>
      <w:tr w:rsidR="0062553B">
        <w:trPr>
          <w:trHeight w:hRule="exact" w:val="388"/>
        </w:trPr>
        <w:tc>
          <w:tcPr>
            <w:tcW w:w="49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Maksimum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54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Seminar</w:t>
            </w:r>
          </w:p>
        </w:tc>
        <w:tc>
          <w:tcPr>
            <w:tcW w:w="24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Konsistensi</w:t>
            </w:r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Data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dan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Model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Penguasaan</w:t>
            </w:r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Materi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3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Teknik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Presentasi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3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Total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Nilai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Seminar</w:t>
            </w:r>
            <w:r>
              <w:rPr>
                <w:spacing w:val="9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(NS)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100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</w:tbl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before="2" w:line="240" w:lineRule="exact"/>
        <w:rPr>
          <w:sz w:val="24"/>
          <w:szCs w:val="24"/>
        </w:rPr>
      </w:pPr>
    </w:p>
    <w:p w:rsidR="0062553B" w:rsidRDefault="009F4B4C">
      <w:pPr>
        <w:spacing w:before="33"/>
        <w:ind w:left="5875" w:right="889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 w:rsidR="00EA6770">
        <w:rPr>
          <w:sz w:val="23"/>
          <w:szCs w:val="23"/>
        </w:rPr>
        <w:t>17</w:t>
      </w:r>
      <w:bookmarkStart w:id="0" w:name="_GoBack"/>
      <w:bookmarkEnd w:id="0"/>
      <w:r>
        <w:rPr>
          <w:spacing w:val="3"/>
          <w:sz w:val="23"/>
          <w:szCs w:val="23"/>
        </w:rPr>
        <w:t xml:space="preserve"> </w:t>
      </w:r>
      <w:r w:rsidR="00BF1581">
        <w:rPr>
          <w:sz w:val="22"/>
          <w:szCs w:val="22"/>
        </w:rPr>
        <w:t>Juni 2020</w:t>
      </w:r>
    </w:p>
    <w:p w:rsidR="0062553B" w:rsidRDefault="00D878BD">
      <w:pPr>
        <w:spacing w:before="28"/>
        <w:ind w:right="1941"/>
        <w:jc w:val="right"/>
        <w:rPr>
          <w:sz w:val="23"/>
          <w:szCs w:val="23"/>
        </w:rPr>
      </w:pPr>
      <w:r>
        <w:rPr>
          <w:sz w:val="23"/>
          <w:szCs w:val="23"/>
        </w:rPr>
        <w:t>Ketua Penguji</w:t>
      </w:r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BF1581" w:rsidRPr="00BF1581" w:rsidRDefault="00BF1581" w:rsidP="00BF1581">
      <w:pPr>
        <w:ind w:left="5359" w:right="373"/>
        <w:jc w:val="center"/>
        <w:rPr>
          <w:sz w:val="23"/>
          <w:szCs w:val="23"/>
          <w:u w:val="single" w:color="000000"/>
        </w:rPr>
      </w:pPr>
      <w:r w:rsidRPr="00BF1581">
        <w:rPr>
          <w:sz w:val="23"/>
          <w:szCs w:val="23"/>
          <w:u w:val="single" w:color="000000"/>
        </w:rPr>
        <w:t>I Made Widiartha, S.Si, M.Kom.</w:t>
      </w:r>
    </w:p>
    <w:p w:rsidR="0062553B" w:rsidRDefault="00BF1581" w:rsidP="00BF1581">
      <w:pPr>
        <w:ind w:left="5359" w:right="373"/>
        <w:jc w:val="center"/>
        <w:rPr>
          <w:sz w:val="23"/>
          <w:szCs w:val="23"/>
        </w:rPr>
      </w:pPr>
      <w:r w:rsidRPr="00BF1581">
        <w:rPr>
          <w:sz w:val="23"/>
          <w:szCs w:val="23"/>
          <w:u w:val="single" w:color="000000"/>
        </w:rPr>
        <w:t>NIP. 198212202008011008</w:t>
      </w:r>
      <w:r w:rsidR="009F4B4C">
        <w:rPr>
          <w:spacing w:val="5"/>
          <w:sz w:val="23"/>
          <w:szCs w:val="23"/>
        </w:rPr>
        <w:t xml:space="preserve"> </w:t>
      </w:r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9F4B4C">
      <w:pPr>
        <w:ind w:left="1569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Jurusan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Komputer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62553B">
      <w:type w:val="continuous"/>
      <w:pgSz w:w="12240" w:h="15840"/>
      <w:pgMar w:top="4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5E80"/>
    <w:multiLevelType w:val="multilevel"/>
    <w:tmpl w:val="1D269A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3B"/>
    <w:rsid w:val="00440209"/>
    <w:rsid w:val="005E6E73"/>
    <w:rsid w:val="0062553B"/>
    <w:rsid w:val="00915D6F"/>
    <w:rsid w:val="009F4B4C"/>
    <w:rsid w:val="009F7922"/>
    <w:rsid w:val="00BF1581"/>
    <w:rsid w:val="00D878BD"/>
    <w:rsid w:val="00EA6770"/>
    <w:rsid w:val="00EC2EA6"/>
    <w:rsid w:val="00F8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1190D"/>
  <w15:docId w15:val="{44C811C3-CE6A-4665-988F-3090971B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cs.unud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Made Wardana</cp:lastModifiedBy>
  <cp:revision>6</cp:revision>
  <dcterms:created xsi:type="dcterms:W3CDTF">2019-10-09T06:25:00Z</dcterms:created>
  <dcterms:modified xsi:type="dcterms:W3CDTF">2020-06-12T06:42:00Z</dcterms:modified>
</cp:coreProperties>
</file>