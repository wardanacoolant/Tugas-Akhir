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A5" w:rsidRDefault="00BD7199">
      <w:pPr>
        <w:spacing w:before="75" w:line="243" w:lineRule="auto"/>
        <w:ind w:left="1957" w:right="218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KEMENTERIAN PENDIDIKAN DAN KEBUDAYAAN </w:t>
      </w:r>
      <w:r w:rsidR="00902F8C">
        <w:rPr>
          <w:sz w:val="27"/>
          <w:szCs w:val="27"/>
        </w:rPr>
        <w:t xml:space="preserve"> UNIVERSITAS UDAYANA</w:t>
      </w:r>
    </w:p>
    <w:p w:rsidR="000031A5" w:rsidRDefault="00902F8C">
      <w:pPr>
        <w:spacing w:before="13" w:line="263" w:lineRule="auto"/>
        <w:ind w:left="2476" w:right="736"/>
        <w:jc w:val="center"/>
        <w:rPr>
          <w:sz w:val="23"/>
          <w:szCs w:val="23"/>
        </w:rPr>
      </w:pPr>
      <w:r>
        <w:rPr>
          <w:sz w:val="23"/>
          <w:szCs w:val="23"/>
        </w:rPr>
        <w:t>FAKULTAS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>MATEMATIKA</w:t>
      </w:r>
      <w:r>
        <w:rPr>
          <w:spacing w:val="17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PENGETAHUAN</w:t>
      </w:r>
      <w:r>
        <w:rPr>
          <w:spacing w:val="1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 xml:space="preserve">ALAM </w:t>
      </w:r>
      <w:r>
        <w:rPr>
          <w:sz w:val="23"/>
          <w:szCs w:val="23"/>
        </w:rPr>
        <w:t>PS.TEKNIK</w:t>
      </w:r>
      <w:r>
        <w:rPr>
          <w:spacing w:val="13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INFORMATIKA</w:t>
      </w:r>
    </w:p>
    <w:p w:rsidR="000031A5" w:rsidRDefault="00041419">
      <w:pPr>
        <w:spacing w:before="11" w:line="200" w:lineRule="exact"/>
        <w:ind w:left="2591" w:right="852"/>
        <w:jc w:val="center"/>
        <w:rPr>
          <w:sz w:val="18"/>
          <w:szCs w:val="18"/>
        </w:rPr>
      </w:pPr>
      <w:hyperlink r:id="rId5">
        <w:r w:rsidR="00902F8C">
          <w:rPr>
            <w:position w:val="-1"/>
            <w:sz w:val="18"/>
            <w:szCs w:val="18"/>
          </w:rPr>
          <w:t>Kampus Bukit Jimbaran Gedung BF, Telpon : 0361-701805, Email : info@cs.unud.ac.id</w:t>
        </w:r>
      </w:hyperlink>
    </w:p>
    <w:p w:rsidR="000031A5" w:rsidRDefault="000031A5">
      <w:pPr>
        <w:spacing w:before="9" w:line="160" w:lineRule="exact"/>
        <w:rPr>
          <w:sz w:val="17"/>
          <w:szCs w:val="1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756B39" w:rsidRDefault="00756B39">
      <w:pPr>
        <w:spacing w:before="33"/>
        <w:ind w:left="114" w:right="-55"/>
        <w:rPr>
          <w:w w:val="101"/>
          <w:sz w:val="23"/>
          <w:szCs w:val="23"/>
        </w:rPr>
      </w:pPr>
    </w:p>
    <w:p w:rsidR="000031A5" w:rsidRDefault="009E3D32">
      <w:pPr>
        <w:spacing w:before="33"/>
        <w:ind w:left="114" w:right="-55"/>
        <w:rPr>
          <w:sz w:val="23"/>
          <w:szCs w:val="23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784860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31A5" w:rsidRDefault="00902F8C">
      <w:pPr>
        <w:spacing w:before="6" w:line="120" w:lineRule="exact"/>
        <w:rPr>
          <w:sz w:val="12"/>
          <w:szCs w:val="12"/>
        </w:rPr>
      </w:pPr>
      <w:r>
        <w:br w:type="column"/>
      </w:r>
    </w:p>
    <w:p w:rsidR="000031A5" w:rsidRDefault="000031A5">
      <w:pPr>
        <w:spacing w:line="200" w:lineRule="exact"/>
      </w:pPr>
    </w:p>
    <w:p w:rsidR="00756B39" w:rsidRDefault="00756B39">
      <w:pPr>
        <w:spacing w:line="300" w:lineRule="exact"/>
        <w:rPr>
          <w:b/>
          <w:position w:val="-1"/>
          <w:sz w:val="27"/>
          <w:szCs w:val="27"/>
        </w:rPr>
      </w:pPr>
    </w:p>
    <w:p w:rsidR="000031A5" w:rsidRDefault="00756B39">
      <w:pPr>
        <w:spacing w:line="300" w:lineRule="exact"/>
        <w:rPr>
          <w:sz w:val="27"/>
          <w:szCs w:val="27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933" w:space="1655"/>
            <w:col w:w="7312"/>
          </w:cols>
        </w:sectPr>
      </w:pPr>
      <w:r>
        <w:rPr>
          <w:b/>
          <w:position w:val="-1"/>
          <w:sz w:val="27"/>
          <w:szCs w:val="27"/>
        </w:rPr>
        <w:t xml:space="preserve">SURAT PERNYATAAN REVISI </w:t>
      </w:r>
      <w:r w:rsidR="001D252E">
        <w:rPr>
          <w:b/>
          <w:position w:val="-1"/>
          <w:sz w:val="27"/>
          <w:szCs w:val="27"/>
        </w:rPr>
        <w:t>TUGAS AKHIR</w:t>
      </w:r>
    </w:p>
    <w:p w:rsidR="000031A5" w:rsidRDefault="000031A5">
      <w:pPr>
        <w:spacing w:before="15" w:line="280" w:lineRule="exact"/>
        <w:rPr>
          <w:sz w:val="28"/>
          <w:szCs w:val="28"/>
        </w:rPr>
      </w:pPr>
    </w:p>
    <w:p w:rsidR="000031A5" w:rsidRDefault="00902F8C">
      <w:pPr>
        <w:spacing w:before="33"/>
        <w:ind w:left="114"/>
        <w:rPr>
          <w:sz w:val="23"/>
          <w:szCs w:val="23"/>
        </w:rPr>
      </w:pPr>
      <w:r>
        <w:rPr>
          <w:sz w:val="23"/>
          <w:szCs w:val="23"/>
        </w:rPr>
        <w:t>Nama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 xml:space="preserve">Mahasiswa        </w:t>
      </w:r>
      <w:r>
        <w:rPr>
          <w:spacing w:val="16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>
        <w:rPr>
          <w:spacing w:val="5"/>
          <w:sz w:val="23"/>
          <w:szCs w:val="23"/>
        </w:rPr>
        <w:t>I Made Wardana</w:t>
      </w:r>
    </w:p>
    <w:p w:rsidR="000031A5" w:rsidRDefault="00902F8C" w:rsidP="00756B39">
      <w:pPr>
        <w:spacing w:before="28"/>
        <w:ind w:left="114"/>
        <w:rPr>
          <w:sz w:val="23"/>
          <w:szCs w:val="23"/>
        </w:rPr>
      </w:pPr>
      <w:r>
        <w:rPr>
          <w:sz w:val="23"/>
          <w:szCs w:val="23"/>
        </w:rPr>
        <w:t xml:space="preserve">NIM                             </w:t>
      </w:r>
      <w:r>
        <w:rPr>
          <w:spacing w:val="18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>
        <w:rPr>
          <w:spacing w:val="5"/>
          <w:sz w:val="23"/>
          <w:szCs w:val="23"/>
        </w:rPr>
        <w:t>1608561029</w:t>
      </w:r>
    </w:p>
    <w:p w:rsidR="007A3B92" w:rsidRDefault="00902F8C" w:rsidP="007A3B92">
      <w:pPr>
        <w:spacing w:before="28"/>
        <w:ind w:left="114"/>
        <w:rPr>
          <w:spacing w:val="5"/>
          <w:sz w:val="23"/>
          <w:szCs w:val="23"/>
        </w:rPr>
      </w:pPr>
      <w:r>
        <w:rPr>
          <w:sz w:val="23"/>
          <w:szCs w:val="23"/>
        </w:rPr>
        <w:t>Judul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 xml:space="preserve">Akhir      </w:t>
      </w:r>
      <w:r>
        <w:rPr>
          <w:spacing w:val="55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 xml:space="preserve">Implementasi Ontologi Semantik pada Rancang Bangun Sistem </w:t>
      </w:r>
    </w:p>
    <w:p w:rsidR="00756B39" w:rsidRDefault="007A3B92" w:rsidP="007A3B92">
      <w:pPr>
        <w:spacing w:before="28"/>
        <w:ind w:left="2274"/>
        <w:rPr>
          <w:sz w:val="23"/>
          <w:szCs w:val="23"/>
        </w:rPr>
      </w:pPr>
      <w:r>
        <w:rPr>
          <w:spacing w:val="5"/>
          <w:sz w:val="23"/>
          <w:szCs w:val="23"/>
        </w:rPr>
        <w:t xml:space="preserve">     </w:t>
      </w:r>
      <w:r w:rsidRPr="007A3B92">
        <w:rPr>
          <w:spacing w:val="5"/>
          <w:sz w:val="23"/>
          <w:szCs w:val="23"/>
        </w:rPr>
        <w:t>Manajemen Pengetahuan Gamelan Bali Berbasis Web</w:t>
      </w:r>
    </w:p>
    <w:p w:rsidR="00756B39" w:rsidRDefault="00756B39" w:rsidP="00756B39">
      <w:pPr>
        <w:spacing w:before="28"/>
        <w:ind w:left="114"/>
        <w:rPr>
          <w:sz w:val="23"/>
          <w:szCs w:val="23"/>
        </w:rPr>
      </w:pPr>
    </w:p>
    <w:p w:rsidR="000031A5" w:rsidRDefault="00902F8C" w:rsidP="00756B39">
      <w:pPr>
        <w:spacing w:before="28" w:line="265" w:lineRule="auto"/>
        <w:ind w:left="114" w:right="1554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             </w:t>
      </w:r>
      <w:r>
        <w:rPr>
          <w:spacing w:val="5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Cokorda Rai Adi Prama</w:t>
      </w:r>
      <w:r w:rsidR="00041419">
        <w:rPr>
          <w:spacing w:val="5"/>
          <w:sz w:val="23"/>
          <w:szCs w:val="23"/>
        </w:rPr>
        <w:t>r</w:t>
      </w:r>
      <w:r w:rsidR="007A3B92" w:rsidRPr="007A3B92">
        <w:rPr>
          <w:spacing w:val="5"/>
          <w:sz w:val="23"/>
          <w:szCs w:val="23"/>
        </w:rPr>
        <w:t>tha, S.T., M.M., Ph.D</w:t>
      </w:r>
      <w:r w:rsidR="007A3B92">
        <w:rPr>
          <w:spacing w:val="5"/>
          <w:sz w:val="23"/>
          <w:szCs w:val="23"/>
        </w:rPr>
        <w:t>.</w:t>
      </w:r>
    </w:p>
    <w:p w:rsidR="00756B39" w:rsidRDefault="00902F8C" w:rsidP="007A3B92">
      <w:pPr>
        <w:spacing w:before="1" w:line="796" w:lineRule="auto"/>
        <w:ind w:left="114" w:right="-23"/>
        <w:rPr>
          <w:sz w:val="23"/>
          <w:szCs w:val="23"/>
        </w:rPr>
      </w:pPr>
      <w:r>
        <w:rPr>
          <w:sz w:val="23"/>
          <w:szCs w:val="23"/>
        </w:rPr>
        <w:t>Pembimbing</w:t>
      </w:r>
      <w:r>
        <w:rPr>
          <w:spacing w:val="13"/>
          <w:sz w:val="23"/>
          <w:szCs w:val="23"/>
        </w:rPr>
        <w:t xml:space="preserve"> </w:t>
      </w:r>
      <w:r>
        <w:rPr>
          <w:sz w:val="23"/>
          <w:szCs w:val="23"/>
        </w:rPr>
        <w:t xml:space="preserve">II            </w:t>
      </w:r>
      <w:r>
        <w:rPr>
          <w:spacing w:val="37"/>
          <w:sz w:val="23"/>
          <w:szCs w:val="23"/>
        </w:rPr>
        <w:t xml:space="preserve"> </w:t>
      </w:r>
      <w:r>
        <w:rPr>
          <w:sz w:val="23"/>
          <w:szCs w:val="23"/>
        </w:rPr>
        <w:t xml:space="preserve">:   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Ida Bagus Gede Dwidasmara, S.Kom.,</w:t>
      </w:r>
      <w:r w:rsidR="007A3B92"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M.Cs.</w:t>
      </w:r>
    </w:p>
    <w:p w:rsidR="00902F8C" w:rsidRDefault="00756B39" w:rsidP="00902F8C">
      <w:pPr>
        <w:spacing w:line="276" w:lineRule="auto"/>
        <w:jc w:val="both"/>
        <w:rPr>
          <w:sz w:val="22"/>
          <w:szCs w:val="22"/>
        </w:rPr>
      </w:pPr>
      <w:r w:rsidRPr="00902F8C">
        <w:rPr>
          <w:sz w:val="22"/>
          <w:szCs w:val="22"/>
        </w:rPr>
        <w:t>Dengan ini menyatakan siap melakukan revis</w:t>
      </w:r>
      <w:r w:rsidR="001D252E">
        <w:rPr>
          <w:sz w:val="22"/>
          <w:szCs w:val="22"/>
        </w:rPr>
        <w:t>i proposal tugas akhir selama 21</w:t>
      </w:r>
      <w:r w:rsidRPr="00902F8C">
        <w:rPr>
          <w:sz w:val="22"/>
          <w:szCs w:val="22"/>
        </w:rPr>
        <w:t xml:space="preserve"> hari</w:t>
      </w:r>
      <w:r w:rsidR="00902F8C">
        <w:rPr>
          <w:sz w:val="22"/>
          <w:szCs w:val="22"/>
        </w:rPr>
        <w:t xml:space="preserve">, </w:t>
      </w:r>
      <w:r w:rsidRPr="00902F8C">
        <w:rPr>
          <w:sz w:val="22"/>
          <w:szCs w:val="22"/>
        </w:rPr>
        <w:t xml:space="preserve"> dari </w:t>
      </w:r>
    </w:p>
    <w:p w:rsidR="00756B39" w:rsidRPr="00902F8C" w:rsidRDefault="00756B39" w:rsidP="00902F8C">
      <w:pPr>
        <w:spacing w:line="276" w:lineRule="auto"/>
        <w:jc w:val="both"/>
        <w:rPr>
          <w:sz w:val="22"/>
          <w:szCs w:val="22"/>
        </w:rPr>
      </w:pPr>
      <w:r w:rsidRPr="00902F8C">
        <w:rPr>
          <w:sz w:val="22"/>
          <w:szCs w:val="22"/>
        </w:rPr>
        <w:t>tanggal                             sampai tanggal                           , jika dalam waktu yang ditentukan belum menyelesaikan revisi proposal maka saya siap dikenakan sanksi untuk mengulang kembali Ujian Proposal Tugas Akhir dengan Topik yang baru</w:t>
      </w:r>
      <w:r w:rsidR="007A3B92">
        <w:rPr>
          <w:sz w:val="22"/>
          <w:szCs w:val="22"/>
        </w:rPr>
        <w:t>.</w:t>
      </w:r>
    </w:p>
    <w:p w:rsidR="000031A5" w:rsidRPr="00902F8C" w:rsidRDefault="000031A5" w:rsidP="00902F8C">
      <w:pPr>
        <w:spacing w:before="15" w:line="280" w:lineRule="exact"/>
        <w:jc w:val="both"/>
        <w:rPr>
          <w:sz w:val="22"/>
          <w:szCs w:val="22"/>
        </w:rPr>
      </w:pPr>
    </w:p>
    <w:p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Bukit Jimbaran</w:t>
      </w:r>
      <w:r w:rsidR="00756B39" w:rsidRPr="00902F8C">
        <w:rPr>
          <w:sz w:val="22"/>
          <w:szCs w:val="22"/>
        </w:rPr>
        <w:t xml:space="preserve">, </w:t>
      </w:r>
      <w:r w:rsidR="00041419">
        <w:rPr>
          <w:sz w:val="22"/>
          <w:szCs w:val="22"/>
        </w:rPr>
        <w:t>17</w:t>
      </w:r>
      <w:r>
        <w:rPr>
          <w:sz w:val="22"/>
          <w:szCs w:val="22"/>
        </w:rPr>
        <w:t xml:space="preserve"> Juni 2020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  <w:r w:rsidRPr="00902F8C">
        <w:rPr>
          <w:sz w:val="22"/>
          <w:szCs w:val="22"/>
        </w:rPr>
        <w:t>Yang membuat pernyataan,</w:t>
      </w: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56B39" w:rsidP="00902F8C">
      <w:pPr>
        <w:spacing w:before="15" w:line="280" w:lineRule="exact"/>
        <w:jc w:val="center"/>
        <w:rPr>
          <w:sz w:val="22"/>
          <w:szCs w:val="22"/>
        </w:rPr>
      </w:pPr>
    </w:p>
    <w:p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I Made Wardana</w:t>
      </w:r>
    </w:p>
    <w:p w:rsidR="00756B39" w:rsidRPr="00902F8C" w:rsidRDefault="007A3B92" w:rsidP="00902F8C">
      <w:pPr>
        <w:spacing w:before="15" w:line="28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1608561029</w:t>
      </w:r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:rsidR="00756B39" w:rsidRDefault="00756B39">
      <w:pPr>
        <w:spacing w:before="28"/>
        <w:ind w:left="3382" w:right="3082"/>
        <w:jc w:val="center"/>
        <w:rPr>
          <w:sz w:val="23"/>
          <w:szCs w:val="23"/>
        </w:rPr>
      </w:pPr>
    </w:p>
    <w:p w:rsidR="000031A5" w:rsidRDefault="00756B39">
      <w:pPr>
        <w:spacing w:before="28"/>
        <w:ind w:left="3382" w:right="3082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Mengetahui </w:t>
      </w:r>
    </w:p>
    <w:p w:rsidR="000031A5" w:rsidRDefault="00902F8C">
      <w:pPr>
        <w:spacing w:before="28" w:line="260" w:lineRule="exact"/>
        <w:ind w:left="4481" w:right="4181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Tim</w:t>
      </w:r>
      <w:r>
        <w:rPr>
          <w:spacing w:val="5"/>
          <w:position w:val="-1"/>
          <w:sz w:val="23"/>
          <w:szCs w:val="23"/>
        </w:rPr>
        <w:t xml:space="preserve"> </w:t>
      </w:r>
      <w:r>
        <w:rPr>
          <w:w w:val="101"/>
          <w:position w:val="-1"/>
          <w:sz w:val="23"/>
          <w:szCs w:val="23"/>
        </w:rPr>
        <w:t>Penguji</w:t>
      </w:r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0031A5" w:rsidRDefault="007A3B92">
      <w:pPr>
        <w:spacing w:before="33"/>
        <w:ind w:left="373" w:right="-38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>I Made Widiartha, S.Si, M.Kom.</w:t>
      </w:r>
    </w:p>
    <w:p w:rsidR="000031A5" w:rsidRDefault="00902F8C">
      <w:pPr>
        <w:spacing w:before="28" w:line="260" w:lineRule="exact"/>
        <w:ind w:left="1269" w:right="859"/>
        <w:jc w:val="center"/>
        <w:rPr>
          <w:sz w:val="23"/>
          <w:szCs w:val="23"/>
        </w:r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198212202008011008</w:t>
      </w:r>
    </w:p>
    <w:p w:rsidR="000031A5" w:rsidRDefault="00902F8C">
      <w:pPr>
        <w:spacing w:before="33"/>
        <w:ind w:left="-38" w:right="167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lastRenderedPageBreak/>
        <w:t>Ida Bagus Made Mahendra, S.Kom.,M.Kom.</w:t>
      </w:r>
    </w:p>
    <w:p w:rsidR="000031A5" w:rsidRDefault="00902F8C">
      <w:pPr>
        <w:spacing w:before="28" w:line="260" w:lineRule="exact"/>
        <w:ind w:left="707" w:right="911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2" w:space="720" w:equalWidth="0">
            <w:col w:w="4804" w:space="686"/>
            <w:col w:w="4410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198409242008011007</w:t>
      </w:r>
    </w:p>
    <w:p w:rsidR="000031A5" w:rsidRDefault="000031A5">
      <w:pPr>
        <w:spacing w:before="8" w:line="160" w:lineRule="exact"/>
        <w:rPr>
          <w:sz w:val="16"/>
          <w:szCs w:val="16"/>
        </w:rPr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</w:pPr>
    </w:p>
    <w:p w:rsidR="000031A5" w:rsidRDefault="000031A5">
      <w:pPr>
        <w:spacing w:line="200" w:lineRule="exact"/>
        <w:sectPr w:rsidR="000031A5">
          <w:type w:val="continuous"/>
          <w:pgSz w:w="12240" w:h="15840"/>
          <w:pgMar w:top="420" w:right="1320" w:bottom="280" w:left="1020" w:header="720" w:footer="720" w:gutter="0"/>
          <w:cols w:space="720"/>
        </w:sectPr>
      </w:pPr>
    </w:p>
    <w:p w:rsidR="000031A5" w:rsidRDefault="007A3B92" w:rsidP="007A3B92">
      <w:pPr>
        <w:spacing w:before="33"/>
        <w:ind w:left="365" w:right="-60"/>
        <w:jc w:val="center"/>
        <w:rPr>
          <w:sz w:val="23"/>
          <w:szCs w:val="23"/>
        </w:rPr>
      </w:pPr>
      <w:r w:rsidRPr="007A3B92">
        <w:rPr>
          <w:sz w:val="23"/>
          <w:szCs w:val="23"/>
          <w:u w:val="single" w:color="000000"/>
        </w:rPr>
        <w:lastRenderedPageBreak/>
        <w:t>Luh Arida Ayu Rahning Putri, S.Kom., M.Cs.</w:t>
      </w:r>
    </w:p>
    <w:p w:rsidR="000031A5" w:rsidRDefault="00902F8C">
      <w:pPr>
        <w:spacing w:before="28"/>
        <w:ind w:left="459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198209182008122002</w:t>
      </w:r>
    </w:p>
    <w:p w:rsidR="000031A5" w:rsidRDefault="00902F8C">
      <w:pPr>
        <w:spacing w:before="33"/>
        <w:ind w:left="-38" w:right="-38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lastRenderedPageBreak/>
        <w:t>Cokorda Rai Adi Prama</w:t>
      </w:r>
      <w:r w:rsidR="00041419">
        <w:rPr>
          <w:sz w:val="23"/>
          <w:szCs w:val="23"/>
          <w:u w:val="single" w:color="000000"/>
        </w:rPr>
        <w:t>r</w:t>
      </w:r>
      <w:bookmarkStart w:id="0" w:name="_GoBack"/>
      <w:bookmarkEnd w:id="0"/>
      <w:r w:rsidR="007A3B92" w:rsidRPr="007A3B92">
        <w:rPr>
          <w:sz w:val="23"/>
          <w:szCs w:val="23"/>
          <w:u w:val="single" w:color="000000"/>
        </w:rPr>
        <w:t>tha, S.T., M.M., Ph.D.</w:t>
      </w:r>
    </w:p>
    <w:p w:rsidR="000031A5" w:rsidRDefault="00902F8C">
      <w:pPr>
        <w:spacing w:before="28"/>
        <w:ind w:left="226" w:right="226"/>
        <w:jc w:val="center"/>
        <w:rPr>
          <w:sz w:val="23"/>
          <w:szCs w:val="23"/>
        </w:rPr>
      </w:pPr>
      <w:r>
        <w:rPr>
          <w:sz w:val="23"/>
          <w:szCs w:val="23"/>
        </w:rPr>
        <w:t>NIP.</w:t>
      </w:r>
      <w:r>
        <w:rPr>
          <w:spacing w:val="5"/>
          <w:sz w:val="23"/>
          <w:szCs w:val="23"/>
        </w:rPr>
        <w:t xml:space="preserve"> </w:t>
      </w:r>
      <w:r w:rsidR="007A3B92" w:rsidRPr="007A3B92">
        <w:rPr>
          <w:spacing w:val="5"/>
          <w:sz w:val="23"/>
          <w:szCs w:val="23"/>
        </w:rPr>
        <w:t>197806212006041002</w:t>
      </w:r>
    </w:p>
    <w:p w:rsidR="000031A5" w:rsidRDefault="00902F8C">
      <w:pPr>
        <w:spacing w:before="33" w:line="265" w:lineRule="auto"/>
        <w:ind w:left="-20" w:right="92"/>
        <w:jc w:val="center"/>
        <w:rPr>
          <w:sz w:val="23"/>
          <w:szCs w:val="23"/>
        </w:rPr>
      </w:pPr>
      <w:r>
        <w:br w:type="column"/>
      </w:r>
      <w:r w:rsidR="007A3B92" w:rsidRPr="007A3B92">
        <w:rPr>
          <w:sz w:val="23"/>
          <w:szCs w:val="23"/>
          <w:u w:val="single" w:color="000000"/>
        </w:rPr>
        <w:lastRenderedPageBreak/>
        <w:t>Ida Bagus Gede Dwidasmara, S.Kom.,M.Cs.</w:t>
      </w:r>
    </w:p>
    <w:p w:rsidR="000031A5" w:rsidRDefault="00902F8C">
      <w:pPr>
        <w:spacing w:before="1" w:line="260" w:lineRule="exact"/>
        <w:ind w:left="60" w:right="172"/>
        <w:jc w:val="center"/>
        <w:rPr>
          <w:sz w:val="23"/>
          <w:szCs w:val="23"/>
        </w:rPr>
        <w:sectPr w:rsidR="000031A5">
          <w:type w:val="continuous"/>
          <w:pgSz w:w="12240" w:h="15840"/>
          <w:pgMar w:top="420" w:right="1320" w:bottom="280" w:left="1020" w:header="720" w:footer="720" w:gutter="0"/>
          <w:cols w:num="3" w:space="720" w:equalWidth="0">
            <w:col w:w="3154" w:space="333"/>
            <w:col w:w="3127" w:space="380"/>
            <w:col w:w="2906"/>
          </w:cols>
        </w:sectPr>
      </w:pPr>
      <w:r>
        <w:rPr>
          <w:position w:val="-1"/>
          <w:sz w:val="23"/>
          <w:szCs w:val="23"/>
        </w:rPr>
        <w:t>NIP.</w:t>
      </w:r>
      <w:r>
        <w:rPr>
          <w:spacing w:val="5"/>
          <w:position w:val="-1"/>
          <w:sz w:val="23"/>
          <w:szCs w:val="23"/>
        </w:rPr>
        <w:t xml:space="preserve"> </w:t>
      </w:r>
      <w:r w:rsidR="007A3B92" w:rsidRPr="007A3B92">
        <w:rPr>
          <w:spacing w:val="5"/>
          <w:position w:val="-1"/>
          <w:sz w:val="23"/>
          <w:szCs w:val="23"/>
        </w:rPr>
        <w:t>197201102008121001</w:t>
      </w:r>
    </w:p>
    <w:p w:rsidR="000031A5" w:rsidRDefault="009E3D32">
      <w:pPr>
        <w:spacing w:before="11" w:line="280" w:lineRule="exact"/>
        <w:rPr>
          <w:sz w:val="28"/>
          <w:szCs w:val="28"/>
        </w:rPr>
      </w:pPr>
      <w:r>
        <w:rPr>
          <w:noProof/>
          <w:lang w:val="id-ID" w:eastAsia="id-ID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1354455</wp:posOffset>
                </wp:positionV>
                <wp:extent cx="6332220" cy="0"/>
                <wp:effectExtent l="5715" t="11430" r="5715" b="762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0"/>
                          <a:chOff x="1134" y="2133"/>
                          <a:chExt cx="9972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134" y="2133"/>
                            <a:ext cx="9972" cy="0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723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8792E0" id="Group 2" o:spid="_x0000_s1026" style="position:absolute;margin-left:56.7pt;margin-top:106.65pt;width:498.6pt;height:0;z-index:-251658240;mso-position-horizontal-relative:page;mso-position-vertical-relative:page" coordorigin="1134,2133" coordsize="99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">
                <v:shape id="Freeform 3" o:spid="_x0000_s1027" style="position:absolute;left:1134;top:2133;width:9972;height:0;visibility:visible;mso-wrap-style:square;v-text-anchor:top" coordsize="99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" path="m,l9972,e" filled="f" strokeweight=".57pt">
                  <v:path arrowok="t" o:connecttype="custom" o:connectlocs="0,0;9972,0" o:connectangles="0,0"/>
                </v:shape>
                <w10:wrap anchorx="page" anchory="page"/>
              </v:group>
            </w:pict>
          </mc:Fallback>
        </mc:AlternateContent>
      </w:r>
    </w:p>
    <w:p w:rsidR="000031A5" w:rsidRDefault="00902F8C">
      <w:pPr>
        <w:spacing w:before="33"/>
        <w:ind w:left="1569"/>
        <w:rPr>
          <w:sz w:val="23"/>
          <w:szCs w:val="23"/>
        </w:rPr>
      </w:pPr>
      <w:r>
        <w:rPr>
          <w:sz w:val="23"/>
          <w:szCs w:val="23"/>
        </w:rPr>
        <w:t>Komisi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Seminar</w:t>
      </w:r>
      <w:r>
        <w:rPr>
          <w:spacing w:val="9"/>
          <w:sz w:val="23"/>
          <w:szCs w:val="23"/>
        </w:rPr>
        <w:t xml:space="preserve"> </w:t>
      </w:r>
      <w:r>
        <w:rPr>
          <w:sz w:val="23"/>
          <w:szCs w:val="23"/>
        </w:rPr>
        <w:t>dan</w:t>
      </w:r>
      <w:r>
        <w:rPr>
          <w:spacing w:val="4"/>
          <w:sz w:val="23"/>
          <w:szCs w:val="23"/>
        </w:rPr>
        <w:t xml:space="preserve"> </w:t>
      </w:r>
      <w:r>
        <w:rPr>
          <w:sz w:val="23"/>
          <w:szCs w:val="23"/>
        </w:rPr>
        <w:t>Tugas</w:t>
      </w:r>
      <w:r>
        <w:rPr>
          <w:spacing w:val="7"/>
          <w:sz w:val="23"/>
          <w:szCs w:val="23"/>
        </w:rPr>
        <w:t xml:space="preserve"> </w:t>
      </w:r>
      <w:r>
        <w:rPr>
          <w:sz w:val="23"/>
          <w:szCs w:val="23"/>
        </w:rPr>
        <w:t>Akhir</w:t>
      </w:r>
      <w:r>
        <w:rPr>
          <w:spacing w:val="6"/>
          <w:sz w:val="23"/>
          <w:szCs w:val="23"/>
        </w:rPr>
        <w:t xml:space="preserve"> </w:t>
      </w:r>
      <w:r>
        <w:rPr>
          <w:sz w:val="23"/>
          <w:szCs w:val="23"/>
        </w:rPr>
        <w:t>Jurusan</w:t>
      </w:r>
      <w:r>
        <w:rPr>
          <w:spacing w:val="8"/>
          <w:sz w:val="23"/>
          <w:szCs w:val="23"/>
        </w:rPr>
        <w:t xml:space="preserve"> </w:t>
      </w:r>
      <w:r>
        <w:rPr>
          <w:sz w:val="23"/>
          <w:szCs w:val="23"/>
        </w:rPr>
        <w:t>Ilmu</w:t>
      </w:r>
      <w:r>
        <w:rPr>
          <w:spacing w:val="5"/>
          <w:sz w:val="23"/>
          <w:szCs w:val="23"/>
        </w:rPr>
        <w:t xml:space="preserve"> </w:t>
      </w:r>
      <w:r>
        <w:rPr>
          <w:sz w:val="23"/>
          <w:szCs w:val="23"/>
        </w:rPr>
        <w:t>Komputer</w:t>
      </w:r>
      <w:r>
        <w:rPr>
          <w:spacing w:val="10"/>
          <w:sz w:val="23"/>
          <w:szCs w:val="23"/>
        </w:rPr>
        <w:t xml:space="preserve"> </w:t>
      </w:r>
      <w:r>
        <w:rPr>
          <w:sz w:val="23"/>
          <w:szCs w:val="23"/>
        </w:rPr>
        <w:t>FMIPA</w:t>
      </w:r>
      <w:r>
        <w:rPr>
          <w:spacing w:val="8"/>
          <w:sz w:val="23"/>
          <w:szCs w:val="23"/>
        </w:rPr>
        <w:t xml:space="preserve"> </w:t>
      </w:r>
      <w:r>
        <w:rPr>
          <w:w w:val="101"/>
          <w:sz w:val="23"/>
          <w:szCs w:val="23"/>
        </w:rPr>
        <w:t>UNUD</w:t>
      </w:r>
    </w:p>
    <w:sectPr w:rsidR="000031A5">
      <w:type w:val="continuous"/>
      <w:pgSz w:w="12240" w:h="15840"/>
      <w:pgMar w:top="420" w:right="1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657BC7"/>
    <w:multiLevelType w:val="multilevel"/>
    <w:tmpl w:val="C7C8B9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1A5"/>
    <w:rsid w:val="000031A5"/>
    <w:rsid w:val="00041419"/>
    <w:rsid w:val="001D252E"/>
    <w:rsid w:val="00756B39"/>
    <w:rsid w:val="007A3B92"/>
    <w:rsid w:val="00902F8C"/>
    <w:rsid w:val="009E3D32"/>
    <w:rsid w:val="00BD7199"/>
    <w:rsid w:val="00C8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AEFD2"/>
  <w15:docId w15:val="{DD1852F1-741D-42D1-9004-1F3FD9C93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info@cs.unud.ac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Made Wardana</cp:lastModifiedBy>
  <cp:revision>5</cp:revision>
  <dcterms:created xsi:type="dcterms:W3CDTF">2019-10-09T06:47:00Z</dcterms:created>
  <dcterms:modified xsi:type="dcterms:W3CDTF">2020-06-12T06:39:00Z</dcterms:modified>
</cp:coreProperties>
</file>