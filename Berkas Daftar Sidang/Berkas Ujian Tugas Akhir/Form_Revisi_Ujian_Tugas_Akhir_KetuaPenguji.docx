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30FC2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10D81" w:rsidRPr="00E10D81">
        <w:rPr>
          <w:sz w:val="27"/>
          <w:szCs w:val="27"/>
        </w:rPr>
        <w:t xml:space="preserve"> </w:t>
      </w:r>
      <w:r w:rsidR="00E10D81">
        <w:rPr>
          <w:sz w:val="27"/>
          <w:szCs w:val="27"/>
        </w:rPr>
        <w:t>KEMENTERIAN PENDIDIKAN DAN KEBUDAYAAN</w:t>
      </w:r>
      <w:r w:rsidR="00F30F76">
        <w:rPr>
          <w:sz w:val="27"/>
          <w:szCs w:val="27"/>
        </w:rPr>
        <w:t xml:space="preserve"> UNIVERSITAS UDAYANA</w:t>
      </w:r>
    </w:p>
    <w:p w:rsidR="001275F9" w:rsidRDefault="00F30F76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1751DF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30F76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30F76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30F76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1751DF">
        <w:rPr>
          <w:spacing w:val="5"/>
          <w:sz w:val="23"/>
          <w:szCs w:val="23"/>
        </w:rPr>
        <w:t>I Made Wardana</w:t>
      </w:r>
    </w:p>
    <w:p w:rsidR="001275F9" w:rsidRDefault="00F30F76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1751DF">
        <w:rPr>
          <w:spacing w:val="5"/>
          <w:sz w:val="23"/>
          <w:szCs w:val="23"/>
        </w:rPr>
        <w:t>1608561029</w:t>
      </w:r>
      <w:bookmarkStart w:id="0" w:name="_GoBack"/>
      <w:bookmarkEnd w:id="0"/>
    </w:p>
    <w:p w:rsidR="001751DF" w:rsidRDefault="00F30F76" w:rsidP="001751DF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1751DF" w:rsidRPr="007A3B92">
        <w:rPr>
          <w:spacing w:val="5"/>
          <w:sz w:val="23"/>
          <w:szCs w:val="23"/>
        </w:rPr>
        <w:t xml:space="preserve">Implementasi Ontologi Semantik pada Rancang Bangun Sistem Manajemen Pengetahuan </w:t>
      </w:r>
    </w:p>
    <w:p w:rsidR="001275F9" w:rsidRPr="001751DF" w:rsidRDefault="001751DF" w:rsidP="001751DF">
      <w:pPr>
        <w:spacing w:before="28"/>
        <w:ind w:left="1554" w:firstLine="606"/>
        <w:rPr>
          <w:spacing w:val="5"/>
          <w:sz w:val="23"/>
          <w:szCs w:val="23"/>
        </w:rPr>
      </w:pPr>
      <w:r>
        <w:rPr>
          <w:spacing w:val="5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F30F76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1751DF">
        <w:rPr>
          <w:sz w:val="23"/>
          <w:szCs w:val="23"/>
        </w:rPr>
        <w:t>Juni</w:t>
      </w:r>
      <w:r>
        <w:rPr>
          <w:spacing w:val="11"/>
          <w:sz w:val="23"/>
          <w:szCs w:val="23"/>
        </w:rPr>
        <w:t xml:space="preserve"> </w:t>
      </w:r>
      <w:r w:rsidR="001751DF">
        <w:rPr>
          <w:w w:val="101"/>
          <w:sz w:val="23"/>
          <w:szCs w:val="23"/>
        </w:rPr>
        <w:t>2020</w:t>
      </w:r>
    </w:p>
    <w:p w:rsidR="001275F9" w:rsidRDefault="00F30F76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1275F9" w:rsidRDefault="00F30F76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F30F76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1751DF">
        <w:rPr>
          <w:sz w:val="23"/>
          <w:szCs w:val="23"/>
        </w:rPr>
        <w:t>Juni 2020</w:t>
      </w:r>
    </w:p>
    <w:p w:rsidR="001275F9" w:rsidRDefault="00F30F76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Ketua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30F76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F30F76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1275F9" w:rsidRDefault="00F30F76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1751DF" w:rsidRPr="007A3B92">
        <w:rPr>
          <w:sz w:val="23"/>
          <w:szCs w:val="23"/>
          <w:u w:val="single" w:color="000000"/>
        </w:rPr>
        <w:lastRenderedPageBreak/>
        <w:t xml:space="preserve">I Made Widiartha, </w:t>
      </w:r>
      <w:proofErr w:type="gramStart"/>
      <w:r w:rsidR="001751DF" w:rsidRPr="007A3B92">
        <w:rPr>
          <w:sz w:val="23"/>
          <w:szCs w:val="23"/>
          <w:u w:val="single" w:color="000000"/>
        </w:rPr>
        <w:t>S.Si</w:t>
      </w:r>
      <w:proofErr w:type="gramEnd"/>
      <w:r w:rsidR="001751DF" w:rsidRPr="007A3B92">
        <w:rPr>
          <w:sz w:val="23"/>
          <w:szCs w:val="23"/>
          <w:u w:val="single" w:color="000000"/>
        </w:rPr>
        <w:t>, M.Kom.</w:t>
      </w:r>
    </w:p>
    <w:p w:rsidR="001275F9" w:rsidRDefault="00F30F76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1751DF" w:rsidRPr="007A3B92">
        <w:rPr>
          <w:spacing w:val="5"/>
          <w:position w:val="-1"/>
          <w:sz w:val="23"/>
          <w:szCs w:val="23"/>
        </w:rPr>
        <w:t>198212202008011008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1751DF"/>
    <w:rsid w:val="00457EAA"/>
    <w:rsid w:val="00476EF7"/>
    <w:rsid w:val="00E10D81"/>
    <w:rsid w:val="00F3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5D25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2019-10-09T05:32:00Z</dcterms:created>
  <dcterms:modified xsi:type="dcterms:W3CDTF">2020-05-30T13:04:00Z</dcterms:modified>
</cp:coreProperties>
</file>