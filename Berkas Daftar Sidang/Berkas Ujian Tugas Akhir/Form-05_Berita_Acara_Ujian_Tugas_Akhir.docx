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6F" w:rsidRDefault="007B6613">
      <w:pPr>
        <w:spacing w:before="75" w:line="243" w:lineRule="auto"/>
        <w:ind w:left="1957" w:right="2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bookmarkStart w:id="0" w:name="_GoBack"/>
      <w:bookmarkEnd w:id="0"/>
      <w:r w:rsidR="003F366C">
        <w:rPr>
          <w:sz w:val="27"/>
          <w:szCs w:val="27"/>
        </w:rPr>
        <w:t xml:space="preserve"> UNIVERSITAS UDAYANA</w:t>
      </w:r>
    </w:p>
    <w:p w:rsidR="009F736F" w:rsidRDefault="003F366C">
      <w:pPr>
        <w:spacing w:before="13" w:line="263" w:lineRule="auto"/>
        <w:ind w:left="2476" w:right="7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9F736F" w:rsidRDefault="007B6613">
      <w:pPr>
        <w:spacing w:before="11" w:line="200" w:lineRule="exact"/>
        <w:ind w:left="2591" w:right="852"/>
        <w:jc w:val="center"/>
        <w:rPr>
          <w:sz w:val="18"/>
          <w:szCs w:val="18"/>
        </w:rPr>
      </w:pPr>
      <w:hyperlink r:id="rId5">
        <w:r w:rsidR="003F366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9F736F" w:rsidRDefault="009F736F">
      <w:pPr>
        <w:spacing w:before="9" w:line="160" w:lineRule="exact"/>
        <w:rPr>
          <w:sz w:val="17"/>
          <w:szCs w:val="17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3F366C" w:rsidRDefault="003F366C">
      <w:pPr>
        <w:spacing w:before="33"/>
        <w:ind w:left="114" w:right="-55"/>
        <w:rPr>
          <w:w w:val="101"/>
          <w:sz w:val="23"/>
          <w:szCs w:val="23"/>
        </w:rPr>
      </w:pPr>
    </w:p>
    <w:p w:rsidR="009F736F" w:rsidRDefault="003F366C">
      <w:pPr>
        <w:spacing w:before="33"/>
        <w:ind w:left="114" w:right="-55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01"/>
          <w:sz w:val="23"/>
          <w:szCs w:val="23"/>
        </w:rPr>
        <w:t>Form-05</w:t>
      </w:r>
    </w:p>
    <w:p w:rsidR="009F736F" w:rsidRDefault="003F366C">
      <w:pPr>
        <w:spacing w:before="6" w:line="120" w:lineRule="exact"/>
        <w:rPr>
          <w:sz w:val="12"/>
          <w:szCs w:val="12"/>
        </w:rPr>
      </w:pPr>
      <w:r>
        <w:br w:type="column"/>
      </w:r>
    </w:p>
    <w:p w:rsidR="009F736F" w:rsidRDefault="009F736F">
      <w:pPr>
        <w:spacing w:line="200" w:lineRule="exact"/>
      </w:pPr>
    </w:p>
    <w:p w:rsidR="003F366C" w:rsidRDefault="003F366C">
      <w:pPr>
        <w:spacing w:line="300" w:lineRule="exact"/>
        <w:rPr>
          <w:b/>
          <w:position w:val="-1"/>
          <w:sz w:val="27"/>
          <w:szCs w:val="27"/>
        </w:rPr>
      </w:pPr>
    </w:p>
    <w:p w:rsidR="009F736F" w:rsidRDefault="003F366C">
      <w:pPr>
        <w:spacing w:line="300" w:lineRule="exact"/>
        <w:rPr>
          <w:sz w:val="27"/>
          <w:szCs w:val="27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933" w:space="1655"/>
            <w:col w:w="7312"/>
          </w:cols>
        </w:sectPr>
      </w:pPr>
      <w:r>
        <w:rPr>
          <w:b/>
          <w:position w:val="-1"/>
          <w:sz w:val="27"/>
          <w:szCs w:val="27"/>
        </w:rPr>
        <w:t>BERITA</w:t>
      </w:r>
      <w:r>
        <w:rPr>
          <w:b/>
          <w:spacing w:val="11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ACARA</w:t>
      </w:r>
      <w:r>
        <w:rPr>
          <w:b/>
          <w:spacing w:val="11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UJIAN</w:t>
      </w:r>
      <w:r>
        <w:rPr>
          <w:b/>
          <w:spacing w:val="9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TUGAS</w:t>
      </w:r>
      <w:r>
        <w:rPr>
          <w:b/>
          <w:spacing w:val="10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AKHIR</w:t>
      </w:r>
    </w:p>
    <w:p w:rsidR="009F736F" w:rsidRDefault="009F736F">
      <w:pPr>
        <w:spacing w:before="15" w:line="280" w:lineRule="exact"/>
        <w:rPr>
          <w:sz w:val="28"/>
          <w:szCs w:val="28"/>
        </w:rPr>
      </w:pPr>
    </w:p>
    <w:p w:rsidR="009F736F" w:rsidRDefault="003F366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  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9F736F" w:rsidRDefault="003F366C" w:rsidP="003F366C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  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3F366C" w:rsidRDefault="003F366C" w:rsidP="003F366C">
      <w:pPr>
        <w:spacing w:before="28"/>
        <w:ind w:left="114"/>
        <w:rPr>
          <w:w w:val="101"/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 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 </w:t>
      </w:r>
    </w:p>
    <w:p w:rsidR="003F366C" w:rsidRDefault="003F366C" w:rsidP="003F366C">
      <w:pPr>
        <w:spacing w:before="28"/>
        <w:ind w:left="114"/>
        <w:rPr>
          <w:w w:val="101"/>
          <w:sz w:val="23"/>
          <w:szCs w:val="23"/>
        </w:rPr>
      </w:pPr>
    </w:p>
    <w:p w:rsidR="009F736F" w:rsidRDefault="003F366C" w:rsidP="003F366C">
      <w:pPr>
        <w:spacing w:before="28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 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3F366C" w:rsidRDefault="003F366C">
      <w:pPr>
        <w:spacing w:before="1" w:line="796" w:lineRule="auto"/>
        <w:ind w:left="114" w:right="3048"/>
        <w:rPr>
          <w:w w:val="101"/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 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9F736F" w:rsidRDefault="003F366C">
      <w:pPr>
        <w:spacing w:before="1" w:line="796" w:lineRule="auto"/>
        <w:ind w:left="114" w:right="3048"/>
        <w:rPr>
          <w:sz w:val="23"/>
          <w:szCs w:val="23"/>
        </w:rPr>
      </w:pPr>
      <w:proofErr w:type="spellStart"/>
      <w:r>
        <w:rPr>
          <w:sz w:val="23"/>
          <w:szCs w:val="23"/>
        </w:rPr>
        <w:t>Dengan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Tim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Penguji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terdiri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dari</w:t>
      </w:r>
      <w:proofErr w:type="spellEnd"/>
      <w:r>
        <w:rPr>
          <w:spacing w:val="5"/>
          <w:sz w:val="23"/>
          <w:szCs w:val="23"/>
        </w:rPr>
        <w:t xml:space="preserve"> </w:t>
      </w:r>
      <w:r>
        <w:rPr>
          <w:w w:val="102"/>
          <w:sz w:val="23"/>
          <w:szCs w:val="23"/>
        </w:rPr>
        <w:t>:</w:t>
      </w:r>
      <w:proofErr w:type="gramEnd"/>
    </w:p>
    <w:p w:rsidR="009F736F" w:rsidRDefault="003F366C">
      <w:pPr>
        <w:spacing w:before="22"/>
        <w:ind w:left="418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pacing w:val="5"/>
          <w:sz w:val="23"/>
          <w:szCs w:val="23"/>
        </w:rPr>
        <w:t xml:space="preserve"> 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pacing w:val="5"/>
          <w:sz w:val="23"/>
          <w:szCs w:val="23"/>
        </w:rPr>
        <w:t xml:space="preserve"> 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pacing w:val="5"/>
          <w:sz w:val="23"/>
          <w:szCs w:val="23"/>
        </w:rPr>
        <w:t xml:space="preserve"> 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pacing w:val="5"/>
          <w:sz w:val="23"/>
          <w:szCs w:val="23"/>
        </w:rPr>
        <w:t xml:space="preserve"> 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pacing w:val="5"/>
          <w:sz w:val="23"/>
          <w:szCs w:val="23"/>
        </w:rPr>
        <w:t xml:space="preserve"> </w:t>
      </w:r>
    </w:p>
    <w:p w:rsidR="009F736F" w:rsidRDefault="009F736F">
      <w:pPr>
        <w:spacing w:before="15" w:line="280" w:lineRule="exact"/>
        <w:rPr>
          <w:sz w:val="28"/>
          <w:szCs w:val="28"/>
        </w:rPr>
      </w:pPr>
    </w:p>
    <w:p w:rsidR="009F736F" w:rsidRDefault="003F366C">
      <w:pPr>
        <w:spacing w:line="280" w:lineRule="atLeast"/>
        <w:ind w:left="114" w:right="999"/>
        <w:rPr>
          <w:w w:val="101"/>
          <w:sz w:val="23"/>
          <w:szCs w:val="23"/>
        </w:rPr>
      </w:pPr>
      <w:proofErr w:type="spellStart"/>
      <w:r>
        <w:rPr>
          <w:sz w:val="23"/>
          <w:szCs w:val="23"/>
        </w:rPr>
        <w:t>Ujian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lancar</w:t>
      </w:r>
      <w:proofErr w:type="spellEnd"/>
      <w:r>
        <w:rPr>
          <w:sz w:val="23"/>
          <w:szCs w:val="23"/>
        </w:rPr>
        <w:t>.</w:t>
      </w:r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Demikian</w:t>
      </w:r>
      <w:proofErr w:type="spellEnd"/>
      <w:r>
        <w:rPr>
          <w:sz w:val="23"/>
          <w:szCs w:val="23"/>
        </w:rPr>
        <w:t>,</w:t>
      </w:r>
      <w:r>
        <w:rPr>
          <w:spacing w:val="1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berita</w:t>
      </w:r>
      <w:proofErr w:type="spellEnd"/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acara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dibuat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w w:val="101"/>
          <w:sz w:val="23"/>
          <w:szCs w:val="23"/>
        </w:rPr>
        <w:t>digunakan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sebagaimana</w:t>
      </w:r>
      <w:proofErr w:type="spellEnd"/>
      <w:r>
        <w:rPr>
          <w:spacing w:val="13"/>
          <w:sz w:val="23"/>
          <w:szCs w:val="23"/>
        </w:rPr>
        <w:t xml:space="preserve"> </w:t>
      </w:r>
      <w:proofErr w:type="spellStart"/>
      <w:r>
        <w:rPr>
          <w:w w:val="101"/>
          <w:sz w:val="23"/>
          <w:szCs w:val="23"/>
        </w:rPr>
        <w:t>mestinya</w:t>
      </w:r>
      <w:proofErr w:type="spellEnd"/>
      <w:r>
        <w:rPr>
          <w:w w:val="101"/>
          <w:sz w:val="23"/>
          <w:szCs w:val="23"/>
        </w:rPr>
        <w:t>.</w:t>
      </w:r>
    </w:p>
    <w:p w:rsidR="003F366C" w:rsidRDefault="003F366C">
      <w:pPr>
        <w:spacing w:line="280" w:lineRule="atLeast"/>
        <w:ind w:left="114" w:right="999"/>
        <w:rPr>
          <w:sz w:val="23"/>
          <w:szCs w:val="23"/>
        </w:rPr>
      </w:pPr>
    </w:p>
    <w:p w:rsidR="009F736F" w:rsidRDefault="003F366C">
      <w:pPr>
        <w:spacing w:before="28"/>
        <w:ind w:left="3382" w:right="3082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9F736F" w:rsidRDefault="003F366C">
      <w:pPr>
        <w:spacing w:before="28" w:line="260" w:lineRule="exact"/>
        <w:ind w:left="4481" w:right="4181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Penguji</w:t>
      </w:r>
      <w:proofErr w:type="spellEnd"/>
    </w:p>
    <w:p w:rsidR="009F736F" w:rsidRDefault="009F736F">
      <w:pPr>
        <w:spacing w:before="8" w:line="160" w:lineRule="exact"/>
        <w:rPr>
          <w:sz w:val="16"/>
          <w:szCs w:val="16"/>
        </w:rPr>
      </w:pPr>
    </w:p>
    <w:p w:rsidR="009F736F" w:rsidRDefault="009F736F">
      <w:pPr>
        <w:spacing w:line="200" w:lineRule="exact"/>
      </w:pPr>
    </w:p>
    <w:p w:rsidR="003F366C" w:rsidRDefault="003F366C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  <w:sectPr w:rsidR="009F736F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9F736F" w:rsidRDefault="003F366C">
      <w:pPr>
        <w:spacing w:before="33"/>
        <w:ind w:left="373" w:right="-38"/>
        <w:jc w:val="center"/>
        <w:rPr>
          <w:sz w:val="23"/>
          <w:szCs w:val="23"/>
        </w:rPr>
      </w:pPr>
      <w:r>
        <w:rPr>
          <w:w w:val="101"/>
          <w:sz w:val="23"/>
          <w:szCs w:val="23"/>
          <w:u w:val="single" w:color="000000"/>
        </w:rPr>
        <w:t xml:space="preserve">Nama </w:t>
      </w:r>
      <w:proofErr w:type="spellStart"/>
      <w:r>
        <w:rPr>
          <w:w w:val="101"/>
          <w:sz w:val="23"/>
          <w:szCs w:val="23"/>
          <w:u w:val="single" w:color="000000"/>
        </w:rPr>
        <w:t>Dosen</w:t>
      </w:r>
      <w:proofErr w:type="spellEnd"/>
      <w:r>
        <w:rPr>
          <w:w w:val="101"/>
          <w:sz w:val="23"/>
          <w:szCs w:val="23"/>
          <w:u w:val="single" w:color="000000"/>
        </w:rPr>
        <w:t>.</w:t>
      </w:r>
    </w:p>
    <w:p w:rsidR="009F736F" w:rsidRDefault="003F366C">
      <w:pPr>
        <w:spacing w:before="28" w:line="260" w:lineRule="exact"/>
        <w:ind w:left="1269" w:right="859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</w:p>
    <w:p w:rsidR="009F736F" w:rsidRDefault="003F366C">
      <w:pPr>
        <w:spacing w:before="33"/>
        <w:ind w:left="-38" w:right="167"/>
        <w:jc w:val="center"/>
        <w:rPr>
          <w:sz w:val="23"/>
          <w:szCs w:val="23"/>
        </w:rPr>
      </w:pPr>
      <w:r>
        <w:br w:type="column"/>
      </w:r>
      <w:r>
        <w:rPr>
          <w:sz w:val="23"/>
          <w:szCs w:val="23"/>
          <w:u w:val="single" w:color="000000"/>
        </w:rPr>
        <w:t xml:space="preserve">Nama </w:t>
      </w:r>
      <w:proofErr w:type="spellStart"/>
      <w:r>
        <w:rPr>
          <w:sz w:val="23"/>
          <w:szCs w:val="23"/>
          <w:u w:val="single" w:color="000000"/>
        </w:rPr>
        <w:t>Dosen</w:t>
      </w:r>
      <w:proofErr w:type="spellEnd"/>
      <w:r>
        <w:rPr>
          <w:w w:val="101"/>
          <w:sz w:val="23"/>
          <w:szCs w:val="23"/>
          <w:u w:val="single" w:color="000000"/>
        </w:rPr>
        <w:t>.</w:t>
      </w:r>
    </w:p>
    <w:p w:rsidR="009F736F" w:rsidRDefault="003F366C">
      <w:pPr>
        <w:spacing w:before="28" w:line="260" w:lineRule="exact"/>
        <w:ind w:left="707" w:right="911"/>
        <w:jc w:val="center"/>
        <w:rPr>
          <w:sz w:val="23"/>
          <w:szCs w:val="23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4804" w:space="686"/>
            <w:col w:w="4410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</w:p>
    <w:p w:rsidR="009F736F" w:rsidRDefault="009F736F">
      <w:pPr>
        <w:spacing w:before="8" w:line="160" w:lineRule="exact"/>
        <w:rPr>
          <w:sz w:val="16"/>
          <w:szCs w:val="16"/>
        </w:rPr>
      </w:pPr>
    </w:p>
    <w:p w:rsidR="009F736F" w:rsidRDefault="009F736F">
      <w:pPr>
        <w:spacing w:line="200" w:lineRule="exact"/>
      </w:pPr>
    </w:p>
    <w:p w:rsidR="003F366C" w:rsidRDefault="003F366C">
      <w:pPr>
        <w:spacing w:line="200" w:lineRule="exact"/>
      </w:pPr>
    </w:p>
    <w:p w:rsidR="003F366C" w:rsidRDefault="003F366C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  <w:sectPr w:rsidR="009F736F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9F736F" w:rsidRDefault="003F366C">
      <w:pPr>
        <w:spacing w:before="33"/>
        <w:ind w:left="365" w:right="-60"/>
        <w:rPr>
          <w:sz w:val="23"/>
          <w:szCs w:val="23"/>
        </w:rPr>
      </w:pPr>
      <w:r w:rsidRPr="003F366C">
        <w:rPr>
          <w:w w:val="101"/>
          <w:sz w:val="23"/>
          <w:szCs w:val="23"/>
        </w:rPr>
        <w:t xml:space="preserve">             </w:t>
      </w:r>
      <w:r>
        <w:rPr>
          <w:w w:val="101"/>
          <w:sz w:val="23"/>
          <w:szCs w:val="23"/>
          <w:u w:val="single" w:color="000000"/>
        </w:rPr>
        <w:t xml:space="preserve">Nama </w:t>
      </w:r>
      <w:proofErr w:type="spellStart"/>
      <w:r>
        <w:rPr>
          <w:w w:val="101"/>
          <w:sz w:val="23"/>
          <w:szCs w:val="23"/>
          <w:u w:val="single" w:color="000000"/>
        </w:rPr>
        <w:t>Dosen</w:t>
      </w:r>
      <w:proofErr w:type="spellEnd"/>
    </w:p>
    <w:p w:rsidR="009F736F" w:rsidRDefault="003F366C">
      <w:pPr>
        <w:spacing w:before="28"/>
        <w:ind w:left="459"/>
        <w:rPr>
          <w:sz w:val="23"/>
          <w:szCs w:val="23"/>
        </w:rPr>
      </w:pPr>
      <w:r>
        <w:rPr>
          <w:sz w:val="23"/>
          <w:szCs w:val="23"/>
        </w:rPr>
        <w:t xml:space="preserve">                  NIP.</w:t>
      </w:r>
      <w:r>
        <w:rPr>
          <w:spacing w:val="5"/>
          <w:sz w:val="23"/>
          <w:szCs w:val="23"/>
        </w:rPr>
        <w:t xml:space="preserve"> </w:t>
      </w:r>
    </w:p>
    <w:p w:rsidR="009F736F" w:rsidRDefault="003F366C">
      <w:pPr>
        <w:spacing w:before="33"/>
        <w:ind w:left="-38" w:right="-38"/>
        <w:jc w:val="center"/>
        <w:rPr>
          <w:sz w:val="23"/>
          <w:szCs w:val="23"/>
        </w:rPr>
      </w:pPr>
      <w:r>
        <w:br w:type="column"/>
      </w:r>
      <w:r>
        <w:rPr>
          <w:sz w:val="23"/>
          <w:szCs w:val="23"/>
          <w:u w:val="single" w:color="000000"/>
        </w:rPr>
        <w:t xml:space="preserve">Nama </w:t>
      </w:r>
      <w:proofErr w:type="spellStart"/>
      <w:r>
        <w:rPr>
          <w:sz w:val="23"/>
          <w:szCs w:val="23"/>
          <w:u w:val="single" w:color="000000"/>
        </w:rPr>
        <w:t>Dosen</w:t>
      </w:r>
      <w:proofErr w:type="spellEnd"/>
      <w:r>
        <w:rPr>
          <w:w w:val="101"/>
          <w:sz w:val="23"/>
          <w:szCs w:val="23"/>
          <w:u w:val="single" w:color="000000"/>
        </w:rPr>
        <w:t>.</w:t>
      </w:r>
    </w:p>
    <w:p w:rsidR="009F736F" w:rsidRDefault="003F366C">
      <w:pPr>
        <w:spacing w:before="28"/>
        <w:ind w:left="226" w:right="226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</w:p>
    <w:p w:rsidR="009F736F" w:rsidRDefault="003F366C">
      <w:pPr>
        <w:spacing w:before="33" w:line="265" w:lineRule="auto"/>
        <w:ind w:left="-20" w:right="92"/>
        <w:jc w:val="center"/>
        <w:rPr>
          <w:sz w:val="23"/>
          <w:szCs w:val="23"/>
        </w:rPr>
      </w:pPr>
      <w:r>
        <w:br w:type="column"/>
      </w:r>
      <w:r>
        <w:rPr>
          <w:sz w:val="23"/>
          <w:szCs w:val="23"/>
          <w:u w:val="single" w:color="000000"/>
        </w:rPr>
        <w:t xml:space="preserve">Nama </w:t>
      </w:r>
      <w:proofErr w:type="spellStart"/>
      <w:r>
        <w:rPr>
          <w:sz w:val="23"/>
          <w:szCs w:val="23"/>
          <w:u w:val="single" w:color="000000"/>
        </w:rPr>
        <w:t>Dosen</w:t>
      </w:r>
      <w:proofErr w:type="spellEnd"/>
      <w:r>
        <w:rPr>
          <w:w w:val="101"/>
          <w:sz w:val="23"/>
          <w:szCs w:val="23"/>
          <w:u w:val="single" w:color="000000"/>
        </w:rPr>
        <w:t>.</w:t>
      </w:r>
    </w:p>
    <w:p w:rsidR="009F736F" w:rsidRDefault="003F366C">
      <w:pPr>
        <w:spacing w:before="1" w:line="260" w:lineRule="exact"/>
        <w:ind w:left="60" w:right="172"/>
        <w:jc w:val="center"/>
        <w:rPr>
          <w:sz w:val="23"/>
          <w:szCs w:val="23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num="3" w:space="720" w:equalWidth="0">
            <w:col w:w="3154" w:space="333"/>
            <w:col w:w="3127" w:space="380"/>
            <w:col w:w="2906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</w:p>
    <w:p w:rsidR="009F736F" w:rsidRDefault="003F366C">
      <w:pPr>
        <w:spacing w:before="11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35D6B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</w:p>
    <w:p w:rsidR="003F366C" w:rsidRDefault="003F366C">
      <w:pPr>
        <w:spacing w:before="33"/>
        <w:ind w:left="1569"/>
        <w:rPr>
          <w:sz w:val="23"/>
          <w:szCs w:val="23"/>
        </w:rPr>
      </w:pPr>
    </w:p>
    <w:p w:rsidR="003F366C" w:rsidRDefault="003F366C">
      <w:pPr>
        <w:spacing w:before="33"/>
        <w:ind w:left="1569"/>
        <w:rPr>
          <w:sz w:val="23"/>
          <w:szCs w:val="23"/>
        </w:rPr>
      </w:pPr>
    </w:p>
    <w:p w:rsidR="009F736F" w:rsidRDefault="003F366C">
      <w:pPr>
        <w:spacing w:before="33"/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9F736F">
      <w:type w:val="continuous"/>
      <w:pgSz w:w="12240" w:h="15840"/>
      <w:pgMar w:top="42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F689A"/>
    <w:multiLevelType w:val="multilevel"/>
    <w:tmpl w:val="31F03D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6F"/>
    <w:rsid w:val="003F366C"/>
    <w:rsid w:val="007B6613"/>
    <w:rsid w:val="009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A0A99-D8F1-4202-AA8D-FED6CD8A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2019-10-09T05:44:00Z</dcterms:created>
  <dcterms:modified xsi:type="dcterms:W3CDTF">2019-11-25T09:49:00Z</dcterms:modified>
</cp:coreProperties>
</file>