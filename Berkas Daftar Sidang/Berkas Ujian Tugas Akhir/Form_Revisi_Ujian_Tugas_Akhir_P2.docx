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5A268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DF1188" w:rsidRPr="00DF1188">
        <w:rPr>
          <w:sz w:val="27"/>
          <w:szCs w:val="27"/>
        </w:rPr>
        <w:t xml:space="preserve"> </w:t>
      </w:r>
      <w:r w:rsidR="00DF1188">
        <w:rPr>
          <w:sz w:val="27"/>
          <w:szCs w:val="27"/>
        </w:rPr>
        <w:t>KEMENTERIAN PENDIDIKAN DAN KEBUDAYAAN</w:t>
      </w:r>
      <w:bookmarkStart w:id="0" w:name="_GoBack"/>
      <w:bookmarkEnd w:id="0"/>
      <w:r w:rsidR="00457EAA">
        <w:rPr>
          <w:sz w:val="27"/>
          <w:szCs w:val="27"/>
        </w:rPr>
        <w:t xml:space="preserve"> UNIVERSITAS UDAYANA</w:t>
      </w:r>
    </w:p>
    <w:p w:rsidR="001275F9" w:rsidRDefault="00457EAA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DF1188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457EAA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457EAA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457EAA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Default="00457EAA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1275F9" w:rsidRDefault="00457EAA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1275F9" w:rsidRDefault="00457EAA">
      <w:pPr>
        <w:spacing w:before="28"/>
        <w:ind w:left="107"/>
        <w:rPr>
          <w:spacing w:val="-10"/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457EAA" w:rsidP="00476EF7">
      <w:pPr>
        <w:spacing w:before="28" w:line="265" w:lineRule="auto"/>
        <w:ind w:right="4969" w:firstLine="107"/>
        <w:rPr>
          <w:sz w:val="23"/>
          <w:szCs w:val="23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1275F9" w:rsidRDefault="00457EAA">
      <w:pPr>
        <w:spacing w:before="1"/>
        <w:ind w:left="107"/>
        <w:rPr>
          <w:sz w:val="23"/>
          <w:szCs w:val="23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1275F9" w:rsidRDefault="00457EAA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Sidang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57EAA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57EAA">
            <w:pPr>
              <w:spacing w:before="77"/>
              <w:ind w:left="879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Halaman</w:t>
            </w:r>
            <w:proofErr w:type="spellEnd"/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57EAA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Perbaikan</w:t>
            </w:r>
            <w:proofErr w:type="spellEnd"/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457EAA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1275F9" w:rsidRDefault="00457EAA">
      <w:pPr>
        <w:spacing w:before="28" w:line="260" w:lineRule="exact"/>
        <w:ind w:right="2217"/>
        <w:jc w:val="right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Pembimbing</w:t>
      </w:r>
      <w:proofErr w:type="spellEnd"/>
      <w:r>
        <w:rPr>
          <w:spacing w:val="13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457EAA">
      <w:pPr>
        <w:ind w:left="107"/>
        <w:rPr>
          <w:sz w:val="23"/>
          <w:szCs w:val="23"/>
        </w:rPr>
      </w:pPr>
      <w:proofErr w:type="spellStart"/>
      <w:r>
        <w:rPr>
          <w:w w:val="101"/>
          <w:sz w:val="23"/>
          <w:szCs w:val="23"/>
        </w:rPr>
        <w:t>Keterangan</w:t>
      </w:r>
      <w:proofErr w:type="spellEnd"/>
      <w:r>
        <w:rPr>
          <w:w w:val="101"/>
          <w:sz w:val="23"/>
          <w:szCs w:val="23"/>
        </w:rPr>
        <w:t>:</w:t>
      </w:r>
    </w:p>
    <w:p w:rsidR="001275F9" w:rsidRDefault="00457EAA">
      <w:pPr>
        <w:spacing w:before="28" w:line="260" w:lineRule="exact"/>
        <w:ind w:left="107" w:right="-55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Tanda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tangan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diberikan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jika</w:t>
      </w:r>
      <w:proofErr w:type="spellEnd"/>
      <w:r>
        <w:rPr>
          <w:spacing w:val="4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perbaikan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telah</w:t>
      </w:r>
      <w:proofErr w:type="spellEnd"/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diterima</w:t>
      </w:r>
      <w:proofErr w:type="spellEnd"/>
    </w:p>
    <w:p w:rsidR="001275F9" w:rsidRDefault="00457EAA">
      <w:pPr>
        <w:spacing w:before="33"/>
        <w:ind w:left="-38" w:right="649"/>
        <w:jc w:val="center"/>
        <w:rPr>
          <w:sz w:val="23"/>
          <w:szCs w:val="23"/>
        </w:rPr>
      </w:pPr>
      <w:r>
        <w:br w:type="column"/>
      </w:r>
      <w:r w:rsidR="00476EF7">
        <w:rPr>
          <w:sz w:val="23"/>
          <w:szCs w:val="23"/>
          <w:u w:val="single" w:color="000000"/>
        </w:rPr>
        <w:t xml:space="preserve">Nama </w:t>
      </w:r>
      <w:proofErr w:type="spellStart"/>
      <w:r w:rsidR="00476EF7">
        <w:rPr>
          <w:sz w:val="23"/>
          <w:szCs w:val="23"/>
          <w:u w:val="single" w:color="000000"/>
        </w:rPr>
        <w:t>Dosen</w:t>
      </w:r>
      <w:proofErr w:type="spellEnd"/>
    </w:p>
    <w:p w:rsidR="001275F9" w:rsidRDefault="00457EAA">
      <w:pPr>
        <w:spacing w:before="28"/>
        <w:ind w:left="859" w:right="1546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457EAA">
      <w:pPr>
        <w:spacing w:before="33"/>
        <w:ind w:left="212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457EAA"/>
    <w:rsid w:val="00476EF7"/>
    <w:rsid w:val="00D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2019-10-09T05:31:00Z</dcterms:created>
  <dcterms:modified xsi:type="dcterms:W3CDTF">2019-11-25T09:47:00Z</dcterms:modified>
</cp:coreProperties>
</file>