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9F7922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bookmarkStart w:id="0" w:name="_GoBack"/>
      <w:bookmarkEnd w:id="0"/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9F7922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</w:p>
    <w:p w:rsidR="0062553B" w:rsidRDefault="009F4B4C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</w:p>
    <w:p w:rsidR="0062553B" w:rsidRDefault="0062553B">
      <w:pPr>
        <w:spacing w:before="28"/>
        <w:ind w:left="114"/>
        <w:rPr>
          <w:sz w:val="23"/>
          <w:szCs w:val="23"/>
        </w:rPr>
      </w:pPr>
    </w:p>
    <w:p w:rsidR="00F8546C" w:rsidRDefault="009F4B4C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</w:p>
    <w:p w:rsidR="0062553B" w:rsidRDefault="009F4B4C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2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Sidang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Komponen</w:t>
            </w:r>
            <w:proofErr w:type="spellEnd"/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Penilaian</w:t>
            </w:r>
            <w:proofErr w:type="spellEnd"/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Perolehan</w:t>
            </w:r>
            <w:proofErr w:type="spellEnd"/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Nilai</w:t>
            </w:r>
            <w:proofErr w:type="spellEnd"/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Catatan</w:t>
            </w:r>
            <w:proofErr w:type="spellEnd"/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Penguji</w:t>
            </w:r>
            <w:proofErr w:type="spellEnd"/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Maksimum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Konsistensi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dan</w:t>
            </w:r>
            <w:proofErr w:type="spellEnd"/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Penguasaan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Materi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Teknik</w:t>
            </w:r>
            <w:proofErr w:type="spellEnd"/>
            <w:r>
              <w:rPr>
                <w:spacing w:val="8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Presentasi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62553B" w:rsidRDefault="00D878BD">
      <w:pPr>
        <w:spacing w:before="28"/>
        <w:ind w:right="1941"/>
        <w:jc w:val="right"/>
        <w:rPr>
          <w:sz w:val="23"/>
          <w:szCs w:val="23"/>
        </w:rPr>
      </w:pPr>
      <w:proofErr w:type="spellStart"/>
      <w:r>
        <w:rPr>
          <w:sz w:val="23"/>
          <w:szCs w:val="23"/>
        </w:rPr>
        <w:t>Ketua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Penguji</w:t>
      </w:r>
      <w:proofErr w:type="spellEnd"/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F8546C">
      <w:pPr>
        <w:ind w:left="5359" w:right="373"/>
        <w:jc w:val="center"/>
        <w:rPr>
          <w:sz w:val="23"/>
          <w:szCs w:val="23"/>
        </w:rPr>
      </w:pPr>
      <w:r>
        <w:rPr>
          <w:sz w:val="23"/>
          <w:szCs w:val="23"/>
          <w:u w:val="single" w:color="000000"/>
        </w:rPr>
        <w:t xml:space="preserve">Nama </w:t>
      </w:r>
      <w:proofErr w:type="spellStart"/>
      <w:r>
        <w:rPr>
          <w:sz w:val="23"/>
          <w:szCs w:val="23"/>
          <w:u w:val="single" w:color="000000"/>
        </w:rPr>
        <w:t>Dosen</w:t>
      </w:r>
      <w:proofErr w:type="spellEnd"/>
      <w:r w:rsidR="009F4B4C">
        <w:rPr>
          <w:w w:val="101"/>
          <w:sz w:val="23"/>
          <w:szCs w:val="23"/>
          <w:u w:val="single" w:color="000000"/>
        </w:rPr>
        <w:t>.</w:t>
      </w:r>
    </w:p>
    <w:p w:rsidR="0062553B" w:rsidRDefault="009F4B4C">
      <w:pPr>
        <w:spacing w:before="28"/>
        <w:ind w:left="6256" w:right="1269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440209"/>
    <w:rsid w:val="005E6E73"/>
    <w:rsid w:val="0062553B"/>
    <w:rsid w:val="00915D6F"/>
    <w:rsid w:val="009F4B4C"/>
    <w:rsid w:val="009F7922"/>
    <w:rsid w:val="00D878BD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Gung Laksmi</cp:lastModifiedBy>
  <cp:revision>3</cp:revision>
  <dcterms:created xsi:type="dcterms:W3CDTF">2019-10-09T06:25:00Z</dcterms:created>
  <dcterms:modified xsi:type="dcterms:W3CDTF">2019-11-25T09:48:00Z</dcterms:modified>
</cp:coreProperties>
</file>