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5274E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235C2">
        <w:rPr>
          <w:sz w:val="27"/>
          <w:szCs w:val="27"/>
        </w:rPr>
        <w:t>KEMENT</w:t>
      </w:r>
      <w:r w:rsidR="00F34402">
        <w:rPr>
          <w:sz w:val="27"/>
          <w:szCs w:val="27"/>
        </w:rPr>
        <w:t xml:space="preserve">ERIAN </w:t>
      </w:r>
      <w:r w:rsidR="00E235C2">
        <w:rPr>
          <w:sz w:val="27"/>
          <w:szCs w:val="27"/>
        </w:rPr>
        <w:t>PENDIDIKAN</w:t>
      </w:r>
      <w:r w:rsidR="00F34402">
        <w:rPr>
          <w:sz w:val="27"/>
          <w:szCs w:val="27"/>
        </w:rPr>
        <w:t xml:space="preserve"> DAN KEBUDAYAAN</w:t>
      </w:r>
      <w:bookmarkStart w:id="0" w:name="_GoBack"/>
      <w:bookmarkEnd w:id="0"/>
      <w:r w:rsidR="00E235C2">
        <w:rPr>
          <w:sz w:val="27"/>
          <w:szCs w:val="27"/>
        </w:rPr>
        <w:t xml:space="preserve"> UNIVERSITAS UDAYANA</w:t>
      </w:r>
    </w:p>
    <w:p w:rsidR="001275F9" w:rsidRDefault="00E235C2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F34402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E235C2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E235C2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E235C2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E235C2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E235C2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E235C2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E235C2" w:rsidP="00476EF7">
      <w:pPr>
        <w:spacing w:before="28" w:line="265" w:lineRule="auto"/>
        <w:ind w:right="4969" w:firstLine="107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E235C2">
      <w:pPr>
        <w:spacing w:before="1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E235C2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E235C2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E235C2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Anggota</w:t>
      </w:r>
      <w:proofErr w:type="spellEnd"/>
      <w:r w:rsidR="00F30F76">
        <w:rPr>
          <w:position w:val="-1"/>
          <w:sz w:val="23"/>
          <w:szCs w:val="23"/>
        </w:rPr>
        <w:t xml:space="preserve"> </w:t>
      </w:r>
      <w:proofErr w:type="spellStart"/>
      <w:r w:rsidR="00F30F76">
        <w:rPr>
          <w:position w:val="-1"/>
          <w:sz w:val="23"/>
          <w:szCs w:val="23"/>
        </w:rPr>
        <w:t>Penguji</w:t>
      </w:r>
      <w:proofErr w:type="spellEnd"/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E235C2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E235C2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1275F9" w:rsidRDefault="00E235C2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476EF7">
        <w:rPr>
          <w:sz w:val="23"/>
          <w:szCs w:val="23"/>
          <w:u w:val="single" w:color="000000"/>
        </w:rPr>
        <w:t xml:space="preserve">Nama </w:t>
      </w:r>
      <w:proofErr w:type="spellStart"/>
      <w:r w:rsidR="00476EF7">
        <w:rPr>
          <w:sz w:val="23"/>
          <w:szCs w:val="23"/>
          <w:u w:val="single" w:color="000000"/>
        </w:rPr>
        <w:t>Dosen</w:t>
      </w:r>
      <w:proofErr w:type="spellEnd"/>
    </w:p>
    <w:p w:rsidR="001275F9" w:rsidRDefault="00E235C2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E235C2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E235C2"/>
    <w:rsid w:val="00F30F76"/>
    <w:rsid w:val="00F34402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653F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2019-10-09T05:34:00Z</dcterms:created>
  <dcterms:modified xsi:type="dcterms:W3CDTF">2019-11-25T09:46:00Z</dcterms:modified>
</cp:coreProperties>
</file>